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4DAEF8" w14:textId="77777777" w:rsidR="00EF4368" w:rsidRPr="001A3E14" w:rsidRDefault="00EF4368" w:rsidP="00EF4368">
      <w:pPr>
        <w:suppressAutoHyphens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  <w:r w:rsidRPr="001A3E14">
        <w:rPr>
          <w:color w:val="000000"/>
        </w:rPr>
        <w:t>Министерство образования Кузбасса</w:t>
      </w:r>
    </w:p>
    <w:p w14:paraId="053E4A1F" w14:textId="77777777" w:rsidR="00EF4368" w:rsidRPr="001A3E14" w:rsidRDefault="00EF4368" w:rsidP="00EF4368">
      <w:pPr>
        <w:suppressAutoHyphens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  <w:r w:rsidRPr="001A3E14">
        <w:rPr>
          <w:color w:val="000000"/>
        </w:rPr>
        <w:t>Государственное профессиональное образовательное учреждение</w:t>
      </w:r>
    </w:p>
    <w:p w14:paraId="41AE3BA3" w14:textId="77777777" w:rsidR="00EF4368" w:rsidRPr="001A3E14" w:rsidRDefault="00EF4368" w:rsidP="00EF4368">
      <w:pPr>
        <w:suppressAutoHyphens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  <w:r w:rsidRPr="001A3E14">
        <w:rPr>
          <w:color w:val="000000"/>
        </w:rPr>
        <w:t>«Сибирский политехнический техникум»</w:t>
      </w:r>
    </w:p>
    <w:p w14:paraId="5432B4C7" w14:textId="77777777" w:rsidR="00EF4368" w:rsidRPr="001A3E14" w:rsidRDefault="00EF4368" w:rsidP="00EF4368">
      <w:pPr>
        <w:keepNext/>
        <w:keepLines/>
        <w:widowControl/>
        <w:suppressLineNumbers/>
        <w:suppressAutoHyphens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</w:p>
    <w:p w14:paraId="384E2AF5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57"/>
      </w:tblGrid>
      <w:tr w:rsidR="00EF4368" w:rsidRPr="001A3E14" w14:paraId="6D0C44DA" w14:textId="77777777" w:rsidTr="00BE54C2">
        <w:tc>
          <w:tcPr>
            <w:tcW w:w="4957" w:type="dxa"/>
            <w:shd w:val="clear" w:color="auto" w:fill="auto"/>
          </w:tcPr>
          <w:p w14:paraId="29D2CBBA" w14:textId="77777777" w:rsidR="00EF4368" w:rsidRPr="001A3E14" w:rsidRDefault="00EF4368" w:rsidP="00BE54C2">
            <w:pPr>
              <w:widowControl/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eastAsia="Calibri"/>
                <w:color w:val="000000"/>
              </w:rPr>
            </w:pPr>
          </w:p>
          <w:p w14:paraId="16DE666E" w14:textId="77777777" w:rsidR="00EF4368" w:rsidRPr="001A3E14" w:rsidRDefault="00EF4368" w:rsidP="00BE54C2">
            <w:pPr>
              <w:widowControl/>
              <w:autoSpaceDE/>
              <w:autoSpaceDN/>
              <w:adjustRightInd/>
              <w:spacing w:line="240" w:lineRule="auto"/>
              <w:ind w:firstLine="0"/>
              <w:jc w:val="left"/>
              <w:rPr>
                <w:rFonts w:eastAsia="Calibri"/>
                <w:color w:val="000000"/>
              </w:rPr>
            </w:pPr>
          </w:p>
        </w:tc>
      </w:tr>
    </w:tbl>
    <w:p w14:paraId="0ABA568F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</w:p>
    <w:p w14:paraId="29976D10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</w:p>
    <w:p w14:paraId="313FD2BC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</w:p>
    <w:p w14:paraId="78843A8E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</w:p>
    <w:p w14:paraId="03C745A3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</w:p>
    <w:p w14:paraId="0EC72EFF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</w:p>
    <w:p w14:paraId="0A62A9A2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</w:p>
    <w:p w14:paraId="061259C9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</w:p>
    <w:p w14:paraId="090B34C3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left"/>
        <w:rPr>
          <w:color w:val="000000"/>
        </w:rPr>
      </w:pPr>
    </w:p>
    <w:p w14:paraId="5CEB1579" w14:textId="0CB9EA8F" w:rsidR="00BD6689" w:rsidRPr="00BD6689" w:rsidRDefault="008A3706" w:rsidP="00BD6689">
      <w:pPr>
        <w:widowControl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  <w:r w:rsidRPr="00DE1D44">
        <w:rPr>
          <w:color w:val="000000"/>
        </w:rPr>
        <w:t xml:space="preserve">РАЗРАБОТКА </w:t>
      </w:r>
      <w:r w:rsidR="002A306E" w:rsidRPr="00DE1D44">
        <w:rPr>
          <w:color w:val="000000"/>
        </w:rPr>
        <w:t xml:space="preserve">ПРОГРАММНОГО МОДУЛЯ </w:t>
      </w:r>
      <w:r w:rsidR="002A306E" w:rsidRPr="00BD6689">
        <w:rPr>
          <w:color w:val="000000"/>
        </w:rPr>
        <w:t>«</w:t>
      </w:r>
      <w:r w:rsidR="00BD6689">
        <w:rPr>
          <w:color w:val="000000"/>
        </w:rPr>
        <w:t>МУЗЫКАЛЬНАЯ</w:t>
      </w:r>
    </w:p>
    <w:p w14:paraId="0DF3CDEC" w14:textId="23F31323" w:rsidR="008A3706" w:rsidRPr="001A3E14" w:rsidRDefault="00BD6689" w:rsidP="00BD6689">
      <w:pPr>
        <w:widowControl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ПЛАТФОРМА</w:t>
      </w:r>
      <w:r w:rsidR="002A306E" w:rsidRPr="00BD6689">
        <w:rPr>
          <w:color w:val="000000"/>
        </w:rPr>
        <w:t>»</w:t>
      </w:r>
      <w:r w:rsidR="008A3706" w:rsidRPr="00BD6689">
        <w:rPr>
          <w:color w:val="000000"/>
        </w:rPr>
        <w:t xml:space="preserve"> </w:t>
      </w:r>
    </w:p>
    <w:p w14:paraId="5D2F893C" w14:textId="77777777" w:rsidR="00210091" w:rsidRPr="001A3E14" w:rsidRDefault="008A3706" w:rsidP="00EF4368">
      <w:pPr>
        <w:widowControl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  <w:r w:rsidRPr="001A3E14">
        <w:rPr>
          <w:color w:val="000000"/>
        </w:rPr>
        <w:t xml:space="preserve"> </w:t>
      </w:r>
    </w:p>
    <w:p w14:paraId="03B0ACF9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  <w:r w:rsidRPr="001A3E14">
        <w:rPr>
          <w:color w:val="000000"/>
        </w:rPr>
        <w:t>Пояснительная записка</w:t>
      </w:r>
    </w:p>
    <w:p w14:paraId="2BE88EB2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  <w:r w:rsidRPr="001A3E14">
        <w:rPr>
          <w:color w:val="000000"/>
        </w:rPr>
        <w:t>КП 09.02.07.00.00.00</w:t>
      </w:r>
    </w:p>
    <w:p w14:paraId="13B70C06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</w:p>
    <w:p w14:paraId="7054EEFC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</w:p>
    <w:p w14:paraId="05612B38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</w:p>
    <w:p w14:paraId="7BC3A595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</w:p>
    <w:p w14:paraId="1BB445B5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</w:p>
    <w:p w14:paraId="6DE2FEE7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center"/>
        <w:rPr>
          <w:color w:val="000000"/>
        </w:rPr>
      </w:pPr>
    </w:p>
    <w:p w14:paraId="3859CF11" w14:textId="77777777" w:rsidR="00EF4368" w:rsidRPr="001A3E14" w:rsidRDefault="00EF4368" w:rsidP="00CB6C8F">
      <w:pPr>
        <w:widowControl/>
        <w:autoSpaceDE/>
        <w:autoSpaceDN/>
        <w:adjustRightInd/>
        <w:spacing w:line="240" w:lineRule="auto"/>
        <w:ind w:firstLine="0"/>
        <w:jc w:val="right"/>
        <w:rPr>
          <w:color w:val="000000"/>
        </w:rPr>
      </w:pPr>
      <w:r w:rsidRPr="001A3E14">
        <w:rPr>
          <w:color w:val="000000"/>
        </w:rPr>
        <w:t xml:space="preserve">Выполнил: </w:t>
      </w:r>
    </w:p>
    <w:p w14:paraId="68698F6C" w14:textId="77777777" w:rsidR="00EF4368" w:rsidRPr="001A3E14" w:rsidRDefault="00EF4368" w:rsidP="00CB6C8F">
      <w:pPr>
        <w:widowControl/>
        <w:autoSpaceDE/>
        <w:autoSpaceDN/>
        <w:adjustRightInd/>
        <w:spacing w:line="240" w:lineRule="auto"/>
        <w:ind w:firstLine="0"/>
        <w:jc w:val="right"/>
        <w:rPr>
          <w:color w:val="000000"/>
        </w:rPr>
      </w:pPr>
      <w:r w:rsidRPr="001A3E14">
        <w:rPr>
          <w:color w:val="000000"/>
        </w:rPr>
        <w:t xml:space="preserve">студент </w:t>
      </w:r>
      <w:r w:rsidR="00FB65F6" w:rsidRPr="001A3E14">
        <w:rPr>
          <w:color w:val="000000"/>
        </w:rPr>
        <w:t xml:space="preserve">группы </w:t>
      </w:r>
      <w:r w:rsidR="00E5428C">
        <w:rPr>
          <w:color w:val="000000"/>
        </w:rPr>
        <w:t>2</w:t>
      </w:r>
      <w:r w:rsidR="00FB65F6" w:rsidRPr="001A3E14">
        <w:rPr>
          <w:color w:val="000000"/>
        </w:rPr>
        <w:t>ПР</w:t>
      </w:r>
      <w:r w:rsidRPr="001A3E14">
        <w:rPr>
          <w:color w:val="000000"/>
        </w:rPr>
        <w:t>-</w:t>
      </w:r>
      <w:r w:rsidR="00E5428C">
        <w:rPr>
          <w:color w:val="000000"/>
        </w:rPr>
        <w:t>20</w:t>
      </w:r>
    </w:p>
    <w:p w14:paraId="34B010AE" w14:textId="130272CF" w:rsidR="00EF4368" w:rsidRPr="001A3E14" w:rsidRDefault="00BD6689" w:rsidP="00CB6C8F">
      <w:pPr>
        <w:widowControl/>
        <w:autoSpaceDE/>
        <w:autoSpaceDN/>
        <w:adjustRightInd/>
        <w:spacing w:line="240" w:lineRule="auto"/>
        <w:ind w:firstLine="0"/>
        <w:jc w:val="right"/>
        <w:rPr>
          <w:color w:val="000000"/>
        </w:rPr>
      </w:pPr>
      <w:r>
        <w:rPr>
          <w:color w:val="000000"/>
        </w:rPr>
        <w:t>Петелин С.В.</w:t>
      </w:r>
    </w:p>
    <w:p w14:paraId="617CB302" w14:textId="77777777" w:rsidR="00EF4368" w:rsidRPr="001A3E14" w:rsidRDefault="00EF4368" w:rsidP="00CB6C8F">
      <w:pPr>
        <w:widowControl/>
        <w:autoSpaceDE/>
        <w:autoSpaceDN/>
        <w:adjustRightInd/>
        <w:spacing w:line="240" w:lineRule="auto"/>
        <w:ind w:firstLine="0"/>
        <w:jc w:val="right"/>
        <w:rPr>
          <w:color w:val="000000"/>
        </w:rPr>
      </w:pPr>
      <w:r w:rsidRPr="001A3E14">
        <w:rPr>
          <w:color w:val="000000"/>
        </w:rPr>
        <w:t xml:space="preserve">Руководитель КП: </w:t>
      </w:r>
    </w:p>
    <w:p w14:paraId="07EC3EBA" w14:textId="77777777" w:rsidR="00EF4368" w:rsidRPr="001A3E14" w:rsidRDefault="00045EA8" w:rsidP="00CB6C8F">
      <w:pPr>
        <w:widowControl/>
        <w:autoSpaceDE/>
        <w:autoSpaceDN/>
        <w:adjustRightInd/>
        <w:spacing w:line="240" w:lineRule="auto"/>
        <w:ind w:firstLine="0"/>
        <w:jc w:val="right"/>
        <w:rPr>
          <w:color w:val="000000"/>
        </w:rPr>
      </w:pPr>
      <w:r w:rsidRPr="001A3E14">
        <w:rPr>
          <w:color w:val="000000"/>
        </w:rPr>
        <w:t>Щербакова К.А</w:t>
      </w:r>
      <w:r w:rsidR="00C1526C" w:rsidRPr="001A3E14">
        <w:rPr>
          <w:color w:val="000000"/>
        </w:rPr>
        <w:t>.</w:t>
      </w:r>
    </w:p>
    <w:p w14:paraId="0D2F27BC" w14:textId="77777777" w:rsidR="00EF4368" w:rsidRPr="001A3E14" w:rsidRDefault="00EF4368" w:rsidP="00CB6C8F">
      <w:pPr>
        <w:widowControl/>
        <w:autoSpaceDE/>
        <w:autoSpaceDN/>
        <w:adjustRightInd/>
        <w:spacing w:line="240" w:lineRule="auto"/>
        <w:ind w:firstLine="0"/>
        <w:jc w:val="right"/>
        <w:rPr>
          <w:color w:val="000000"/>
        </w:rPr>
      </w:pPr>
      <w:r w:rsidRPr="001A3E14">
        <w:rPr>
          <w:color w:val="000000"/>
        </w:rPr>
        <w:t>Защита КП:</w:t>
      </w:r>
    </w:p>
    <w:p w14:paraId="651419AE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jc w:val="right"/>
        <w:rPr>
          <w:color w:val="000000"/>
        </w:rPr>
      </w:pPr>
      <w:r w:rsidRPr="001A3E14">
        <w:rPr>
          <w:color w:val="000000"/>
        </w:rPr>
        <w:t>_____________________</w:t>
      </w:r>
    </w:p>
    <w:p w14:paraId="4F2A25DD" w14:textId="77777777" w:rsidR="00EF4368" w:rsidRPr="001A3E14" w:rsidRDefault="00EF4368" w:rsidP="002A306E">
      <w:pPr>
        <w:widowControl/>
        <w:autoSpaceDE/>
        <w:autoSpaceDN/>
        <w:adjustRightInd/>
        <w:spacing w:line="240" w:lineRule="auto"/>
        <w:ind w:firstLine="0"/>
        <w:jc w:val="right"/>
        <w:rPr>
          <w:color w:val="000000"/>
        </w:rPr>
      </w:pPr>
      <w:r w:rsidRPr="001A3E14">
        <w:rPr>
          <w:color w:val="000000"/>
        </w:rPr>
        <w:t xml:space="preserve">                                                                                                                                                                 (оценка)</w:t>
      </w:r>
    </w:p>
    <w:p w14:paraId="1EFB8094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rPr>
          <w:color w:val="000000"/>
        </w:rPr>
      </w:pPr>
    </w:p>
    <w:p w14:paraId="318079D2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rPr>
          <w:color w:val="000000"/>
        </w:rPr>
      </w:pPr>
    </w:p>
    <w:p w14:paraId="28CE2EC7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rPr>
          <w:color w:val="000000"/>
        </w:rPr>
      </w:pPr>
    </w:p>
    <w:p w14:paraId="08E558B2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rPr>
          <w:color w:val="000000"/>
        </w:rPr>
      </w:pPr>
    </w:p>
    <w:p w14:paraId="61885451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rPr>
          <w:color w:val="000000"/>
        </w:rPr>
      </w:pPr>
    </w:p>
    <w:p w14:paraId="46179558" w14:textId="77777777" w:rsidR="00EF4368" w:rsidRPr="001A3E14" w:rsidRDefault="00EF4368" w:rsidP="00EF4368">
      <w:pPr>
        <w:widowControl/>
        <w:autoSpaceDE/>
        <w:autoSpaceDN/>
        <w:adjustRightInd/>
        <w:spacing w:line="240" w:lineRule="auto"/>
        <w:ind w:firstLine="0"/>
        <w:rPr>
          <w:color w:val="000000"/>
        </w:rPr>
      </w:pPr>
    </w:p>
    <w:p w14:paraId="11C93CB8" w14:textId="77777777" w:rsidR="008A3706" w:rsidRPr="001A3E14" w:rsidRDefault="008A3706" w:rsidP="002A306E">
      <w:pPr>
        <w:ind w:firstLine="0"/>
        <w:rPr>
          <w:color w:val="000000"/>
        </w:rPr>
      </w:pPr>
    </w:p>
    <w:p w14:paraId="702B19F6" w14:textId="77777777" w:rsidR="00EF4368" w:rsidRPr="001A3E14" w:rsidRDefault="00CB6C8F" w:rsidP="004976F1">
      <w:pPr>
        <w:ind w:firstLine="0"/>
        <w:jc w:val="center"/>
        <w:rPr>
          <w:color w:val="000000"/>
          <w:spacing w:val="-6"/>
        </w:rPr>
      </w:pPr>
      <w:r w:rsidRPr="001A3E14">
        <w:rPr>
          <w:color w:val="000000"/>
        </w:rPr>
        <w:t xml:space="preserve">Кемерово, </w:t>
      </w:r>
      <w:r w:rsidR="00EF4368" w:rsidRPr="001A3E14">
        <w:rPr>
          <w:color w:val="000000"/>
        </w:rPr>
        <w:t>202</w:t>
      </w:r>
      <w:r w:rsidR="00E5428C">
        <w:rPr>
          <w:color w:val="000000"/>
        </w:rPr>
        <w:t>3</w:t>
      </w:r>
    </w:p>
    <w:p w14:paraId="408FD845" w14:textId="77777777" w:rsidR="005F2E3D" w:rsidRPr="001A3E14" w:rsidRDefault="008E6F9B" w:rsidP="00EF4368">
      <w:pPr>
        <w:pageBreakBefore/>
        <w:spacing w:line="240" w:lineRule="auto"/>
        <w:ind w:firstLine="0"/>
        <w:jc w:val="center"/>
        <w:rPr>
          <w:color w:val="000000"/>
          <w:spacing w:val="-6"/>
        </w:rPr>
      </w:pPr>
      <w:r w:rsidRPr="001A3E14">
        <w:rPr>
          <w:color w:val="000000"/>
          <w:spacing w:val="-6"/>
        </w:rPr>
        <w:lastRenderedPageBreak/>
        <w:t>Министерство</w:t>
      </w:r>
      <w:r w:rsidR="005F2E3D" w:rsidRPr="001A3E14">
        <w:rPr>
          <w:color w:val="000000"/>
          <w:spacing w:val="-6"/>
        </w:rPr>
        <w:t xml:space="preserve"> образования </w:t>
      </w:r>
      <w:r w:rsidRPr="001A3E14">
        <w:rPr>
          <w:color w:val="000000"/>
          <w:spacing w:val="-6"/>
        </w:rPr>
        <w:t>Кузбасса</w:t>
      </w:r>
    </w:p>
    <w:p w14:paraId="6968AA1A" w14:textId="77777777" w:rsidR="005F2E3D" w:rsidRPr="001A3E14" w:rsidRDefault="005F2E3D" w:rsidP="005F2E3D">
      <w:pPr>
        <w:spacing w:line="240" w:lineRule="auto"/>
        <w:ind w:firstLine="0"/>
        <w:jc w:val="center"/>
        <w:rPr>
          <w:color w:val="000000"/>
          <w:spacing w:val="-6"/>
        </w:rPr>
      </w:pPr>
      <w:r w:rsidRPr="001A3E14">
        <w:rPr>
          <w:color w:val="000000"/>
          <w:spacing w:val="-6"/>
        </w:rPr>
        <w:t xml:space="preserve">Государственное профессиональное образовательное учреждение </w:t>
      </w:r>
    </w:p>
    <w:p w14:paraId="6F529BE2" w14:textId="77777777" w:rsidR="005F2E3D" w:rsidRPr="001A3E14" w:rsidRDefault="005F2E3D" w:rsidP="005F2E3D">
      <w:pPr>
        <w:spacing w:line="240" w:lineRule="auto"/>
        <w:ind w:firstLine="0"/>
        <w:jc w:val="center"/>
        <w:rPr>
          <w:color w:val="000000"/>
          <w:spacing w:val="-6"/>
        </w:rPr>
      </w:pPr>
      <w:r w:rsidRPr="001A3E14">
        <w:rPr>
          <w:color w:val="000000"/>
          <w:spacing w:val="-6"/>
        </w:rPr>
        <w:t>«Сибирский политехнический техникум»</w:t>
      </w:r>
    </w:p>
    <w:p w14:paraId="4F331148" w14:textId="77777777" w:rsidR="005F2E3D" w:rsidRPr="001A3E14" w:rsidRDefault="005F2E3D" w:rsidP="005F2E3D">
      <w:pPr>
        <w:spacing w:line="240" w:lineRule="auto"/>
        <w:ind w:firstLine="0"/>
        <w:jc w:val="center"/>
        <w:rPr>
          <w:color w:val="000000"/>
          <w:spacing w:val="-6"/>
        </w:rPr>
      </w:pPr>
    </w:p>
    <w:tbl>
      <w:tblPr>
        <w:tblW w:w="5235" w:type="pct"/>
        <w:tblLook w:val="04A0" w:firstRow="1" w:lastRow="0" w:firstColumn="1" w:lastColumn="0" w:noHBand="0" w:noVBand="1"/>
      </w:tblPr>
      <w:tblGrid>
        <w:gridCol w:w="5247"/>
        <w:gridCol w:w="4657"/>
      </w:tblGrid>
      <w:tr w:rsidR="008E6F9B" w:rsidRPr="001A3E14" w14:paraId="6935ACF0" w14:textId="77777777" w:rsidTr="0053180B">
        <w:trPr>
          <w:trHeight w:val="1402"/>
        </w:trPr>
        <w:tc>
          <w:tcPr>
            <w:tcW w:w="2649" w:type="pct"/>
            <w:shd w:val="clear" w:color="auto" w:fill="auto"/>
          </w:tcPr>
          <w:p w14:paraId="752ACB73" w14:textId="77777777" w:rsidR="00DB1621" w:rsidRPr="001A3E14" w:rsidRDefault="00DB1621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  <w:r w:rsidRPr="001A3E14">
              <w:rPr>
                <w:color w:val="000000"/>
                <w:spacing w:val="-6"/>
              </w:rPr>
              <w:t>СОГЛАСОВАНО:</w:t>
            </w:r>
          </w:p>
          <w:p w14:paraId="05CBE1E2" w14:textId="77777777" w:rsidR="00DB1621" w:rsidRPr="001A3E14" w:rsidRDefault="00DB1621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</w:p>
          <w:p w14:paraId="79A54C2D" w14:textId="77777777" w:rsidR="00DB1621" w:rsidRPr="001A3E14" w:rsidRDefault="00DB1621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  <w:r w:rsidRPr="001A3E14">
              <w:rPr>
                <w:color w:val="000000"/>
                <w:spacing w:val="-6"/>
              </w:rPr>
              <w:t>Председатель цикловой</w:t>
            </w:r>
          </w:p>
          <w:p w14:paraId="55685993" w14:textId="77777777" w:rsidR="00DB1621" w:rsidRPr="001A3E14" w:rsidRDefault="00DB1621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  <w:r w:rsidRPr="001A3E14">
              <w:rPr>
                <w:color w:val="000000"/>
                <w:spacing w:val="-6"/>
              </w:rPr>
              <w:t xml:space="preserve">методической комиссии </w:t>
            </w:r>
          </w:p>
          <w:p w14:paraId="1F4146BA" w14:textId="77777777" w:rsidR="00DB1621" w:rsidRPr="001A3E14" w:rsidRDefault="00DB1621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  <w:r w:rsidRPr="001A3E14">
              <w:rPr>
                <w:color w:val="000000"/>
                <w:spacing w:val="-6"/>
              </w:rPr>
              <w:t>___________К.</w:t>
            </w:r>
            <w:r w:rsidR="009D4566" w:rsidRPr="001A3E14">
              <w:rPr>
                <w:color w:val="000000"/>
                <w:spacing w:val="-6"/>
              </w:rPr>
              <w:t xml:space="preserve">И. </w:t>
            </w:r>
            <w:proofErr w:type="spellStart"/>
            <w:r w:rsidR="009D4566" w:rsidRPr="001A3E14">
              <w:rPr>
                <w:color w:val="000000"/>
                <w:spacing w:val="-6"/>
              </w:rPr>
              <w:t>Морозько</w:t>
            </w:r>
            <w:proofErr w:type="spellEnd"/>
          </w:p>
          <w:p w14:paraId="26431DBF" w14:textId="77777777" w:rsidR="00DB1621" w:rsidRPr="001A3E14" w:rsidRDefault="00BE7D52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  <w:r w:rsidRPr="001A3E14">
              <w:rPr>
                <w:color w:val="000000"/>
                <w:spacing w:val="-6"/>
              </w:rPr>
              <w:t>«____»_________  20</w:t>
            </w:r>
            <w:r w:rsidR="00CE517D" w:rsidRPr="001A3E14">
              <w:rPr>
                <w:color w:val="000000"/>
                <w:spacing w:val="-6"/>
              </w:rPr>
              <w:t xml:space="preserve">   </w:t>
            </w:r>
            <w:r w:rsidR="00DB1621" w:rsidRPr="001A3E14">
              <w:rPr>
                <w:color w:val="000000"/>
                <w:spacing w:val="-6"/>
              </w:rPr>
              <w:t>г.</w:t>
            </w:r>
          </w:p>
        </w:tc>
        <w:tc>
          <w:tcPr>
            <w:tcW w:w="2351" w:type="pct"/>
            <w:shd w:val="clear" w:color="auto" w:fill="auto"/>
          </w:tcPr>
          <w:p w14:paraId="77D8E97F" w14:textId="77777777" w:rsidR="00DB1621" w:rsidRPr="001A3E14" w:rsidRDefault="00DB1621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  <w:r w:rsidRPr="001A3E14">
              <w:rPr>
                <w:color w:val="000000"/>
                <w:spacing w:val="-6"/>
              </w:rPr>
              <w:t>УТВЕРЖДАЮ:</w:t>
            </w:r>
          </w:p>
          <w:p w14:paraId="5782A76B" w14:textId="77777777" w:rsidR="00DB1621" w:rsidRPr="001A3E14" w:rsidRDefault="00DB1621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</w:p>
          <w:p w14:paraId="4A5D9E7E" w14:textId="77777777" w:rsidR="00DB1621" w:rsidRPr="001A3E14" w:rsidRDefault="00DB1621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  <w:r w:rsidRPr="001A3E14">
              <w:rPr>
                <w:color w:val="000000"/>
                <w:spacing w:val="-6"/>
              </w:rPr>
              <w:t xml:space="preserve">Заместитель директора  </w:t>
            </w:r>
          </w:p>
          <w:p w14:paraId="049633D3" w14:textId="77777777" w:rsidR="00DB1621" w:rsidRPr="001A3E14" w:rsidRDefault="00DB1621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  <w:r w:rsidRPr="001A3E14">
              <w:rPr>
                <w:color w:val="000000"/>
                <w:spacing w:val="-6"/>
              </w:rPr>
              <w:t xml:space="preserve">по УПР </w:t>
            </w:r>
          </w:p>
          <w:p w14:paraId="114ED649" w14:textId="77777777" w:rsidR="00DB1621" w:rsidRPr="001A3E14" w:rsidRDefault="00DB1621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  <w:r w:rsidRPr="001A3E14">
              <w:rPr>
                <w:color w:val="000000"/>
                <w:spacing w:val="-6"/>
              </w:rPr>
              <w:t xml:space="preserve">___________Т.М. </w:t>
            </w:r>
            <w:proofErr w:type="spellStart"/>
            <w:r w:rsidRPr="001A3E14">
              <w:rPr>
                <w:color w:val="000000"/>
                <w:spacing w:val="-6"/>
              </w:rPr>
              <w:t>Жильцова</w:t>
            </w:r>
            <w:proofErr w:type="spellEnd"/>
          </w:p>
          <w:p w14:paraId="187F5D94" w14:textId="77777777" w:rsidR="00DB1621" w:rsidRPr="001A3E14" w:rsidRDefault="00BE7D52" w:rsidP="0053180B">
            <w:pPr>
              <w:suppressAutoHyphens/>
              <w:spacing w:line="240" w:lineRule="auto"/>
              <w:ind w:firstLine="0"/>
              <w:rPr>
                <w:color w:val="000000"/>
                <w:spacing w:val="-6"/>
              </w:rPr>
            </w:pPr>
            <w:r w:rsidRPr="001A3E14">
              <w:rPr>
                <w:color w:val="000000"/>
                <w:spacing w:val="-6"/>
              </w:rPr>
              <w:t>«____»_________  20</w:t>
            </w:r>
            <w:r w:rsidR="00CE517D" w:rsidRPr="001A3E14">
              <w:rPr>
                <w:color w:val="000000"/>
                <w:spacing w:val="-6"/>
              </w:rPr>
              <w:t xml:space="preserve">    </w:t>
            </w:r>
            <w:r w:rsidR="00DB1621" w:rsidRPr="001A3E14">
              <w:rPr>
                <w:color w:val="000000"/>
                <w:spacing w:val="-6"/>
              </w:rPr>
              <w:t>г.</w:t>
            </w:r>
          </w:p>
        </w:tc>
      </w:tr>
    </w:tbl>
    <w:p w14:paraId="4B38598A" w14:textId="77777777" w:rsidR="00DB1621" w:rsidRPr="001A3E14" w:rsidRDefault="00DB1621" w:rsidP="005F2E3D">
      <w:pPr>
        <w:spacing w:line="240" w:lineRule="auto"/>
        <w:ind w:firstLine="0"/>
        <w:rPr>
          <w:color w:val="000000"/>
          <w:spacing w:val="-6"/>
        </w:rPr>
      </w:pPr>
    </w:p>
    <w:p w14:paraId="4BCFE19E" w14:textId="77777777" w:rsidR="005F2E3D" w:rsidRPr="001A3E14" w:rsidRDefault="005F2E3D" w:rsidP="005F2E3D">
      <w:pPr>
        <w:spacing w:line="240" w:lineRule="auto"/>
        <w:ind w:firstLine="0"/>
        <w:jc w:val="center"/>
        <w:rPr>
          <w:color w:val="000000"/>
          <w:spacing w:val="-6"/>
        </w:rPr>
      </w:pPr>
      <w:r w:rsidRPr="001A3E14">
        <w:rPr>
          <w:color w:val="000000"/>
          <w:spacing w:val="-6"/>
        </w:rPr>
        <w:t>ЗАДАНИЕ</w:t>
      </w:r>
    </w:p>
    <w:p w14:paraId="010F461D" w14:textId="77777777" w:rsidR="005F2E3D" w:rsidRPr="001A3E14" w:rsidRDefault="00EF4368" w:rsidP="005F2E3D">
      <w:pPr>
        <w:spacing w:line="240" w:lineRule="auto"/>
        <w:ind w:firstLine="0"/>
        <w:jc w:val="center"/>
        <w:rPr>
          <w:color w:val="000000"/>
          <w:spacing w:val="-6"/>
        </w:rPr>
      </w:pPr>
      <w:r w:rsidRPr="001A3E14">
        <w:rPr>
          <w:color w:val="000000"/>
          <w:spacing w:val="-6"/>
        </w:rPr>
        <w:t>для курсового</w:t>
      </w:r>
      <w:r w:rsidR="005F2E3D" w:rsidRPr="001A3E14">
        <w:rPr>
          <w:color w:val="000000"/>
          <w:spacing w:val="-6"/>
        </w:rPr>
        <w:t xml:space="preserve"> проекта</w:t>
      </w:r>
    </w:p>
    <w:p w14:paraId="42018699" w14:textId="77777777" w:rsidR="00C024FD" w:rsidRPr="001A3E14" w:rsidRDefault="00C024FD" w:rsidP="00751FF1">
      <w:pPr>
        <w:spacing w:line="240" w:lineRule="auto"/>
        <w:ind w:firstLine="0"/>
        <w:rPr>
          <w:color w:val="000000"/>
          <w:spacing w:val="-6"/>
        </w:rPr>
      </w:pPr>
    </w:p>
    <w:p w14:paraId="4F958109" w14:textId="39191B0C" w:rsidR="005F2E3D" w:rsidRPr="001A3E14" w:rsidRDefault="00C024FD" w:rsidP="00EF4368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>С</w:t>
      </w:r>
      <w:r w:rsidR="005F2E3D" w:rsidRPr="001A3E14">
        <w:rPr>
          <w:color w:val="000000"/>
          <w:spacing w:val="-4"/>
        </w:rPr>
        <w:t>тудента</w:t>
      </w:r>
      <w:r w:rsidR="00160429" w:rsidRPr="001A3E14">
        <w:rPr>
          <w:color w:val="000000"/>
          <w:spacing w:val="-4"/>
        </w:rPr>
        <w:t xml:space="preserve">: </w:t>
      </w:r>
      <w:r w:rsidR="00BD6689">
        <w:rPr>
          <w:color w:val="000000"/>
          <w:spacing w:val="-4"/>
        </w:rPr>
        <w:t>Петелина Семена Валерьевича</w:t>
      </w:r>
    </w:p>
    <w:p w14:paraId="35841953" w14:textId="77777777" w:rsidR="005F2E3D" w:rsidRPr="001A3E14" w:rsidRDefault="00C024FD" w:rsidP="00EF4368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>Г</w:t>
      </w:r>
      <w:r w:rsidR="00EF4368" w:rsidRPr="001A3E14">
        <w:rPr>
          <w:color w:val="000000"/>
          <w:spacing w:val="-4"/>
        </w:rPr>
        <w:t>руппы</w:t>
      </w:r>
      <w:r w:rsidR="00E5428C">
        <w:rPr>
          <w:color w:val="000000"/>
          <w:spacing w:val="-4"/>
        </w:rPr>
        <w:t xml:space="preserve"> 2ПР-20</w:t>
      </w:r>
      <w:r w:rsidR="009D4566" w:rsidRPr="001A3E14">
        <w:rPr>
          <w:color w:val="000000"/>
          <w:spacing w:val="-4"/>
        </w:rPr>
        <w:t xml:space="preserve"> </w:t>
      </w:r>
      <w:r w:rsidR="005F2E3D" w:rsidRPr="001A3E14">
        <w:rPr>
          <w:color w:val="000000"/>
          <w:spacing w:val="-4"/>
        </w:rPr>
        <w:t>специальности 09</w:t>
      </w:r>
      <w:r w:rsidR="00EF4368" w:rsidRPr="001A3E14">
        <w:rPr>
          <w:color w:val="000000"/>
          <w:spacing w:val="-4"/>
        </w:rPr>
        <w:t>.02.07</w:t>
      </w:r>
      <w:r w:rsidR="005F2E3D" w:rsidRPr="001A3E14">
        <w:rPr>
          <w:color w:val="000000"/>
          <w:spacing w:val="-4"/>
        </w:rPr>
        <w:t xml:space="preserve"> «</w:t>
      </w:r>
      <w:r w:rsidR="00EF4368" w:rsidRPr="001A3E14">
        <w:rPr>
          <w:color w:val="000000"/>
        </w:rPr>
        <w:t>Информационные системы и программирование</w:t>
      </w:r>
      <w:r w:rsidR="005F2E3D" w:rsidRPr="001A3E14">
        <w:rPr>
          <w:color w:val="000000"/>
          <w:spacing w:val="-4"/>
        </w:rPr>
        <w:t>»</w:t>
      </w:r>
    </w:p>
    <w:p w14:paraId="27CC63F0" w14:textId="1D9EA537" w:rsidR="00D47EE4" w:rsidRPr="001A3E14" w:rsidRDefault="00EF4368" w:rsidP="00045EA8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>Тема К</w:t>
      </w:r>
      <w:r w:rsidR="005F2E3D" w:rsidRPr="001A3E14">
        <w:rPr>
          <w:color w:val="000000"/>
          <w:spacing w:val="-4"/>
        </w:rPr>
        <w:t xml:space="preserve">П: </w:t>
      </w:r>
      <w:r w:rsidR="004C56E6" w:rsidRPr="00DE1D44">
        <w:rPr>
          <w:color w:val="000000"/>
        </w:rPr>
        <w:t xml:space="preserve">Разработка </w:t>
      </w:r>
      <w:r w:rsidR="002A306E" w:rsidRPr="00DE1D44">
        <w:rPr>
          <w:color w:val="000000"/>
        </w:rPr>
        <w:t xml:space="preserve">программного модуля </w:t>
      </w:r>
      <w:r w:rsidR="00BD6689">
        <w:rPr>
          <w:color w:val="000000"/>
        </w:rPr>
        <w:t>«Музыкальная платформа»</w:t>
      </w:r>
    </w:p>
    <w:p w14:paraId="6722BF68" w14:textId="77777777" w:rsidR="005F2E3D" w:rsidRPr="001A3E14" w:rsidRDefault="005F2E3D" w:rsidP="00EF4368">
      <w:pPr>
        <w:spacing w:line="240" w:lineRule="auto"/>
        <w:ind w:firstLine="0"/>
        <w:rPr>
          <w:color w:val="000000"/>
          <w:spacing w:val="-4"/>
        </w:rPr>
      </w:pPr>
    </w:p>
    <w:p w14:paraId="3B15F517" w14:textId="77777777" w:rsidR="005F2E3D" w:rsidRPr="001A3E14" w:rsidRDefault="005F2E3D" w:rsidP="00EF4368">
      <w:pPr>
        <w:spacing w:line="240" w:lineRule="auto"/>
        <w:rPr>
          <w:color w:val="000000"/>
          <w:spacing w:val="-4"/>
        </w:rPr>
      </w:pPr>
    </w:p>
    <w:p w14:paraId="546833F1" w14:textId="77777777" w:rsidR="008E6F9B" w:rsidRPr="001A3E14" w:rsidRDefault="008E6F9B" w:rsidP="005F2E3D">
      <w:pPr>
        <w:spacing w:line="240" w:lineRule="auto"/>
        <w:rPr>
          <w:color w:val="000000"/>
          <w:spacing w:val="-4"/>
        </w:rPr>
      </w:pPr>
    </w:p>
    <w:p w14:paraId="3C9D946B" w14:textId="77777777" w:rsidR="00B87C1C" w:rsidRPr="001A3E14" w:rsidRDefault="005F2E3D" w:rsidP="00B87C1C">
      <w:pPr>
        <w:spacing w:line="240" w:lineRule="auto"/>
        <w:jc w:val="center"/>
        <w:rPr>
          <w:color w:val="000000"/>
          <w:spacing w:val="-4"/>
        </w:rPr>
      </w:pPr>
      <w:r w:rsidRPr="001A3E14">
        <w:rPr>
          <w:color w:val="000000"/>
          <w:spacing w:val="-4"/>
        </w:rPr>
        <w:t>ПОЯСНИТЕЛЬНАЯ ЗАПИСКА</w:t>
      </w:r>
    </w:p>
    <w:p w14:paraId="0453ADFB" w14:textId="77777777" w:rsidR="00045EA8" w:rsidRPr="001A3E14" w:rsidRDefault="00045EA8" w:rsidP="00CB6C8F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 xml:space="preserve">Введение </w:t>
      </w:r>
    </w:p>
    <w:p w14:paraId="1946393F" w14:textId="77777777" w:rsidR="00045EA8" w:rsidRPr="001A3E14" w:rsidRDefault="00045EA8" w:rsidP="00CB6C8F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 xml:space="preserve">1 </w:t>
      </w:r>
      <w:r w:rsidR="00A41E28">
        <w:rPr>
          <w:color w:val="000000"/>
          <w:spacing w:val="-4"/>
        </w:rPr>
        <w:t>Теоретические аспекты разработки программного модуля</w:t>
      </w:r>
      <w:r w:rsidRPr="001A3E14">
        <w:rPr>
          <w:color w:val="000000"/>
          <w:spacing w:val="-4"/>
        </w:rPr>
        <w:t xml:space="preserve"> </w:t>
      </w:r>
    </w:p>
    <w:p w14:paraId="360EEF2B" w14:textId="77777777" w:rsidR="00045EA8" w:rsidRPr="00327F31" w:rsidRDefault="002A306E" w:rsidP="00CB6C8F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 xml:space="preserve">1.1 </w:t>
      </w:r>
      <w:r w:rsidR="00327F31">
        <w:rPr>
          <w:color w:val="000000"/>
          <w:spacing w:val="-4"/>
        </w:rPr>
        <w:t>Общая характеристика приложения</w:t>
      </w:r>
    </w:p>
    <w:p w14:paraId="75FA10D2" w14:textId="77777777" w:rsidR="00045EA8" w:rsidRPr="001A3E14" w:rsidRDefault="00A41E28" w:rsidP="00CB6C8F">
      <w:pPr>
        <w:spacing w:line="240" w:lineRule="auto"/>
        <w:ind w:firstLine="0"/>
        <w:rPr>
          <w:color w:val="000000"/>
          <w:spacing w:val="-4"/>
          <w:highlight w:val="yellow"/>
        </w:rPr>
      </w:pPr>
      <w:r>
        <w:rPr>
          <w:color w:val="000000"/>
          <w:spacing w:val="-4"/>
        </w:rPr>
        <w:t xml:space="preserve">1.2 </w:t>
      </w:r>
      <w:r w:rsidR="00327F31">
        <w:rPr>
          <w:color w:val="000000"/>
          <w:spacing w:val="-4"/>
        </w:rPr>
        <w:t>Обзор инструментов для реализации настольного приложения</w:t>
      </w:r>
      <w:r>
        <w:rPr>
          <w:color w:val="000000"/>
          <w:spacing w:val="-4"/>
        </w:rPr>
        <w:t xml:space="preserve"> </w:t>
      </w:r>
    </w:p>
    <w:p w14:paraId="15643E14" w14:textId="77777777" w:rsidR="00B73B9B" w:rsidRPr="001A3E14" w:rsidRDefault="00045EA8" w:rsidP="00CB6C8F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 xml:space="preserve">1.3 </w:t>
      </w:r>
      <w:r w:rsidR="00327F31">
        <w:rPr>
          <w:color w:val="000000"/>
          <w:spacing w:val="-4"/>
        </w:rPr>
        <w:t>Анализ предметной области</w:t>
      </w:r>
      <w:r w:rsidR="00B73B9B" w:rsidRPr="001A3E14">
        <w:rPr>
          <w:color w:val="000000"/>
          <w:spacing w:val="-4"/>
        </w:rPr>
        <w:t xml:space="preserve"> </w:t>
      </w:r>
    </w:p>
    <w:p w14:paraId="41AE4D6C" w14:textId="77777777" w:rsidR="00045EA8" w:rsidRPr="001A3E14" w:rsidRDefault="00045EA8" w:rsidP="00CB6C8F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 xml:space="preserve">2 Разработка </w:t>
      </w:r>
      <w:r w:rsidR="0012614A" w:rsidRPr="001A3E14">
        <w:rPr>
          <w:color w:val="000000"/>
          <w:spacing w:val="-4"/>
        </w:rPr>
        <w:t>программного модуля</w:t>
      </w:r>
      <w:r w:rsidR="004C56E6" w:rsidRPr="001A3E14">
        <w:rPr>
          <w:color w:val="000000"/>
          <w:spacing w:val="-4"/>
        </w:rPr>
        <w:t xml:space="preserve"> </w:t>
      </w:r>
    </w:p>
    <w:p w14:paraId="56DCFF00" w14:textId="5F66F262" w:rsidR="00045EA8" w:rsidRPr="001A3E14" w:rsidRDefault="00045EA8" w:rsidP="00CB6C8F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 xml:space="preserve">2.1 </w:t>
      </w:r>
      <w:r w:rsidR="0012614A" w:rsidRPr="001A3E14">
        <w:rPr>
          <w:color w:val="000000"/>
          <w:spacing w:val="-4"/>
        </w:rPr>
        <w:t xml:space="preserve">Функциональные требования </w:t>
      </w:r>
    </w:p>
    <w:p w14:paraId="772F89E0" w14:textId="77777777" w:rsidR="00754C43" w:rsidRPr="001A3E14" w:rsidRDefault="00754C43" w:rsidP="000B20AE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 xml:space="preserve">2.2 </w:t>
      </w:r>
      <w:r w:rsidR="00DE1D44">
        <w:rPr>
          <w:color w:val="000000"/>
          <w:spacing w:val="-4"/>
        </w:rPr>
        <w:t>Диаграмма вариантов использования</w:t>
      </w:r>
    </w:p>
    <w:p w14:paraId="75C93F46" w14:textId="77777777" w:rsidR="00045EA8" w:rsidRPr="000B20AE" w:rsidRDefault="00754C43" w:rsidP="000B20AE">
      <w:pPr>
        <w:spacing w:line="240" w:lineRule="auto"/>
        <w:ind w:firstLine="0"/>
        <w:rPr>
          <w:b/>
          <w:color w:val="000000"/>
          <w:spacing w:val="-4"/>
        </w:rPr>
      </w:pPr>
      <w:r w:rsidRPr="001A3E14">
        <w:rPr>
          <w:color w:val="000000"/>
          <w:spacing w:val="-4"/>
        </w:rPr>
        <w:t>2.3</w:t>
      </w:r>
      <w:r w:rsidR="00045EA8" w:rsidRPr="001A3E14">
        <w:rPr>
          <w:color w:val="000000"/>
          <w:spacing w:val="-4"/>
        </w:rPr>
        <w:t xml:space="preserve"> </w:t>
      </w:r>
      <w:r w:rsidR="00DE1D44">
        <w:rPr>
          <w:color w:val="000000"/>
          <w:spacing w:val="-4"/>
        </w:rPr>
        <w:t>Проектирование интерфейса</w:t>
      </w:r>
    </w:p>
    <w:p w14:paraId="448D45A8" w14:textId="77777777" w:rsidR="0012614A" w:rsidRPr="001A3E14" w:rsidRDefault="00754C43" w:rsidP="00CB6C8F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>2.4</w:t>
      </w:r>
      <w:r w:rsidR="00045EA8" w:rsidRPr="001A3E14">
        <w:rPr>
          <w:color w:val="000000"/>
          <w:spacing w:val="-4"/>
        </w:rPr>
        <w:t xml:space="preserve"> </w:t>
      </w:r>
      <w:r w:rsidR="0012614A" w:rsidRPr="001A3E14">
        <w:rPr>
          <w:color w:val="000000"/>
          <w:spacing w:val="-4"/>
        </w:rPr>
        <w:t>Проектирование базы данных</w:t>
      </w:r>
    </w:p>
    <w:p w14:paraId="7AB62727" w14:textId="77777777" w:rsidR="00045EA8" w:rsidRPr="001A3E14" w:rsidRDefault="0012614A" w:rsidP="00CB6C8F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 xml:space="preserve">2.5 Реализация </w:t>
      </w:r>
      <w:r w:rsidR="000B20AE">
        <w:rPr>
          <w:color w:val="000000"/>
          <w:spacing w:val="-4"/>
        </w:rPr>
        <w:t>программного модуля</w:t>
      </w:r>
    </w:p>
    <w:p w14:paraId="3908FD4D" w14:textId="77777777" w:rsidR="00045EA8" w:rsidRPr="001A3E14" w:rsidRDefault="00045EA8" w:rsidP="00CB6C8F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 xml:space="preserve">Заключение </w:t>
      </w:r>
    </w:p>
    <w:p w14:paraId="28EA4FCF" w14:textId="77777777" w:rsidR="00CB6C8F" w:rsidRPr="001A3E14" w:rsidRDefault="00CB6C8F" w:rsidP="00CB6C8F">
      <w:pPr>
        <w:spacing w:line="240" w:lineRule="auto"/>
        <w:ind w:firstLine="0"/>
        <w:rPr>
          <w:color w:val="000000"/>
          <w:spacing w:val="-4"/>
        </w:rPr>
      </w:pPr>
      <w:r w:rsidRPr="001A3E14">
        <w:rPr>
          <w:color w:val="000000"/>
          <w:spacing w:val="-4"/>
        </w:rPr>
        <w:t>Список литературы</w:t>
      </w:r>
    </w:p>
    <w:p w14:paraId="40049410" w14:textId="77777777" w:rsidR="00045EA8" w:rsidRPr="001A3E14" w:rsidRDefault="00045EA8" w:rsidP="00A53A0F">
      <w:pPr>
        <w:spacing w:line="240" w:lineRule="auto"/>
        <w:ind w:firstLine="0"/>
        <w:rPr>
          <w:color w:val="000000"/>
          <w:spacing w:val="-4"/>
        </w:rPr>
      </w:pPr>
    </w:p>
    <w:p w14:paraId="0AB0F7D1" w14:textId="77777777" w:rsidR="00045EA8" w:rsidRPr="001A3E14" w:rsidRDefault="00045EA8" w:rsidP="00A53A0F">
      <w:pPr>
        <w:spacing w:line="240" w:lineRule="auto"/>
        <w:ind w:firstLine="0"/>
        <w:rPr>
          <w:color w:val="000000"/>
          <w:spacing w:val="-4"/>
        </w:rPr>
      </w:pPr>
    </w:p>
    <w:p w14:paraId="421FC3C6" w14:textId="77777777" w:rsidR="005F2E3D" w:rsidRPr="001A3E14" w:rsidRDefault="005F2E3D" w:rsidP="005F2E3D">
      <w:pPr>
        <w:spacing w:line="240" w:lineRule="auto"/>
        <w:jc w:val="right"/>
        <w:rPr>
          <w:color w:val="000000"/>
        </w:rPr>
      </w:pPr>
      <w:r w:rsidRPr="001A3E14">
        <w:rPr>
          <w:color w:val="000000"/>
        </w:rPr>
        <w:t xml:space="preserve">Дата выдачи задания </w:t>
      </w:r>
      <w:proofErr w:type="gramStart"/>
      <w:r w:rsidR="00710AD9" w:rsidRPr="001A3E14">
        <w:rPr>
          <w:color w:val="000000"/>
        </w:rPr>
        <w:t xml:space="preserve">« </w:t>
      </w:r>
      <w:r w:rsidR="00CE517D" w:rsidRPr="001A3E14">
        <w:rPr>
          <w:color w:val="000000"/>
        </w:rPr>
        <w:t xml:space="preserve"> </w:t>
      </w:r>
      <w:proofErr w:type="gramEnd"/>
      <w:r w:rsidR="00CB6C8F" w:rsidRPr="001A3E14">
        <w:rPr>
          <w:color w:val="000000"/>
        </w:rPr>
        <w:t xml:space="preserve">   </w:t>
      </w:r>
      <w:r w:rsidRPr="001A3E14">
        <w:rPr>
          <w:color w:val="000000"/>
        </w:rPr>
        <w:t xml:space="preserve">»  </w:t>
      </w:r>
      <w:r w:rsidR="00CE517D" w:rsidRPr="001A3E14">
        <w:rPr>
          <w:color w:val="000000"/>
        </w:rPr>
        <w:t>____________</w:t>
      </w:r>
      <w:r w:rsidR="00BE7D52" w:rsidRPr="001A3E14">
        <w:rPr>
          <w:color w:val="000000"/>
        </w:rPr>
        <w:t xml:space="preserve">   20</w:t>
      </w:r>
      <w:r w:rsidR="00E5428C">
        <w:rPr>
          <w:color w:val="000000"/>
        </w:rPr>
        <w:t>23</w:t>
      </w:r>
      <w:r w:rsidR="00CB6C8F" w:rsidRPr="001A3E14">
        <w:rPr>
          <w:color w:val="000000"/>
        </w:rPr>
        <w:t xml:space="preserve"> </w:t>
      </w:r>
      <w:r w:rsidR="00751FF1" w:rsidRPr="001A3E14">
        <w:rPr>
          <w:color w:val="000000"/>
        </w:rPr>
        <w:t>г.</w:t>
      </w:r>
    </w:p>
    <w:p w14:paraId="57A65B45" w14:textId="77777777" w:rsidR="005F2E3D" w:rsidRPr="001A3E14" w:rsidRDefault="00DB1621" w:rsidP="005F2E3D">
      <w:pPr>
        <w:spacing w:line="240" w:lineRule="auto"/>
        <w:jc w:val="right"/>
        <w:rPr>
          <w:color w:val="000000"/>
        </w:rPr>
      </w:pPr>
      <w:r w:rsidRPr="001A3E14">
        <w:rPr>
          <w:color w:val="000000"/>
        </w:rPr>
        <w:t xml:space="preserve">Дата окончания </w:t>
      </w:r>
      <w:r w:rsidR="00EF4368" w:rsidRPr="001A3E14">
        <w:rPr>
          <w:color w:val="000000"/>
        </w:rPr>
        <w:t>курсового</w:t>
      </w:r>
      <w:r w:rsidRPr="001A3E14">
        <w:rPr>
          <w:color w:val="000000"/>
        </w:rPr>
        <w:t xml:space="preserve"> </w:t>
      </w:r>
      <w:r w:rsidR="00710AD9" w:rsidRPr="001A3E14">
        <w:rPr>
          <w:color w:val="000000"/>
        </w:rPr>
        <w:t xml:space="preserve">проекта </w:t>
      </w:r>
      <w:proofErr w:type="gramStart"/>
      <w:r w:rsidR="00710AD9" w:rsidRPr="001A3E14">
        <w:rPr>
          <w:color w:val="000000"/>
        </w:rPr>
        <w:t>«</w:t>
      </w:r>
      <w:r w:rsidR="00CE517D" w:rsidRPr="001A3E14">
        <w:rPr>
          <w:color w:val="000000"/>
        </w:rPr>
        <w:t xml:space="preserve">  </w:t>
      </w:r>
      <w:proofErr w:type="gramEnd"/>
      <w:r w:rsidR="00CE517D" w:rsidRPr="001A3E14">
        <w:rPr>
          <w:color w:val="000000"/>
        </w:rPr>
        <w:t xml:space="preserve"> </w:t>
      </w:r>
      <w:r w:rsidR="00CB6C8F" w:rsidRPr="001A3E14">
        <w:rPr>
          <w:color w:val="000000"/>
        </w:rPr>
        <w:t xml:space="preserve">  </w:t>
      </w:r>
      <w:r w:rsidR="005F2E3D" w:rsidRPr="001A3E14">
        <w:rPr>
          <w:color w:val="000000"/>
        </w:rPr>
        <w:t>»</w:t>
      </w:r>
      <w:r w:rsidR="00192B80" w:rsidRPr="001A3E14">
        <w:rPr>
          <w:color w:val="000000"/>
        </w:rPr>
        <w:t xml:space="preserve"> </w:t>
      </w:r>
      <w:r w:rsidR="00CE517D" w:rsidRPr="001A3E14">
        <w:rPr>
          <w:color w:val="000000"/>
        </w:rPr>
        <w:t>_____________</w:t>
      </w:r>
      <w:r w:rsidR="00BE7D52" w:rsidRPr="001A3E14">
        <w:rPr>
          <w:color w:val="000000"/>
        </w:rPr>
        <w:t xml:space="preserve">  20</w:t>
      </w:r>
      <w:r w:rsidR="00E5428C">
        <w:rPr>
          <w:color w:val="000000"/>
        </w:rPr>
        <w:t>23</w:t>
      </w:r>
      <w:r w:rsidR="00CE517D" w:rsidRPr="001A3E14">
        <w:rPr>
          <w:color w:val="000000"/>
        </w:rPr>
        <w:t xml:space="preserve"> </w:t>
      </w:r>
      <w:r w:rsidR="005F2E3D" w:rsidRPr="001A3E14">
        <w:rPr>
          <w:color w:val="000000"/>
        </w:rPr>
        <w:t>г</w:t>
      </w:r>
      <w:r w:rsidR="00751FF1" w:rsidRPr="001A3E14">
        <w:rPr>
          <w:color w:val="000000"/>
        </w:rPr>
        <w:t>.</w:t>
      </w:r>
    </w:p>
    <w:p w14:paraId="240845D4" w14:textId="77777777" w:rsidR="005F2E3D" w:rsidRPr="001A3E14" w:rsidRDefault="005F2E3D" w:rsidP="005F2E3D">
      <w:pPr>
        <w:spacing w:line="240" w:lineRule="auto"/>
        <w:jc w:val="right"/>
        <w:rPr>
          <w:color w:val="000000"/>
        </w:rPr>
      </w:pPr>
    </w:p>
    <w:p w14:paraId="6C6B8EBC" w14:textId="77777777" w:rsidR="005F2E3D" w:rsidRPr="001A3E14" w:rsidRDefault="005F2E3D" w:rsidP="00546228">
      <w:pPr>
        <w:tabs>
          <w:tab w:val="left" w:pos="709"/>
        </w:tabs>
        <w:spacing w:line="240" w:lineRule="auto"/>
        <w:ind w:firstLine="0"/>
        <w:jc w:val="right"/>
        <w:rPr>
          <w:color w:val="000000"/>
          <w:spacing w:val="-6"/>
        </w:rPr>
      </w:pPr>
      <w:r w:rsidRPr="001A3E14">
        <w:rPr>
          <w:color w:val="000000"/>
          <w:spacing w:val="-6"/>
        </w:rPr>
        <w:t xml:space="preserve">                    Руководитель </w:t>
      </w:r>
      <w:r w:rsidR="00EF4368" w:rsidRPr="001A3E14">
        <w:rPr>
          <w:color w:val="000000"/>
          <w:spacing w:val="-6"/>
        </w:rPr>
        <w:t xml:space="preserve">курсового </w:t>
      </w:r>
      <w:r w:rsidRPr="001A3E14">
        <w:rPr>
          <w:color w:val="000000"/>
          <w:spacing w:val="-6"/>
        </w:rPr>
        <w:t>проекта ______________/</w:t>
      </w:r>
      <w:r w:rsidR="00045EA8" w:rsidRPr="001A3E14">
        <w:rPr>
          <w:color w:val="000000"/>
          <w:spacing w:val="-6"/>
        </w:rPr>
        <w:t>Щербакова К.А</w:t>
      </w:r>
      <w:r w:rsidR="00C1526C" w:rsidRPr="001A3E14">
        <w:rPr>
          <w:color w:val="000000"/>
          <w:spacing w:val="-6"/>
        </w:rPr>
        <w:t>.</w:t>
      </w:r>
    </w:p>
    <w:p w14:paraId="754FAF64" w14:textId="77777777" w:rsidR="00A2211F" w:rsidRPr="001A3E14" w:rsidRDefault="005F2E3D" w:rsidP="00045EA8">
      <w:pPr>
        <w:spacing w:line="240" w:lineRule="auto"/>
        <w:ind w:firstLine="0"/>
        <w:jc w:val="right"/>
        <w:rPr>
          <w:color w:val="000000"/>
          <w:spacing w:val="-6"/>
        </w:rPr>
        <w:sectPr w:rsidR="00A2211F" w:rsidRPr="001A3E14" w:rsidSect="00A221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40" w:right="746" w:bottom="1618" w:left="1701" w:header="709" w:footer="709" w:gutter="0"/>
          <w:pgNumType w:start="3"/>
          <w:cols w:space="708"/>
          <w:docGrid w:linePitch="360"/>
        </w:sectPr>
      </w:pPr>
      <w:r w:rsidRPr="001A3E14">
        <w:rPr>
          <w:color w:val="000000"/>
          <w:spacing w:val="-6"/>
        </w:rPr>
        <w:t xml:space="preserve">                                                             «</w:t>
      </w:r>
      <w:r w:rsidR="00CB6C8F" w:rsidRPr="001A3E14">
        <w:rPr>
          <w:color w:val="000000"/>
          <w:spacing w:val="-6"/>
        </w:rPr>
        <w:t xml:space="preserve">   </w:t>
      </w:r>
      <w:r w:rsidR="00CE517D" w:rsidRPr="001A3E14">
        <w:rPr>
          <w:color w:val="000000"/>
          <w:spacing w:val="-6"/>
        </w:rPr>
        <w:t xml:space="preserve">    </w:t>
      </w:r>
      <w:r w:rsidRPr="001A3E14">
        <w:rPr>
          <w:color w:val="000000"/>
          <w:spacing w:val="-6"/>
        </w:rPr>
        <w:t>»</w:t>
      </w:r>
      <w:r w:rsidR="00BE7D52" w:rsidRPr="001A3E14">
        <w:rPr>
          <w:color w:val="000000"/>
          <w:spacing w:val="-6"/>
        </w:rPr>
        <w:t xml:space="preserve"> </w:t>
      </w:r>
      <w:r w:rsidR="00CE517D" w:rsidRPr="001A3E14">
        <w:rPr>
          <w:color w:val="000000"/>
          <w:spacing w:val="-6"/>
        </w:rPr>
        <w:t xml:space="preserve">____________ </w:t>
      </w:r>
      <w:r w:rsidR="00BE7D52" w:rsidRPr="001A3E14">
        <w:rPr>
          <w:color w:val="000000"/>
          <w:spacing w:val="-6"/>
        </w:rPr>
        <w:t>20</w:t>
      </w:r>
      <w:r w:rsidR="00DE1D44">
        <w:rPr>
          <w:color w:val="000000"/>
          <w:spacing w:val="-6"/>
        </w:rPr>
        <w:t>23</w:t>
      </w:r>
      <w:r w:rsidR="00CB6C8F" w:rsidRPr="001A3E14">
        <w:rPr>
          <w:color w:val="000000"/>
          <w:spacing w:val="-6"/>
        </w:rPr>
        <w:t xml:space="preserve">  </w:t>
      </w:r>
    </w:p>
    <w:p w14:paraId="0D087B27" w14:textId="77777777" w:rsidR="00027196" w:rsidRPr="001A3E14" w:rsidRDefault="00027196" w:rsidP="00AC69C5">
      <w:pPr>
        <w:ind w:firstLine="0"/>
        <w:rPr>
          <w:caps/>
          <w:color w:val="000000"/>
        </w:rPr>
        <w:sectPr w:rsidR="00027196" w:rsidRPr="001A3E14" w:rsidSect="00F100BF">
          <w:headerReference w:type="default" r:id="rId14"/>
          <w:footerReference w:type="default" r:id="rId15"/>
          <w:type w:val="continuous"/>
          <w:pgSz w:w="11906" w:h="16838"/>
          <w:pgMar w:top="540" w:right="746" w:bottom="1618" w:left="1701" w:header="709" w:footer="709" w:gutter="0"/>
          <w:pgNumType w:start="2"/>
          <w:cols w:space="708"/>
          <w:docGrid w:linePitch="360"/>
        </w:sectPr>
      </w:pPr>
      <w:bookmarkStart w:id="0" w:name="_Toc358817892"/>
      <w:bookmarkStart w:id="1" w:name="_Toc449047796"/>
    </w:p>
    <w:bookmarkEnd w:id="0"/>
    <w:bookmarkEnd w:id="1"/>
    <w:p w14:paraId="19694955" w14:textId="77777777" w:rsidR="00045EA8" w:rsidRPr="001A3E14" w:rsidRDefault="00045EA8" w:rsidP="00045EA8">
      <w:pPr>
        <w:ind w:firstLine="0"/>
        <w:rPr>
          <w:color w:val="000000"/>
          <w:w w:val="105"/>
        </w:rPr>
      </w:pPr>
    </w:p>
    <w:p w14:paraId="772F0443" w14:textId="77777777" w:rsidR="00546228" w:rsidRDefault="00546228" w:rsidP="00045EA8">
      <w:pPr>
        <w:widowControl/>
        <w:autoSpaceDE/>
        <w:autoSpaceDN/>
        <w:adjustRightInd/>
        <w:spacing w:after="160" w:line="259" w:lineRule="auto"/>
        <w:ind w:firstLine="0"/>
        <w:jc w:val="center"/>
        <w:rPr>
          <w:rFonts w:eastAsia="Calibri"/>
          <w:color w:val="000000"/>
          <w:lang w:eastAsia="en-US"/>
        </w:rPr>
      </w:pPr>
      <w:r w:rsidRPr="001A3E14">
        <w:rPr>
          <w:rFonts w:eastAsia="Calibri"/>
          <w:color w:val="000000"/>
          <w:lang w:eastAsia="en-US"/>
        </w:rPr>
        <w:lastRenderedPageBreak/>
        <w:t>СОДЕРЖАНИЕ</w:t>
      </w:r>
    </w:p>
    <w:p w14:paraId="61C37BFE" w14:textId="77777777" w:rsidR="00DE1D44" w:rsidRPr="001A3E14" w:rsidRDefault="00DE1D44" w:rsidP="00045EA8">
      <w:pPr>
        <w:widowControl/>
        <w:autoSpaceDE/>
        <w:autoSpaceDN/>
        <w:adjustRightInd/>
        <w:spacing w:after="160" w:line="259" w:lineRule="auto"/>
        <w:ind w:firstLine="0"/>
        <w:jc w:val="center"/>
        <w:rPr>
          <w:rFonts w:eastAsia="Calibri"/>
          <w:color w:val="000000"/>
          <w:lang w:eastAsia="en-US"/>
        </w:rPr>
      </w:pPr>
    </w:p>
    <w:p w14:paraId="2378B0A4" w14:textId="77777777" w:rsidR="00327F31" w:rsidRDefault="00546228">
      <w:pPr>
        <w:pStyle w:val="1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1A3E14">
        <w:rPr>
          <w:rFonts w:eastAsia="Calibri"/>
          <w:color w:val="000000"/>
          <w:lang w:eastAsia="en-US"/>
        </w:rPr>
        <w:fldChar w:fldCharType="begin"/>
      </w:r>
      <w:r w:rsidRPr="001A3E14">
        <w:rPr>
          <w:rFonts w:eastAsia="Calibri"/>
          <w:color w:val="000000"/>
          <w:lang w:eastAsia="en-US"/>
        </w:rPr>
        <w:instrText xml:space="preserve"> TOC \o "1-3" \h \z \u </w:instrText>
      </w:r>
      <w:r w:rsidRPr="001A3E14">
        <w:rPr>
          <w:rFonts w:eastAsia="Calibri"/>
          <w:color w:val="000000"/>
          <w:lang w:eastAsia="en-US"/>
        </w:rPr>
        <w:fldChar w:fldCharType="separate"/>
      </w:r>
      <w:hyperlink w:anchor="_Toc134790711" w:history="1">
        <w:r w:rsidR="00327F31" w:rsidRPr="00F46559">
          <w:rPr>
            <w:rStyle w:val="af"/>
          </w:rPr>
          <w:t>Введение</w:t>
        </w:r>
        <w:r w:rsidR="00327F31">
          <w:rPr>
            <w:webHidden/>
          </w:rPr>
          <w:tab/>
        </w:r>
        <w:r w:rsidR="00327F31">
          <w:rPr>
            <w:webHidden/>
          </w:rPr>
          <w:fldChar w:fldCharType="begin"/>
        </w:r>
        <w:r w:rsidR="00327F31">
          <w:rPr>
            <w:webHidden/>
          </w:rPr>
          <w:instrText xml:space="preserve"> PAGEREF _Toc134790711 \h </w:instrText>
        </w:r>
        <w:r w:rsidR="00327F31">
          <w:rPr>
            <w:webHidden/>
          </w:rPr>
        </w:r>
        <w:r w:rsidR="00327F31">
          <w:rPr>
            <w:webHidden/>
          </w:rPr>
          <w:fldChar w:fldCharType="separate"/>
        </w:r>
        <w:r w:rsidR="00327F31">
          <w:rPr>
            <w:webHidden/>
          </w:rPr>
          <w:t>4</w:t>
        </w:r>
        <w:r w:rsidR="00327F31">
          <w:rPr>
            <w:webHidden/>
          </w:rPr>
          <w:fldChar w:fldCharType="end"/>
        </w:r>
      </w:hyperlink>
    </w:p>
    <w:p w14:paraId="681D5699" w14:textId="77777777" w:rsidR="00327F31" w:rsidRDefault="002013B1">
      <w:pPr>
        <w:pStyle w:val="1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4790712" w:history="1">
        <w:r w:rsidR="00327F31" w:rsidRPr="00F46559">
          <w:rPr>
            <w:rStyle w:val="af"/>
            <w:rFonts w:eastAsia="Calibri"/>
          </w:rPr>
          <w:t>1 Теоретические аспекты разработки программного модуля</w:t>
        </w:r>
        <w:r w:rsidR="00327F31">
          <w:rPr>
            <w:webHidden/>
          </w:rPr>
          <w:tab/>
        </w:r>
        <w:r w:rsidR="00327F31">
          <w:rPr>
            <w:webHidden/>
          </w:rPr>
          <w:fldChar w:fldCharType="begin"/>
        </w:r>
        <w:r w:rsidR="00327F31">
          <w:rPr>
            <w:webHidden/>
          </w:rPr>
          <w:instrText xml:space="preserve"> PAGEREF _Toc134790712 \h </w:instrText>
        </w:r>
        <w:r w:rsidR="00327F31">
          <w:rPr>
            <w:webHidden/>
          </w:rPr>
        </w:r>
        <w:r w:rsidR="00327F31">
          <w:rPr>
            <w:webHidden/>
          </w:rPr>
          <w:fldChar w:fldCharType="separate"/>
        </w:r>
        <w:r w:rsidR="00327F31">
          <w:rPr>
            <w:webHidden/>
          </w:rPr>
          <w:t>5</w:t>
        </w:r>
        <w:r w:rsidR="00327F31">
          <w:rPr>
            <w:webHidden/>
          </w:rPr>
          <w:fldChar w:fldCharType="end"/>
        </w:r>
      </w:hyperlink>
    </w:p>
    <w:p w14:paraId="48900F50" w14:textId="77777777" w:rsidR="00327F31" w:rsidRDefault="002013B1">
      <w:pPr>
        <w:pStyle w:val="1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4790713" w:history="1">
        <w:r w:rsidR="00327F31" w:rsidRPr="00F46559">
          <w:rPr>
            <w:rStyle w:val="af"/>
          </w:rPr>
          <w:t>1.1 Общая характеристика приложения</w:t>
        </w:r>
        <w:r w:rsidR="00327F31">
          <w:rPr>
            <w:webHidden/>
          </w:rPr>
          <w:tab/>
        </w:r>
        <w:r w:rsidR="00327F31">
          <w:rPr>
            <w:webHidden/>
          </w:rPr>
          <w:fldChar w:fldCharType="begin"/>
        </w:r>
        <w:r w:rsidR="00327F31">
          <w:rPr>
            <w:webHidden/>
          </w:rPr>
          <w:instrText xml:space="preserve"> PAGEREF _Toc134790713 \h </w:instrText>
        </w:r>
        <w:r w:rsidR="00327F31">
          <w:rPr>
            <w:webHidden/>
          </w:rPr>
        </w:r>
        <w:r w:rsidR="00327F31">
          <w:rPr>
            <w:webHidden/>
          </w:rPr>
          <w:fldChar w:fldCharType="separate"/>
        </w:r>
        <w:r w:rsidR="00327F31">
          <w:rPr>
            <w:webHidden/>
          </w:rPr>
          <w:t>5</w:t>
        </w:r>
        <w:r w:rsidR="00327F31">
          <w:rPr>
            <w:webHidden/>
          </w:rPr>
          <w:fldChar w:fldCharType="end"/>
        </w:r>
      </w:hyperlink>
    </w:p>
    <w:p w14:paraId="59A840D5" w14:textId="77777777" w:rsidR="00327F31" w:rsidRDefault="002013B1">
      <w:pPr>
        <w:pStyle w:val="1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4790714" w:history="1">
        <w:r w:rsidR="00327F31" w:rsidRPr="00F46559">
          <w:rPr>
            <w:rStyle w:val="af"/>
          </w:rPr>
          <w:t>1.2 Обзор инструментов для реализации настольного приложения</w:t>
        </w:r>
        <w:r w:rsidR="00327F31">
          <w:rPr>
            <w:webHidden/>
          </w:rPr>
          <w:tab/>
        </w:r>
        <w:r w:rsidR="00327F31">
          <w:rPr>
            <w:webHidden/>
          </w:rPr>
          <w:fldChar w:fldCharType="begin"/>
        </w:r>
        <w:r w:rsidR="00327F31">
          <w:rPr>
            <w:webHidden/>
          </w:rPr>
          <w:instrText xml:space="preserve"> PAGEREF _Toc134790714 \h </w:instrText>
        </w:r>
        <w:r w:rsidR="00327F31">
          <w:rPr>
            <w:webHidden/>
          </w:rPr>
        </w:r>
        <w:r w:rsidR="00327F31">
          <w:rPr>
            <w:webHidden/>
          </w:rPr>
          <w:fldChar w:fldCharType="separate"/>
        </w:r>
        <w:r w:rsidR="00327F31">
          <w:rPr>
            <w:webHidden/>
          </w:rPr>
          <w:t>7</w:t>
        </w:r>
        <w:r w:rsidR="00327F31">
          <w:rPr>
            <w:webHidden/>
          </w:rPr>
          <w:fldChar w:fldCharType="end"/>
        </w:r>
      </w:hyperlink>
    </w:p>
    <w:p w14:paraId="26CC243D" w14:textId="77777777" w:rsidR="00327F31" w:rsidRDefault="002013B1">
      <w:pPr>
        <w:pStyle w:val="1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4790715" w:history="1">
        <w:r w:rsidR="00327F31" w:rsidRPr="00F46559">
          <w:rPr>
            <w:rStyle w:val="af"/>
            <w:lang w:eastAsia="x-none"/>
          </w:rPr>
          <w:t>1.3</w:t>
        </w:r>
        <w:r w:rsidR="00327F31" w:rsidRPr="00F46559">
          <w:rPr>
            <w:rStyle w:val="af"/>
            <w:shd w:val="clear" w:color="auto" w:fill="FFFFFF"/>
          </w:rPr>
          <w:t xml:space="preserve"> Анализ предметной области</w:t>
        </w:r>
        <w:r w:rsidR="00327F31">
          <w:rPr>
            <w:webHidden/>
          </w:rPr>
          <w:tab/>
        </w:r>
        <w:r w:rsidR="00327F31">
          <w:rPr>
            <w:webHidden/>
          </w:rPr>
          <w:fldChar w:fldCharType="begin"/>
        </w:r>
        <w:r w:rsidR="00327F31">
          <w:rPr>
            <w:webHidden/>
          </w:rPr>
          <w:instrText xml:space="preserve"> PAGEREF _Toc134790715 \h </w:instrText>
        </w:r>
        <w:r w:rsidR="00327F31">
          <w:rPr>
            <w:webHidden/>
          </w:rPr>
        </w:r>
        <w:r w:rsidR="00327F31">
          <w:rPr>
            <w:webHidden/>
          </w:rPr>
          <w:fldChar w:fldCharType="separate"/>
        </w:r>
        <w:r w:rsidR="00327F31">
          <w:rPr>
            <w:webHidden/>
          </w:rPr>
          <w:t>10</w:t>
        </w:r>
        <w:r w:rsidR="00327F31">
          <w:rPr>
            <w:webHidden/>
          </w:rPr>
          <w:fldChar w:fldCharType="end"/>
        </w:r>
      </w:hyperlink>
    </w:p>
    <w:p w14:paraId="0097117B" w14:textId="77777777" w:rsidR="00327F31" w:rsidRDefault="002013B1">
      <w:pPr>
        <w:pStyle w:val="1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4790716" w:history="1">
        <w:r w:rsidR="00327F31" w:rsidRPr="00F46559">
          <w:rPr>
            <w:rStyle w:val="af"/>
          </w:rPr>
          <w:t>2. Разработка программного модуля</w:t>
        </w:r>
        <w:r w:rsidR="00327F31">
          <w:rPr>
            <w:webHidden/>
          </w:rPr>
          <w:tab/>
        </w:r>
        <w:r w:rsidR="00327F31">
          <w:rPr>
            <w:webHidden/>
          </w:rPr>
          <w:fldChar w:fldCharType="begin"/>
        </w:r>
        <w:r w:rsidR="00327F31">
          <w:rPr>
            <w:webHidden/>
          </w:rPr>
          <w:instrText xml:space="preserve"> PAGEREF _Toc134790716 \h </w:instrText>
        </w:r>
        <w:r w:rsidR="00327F31">
          <w:rPr>
            <w:webHidden/>
          </w:rPr>
        </w:r>
        <w:r w:rsidR="00327F31">
          <w:rPr>
            <w:webHidden/>
          </w:rPr>
          <w:fldChar w:fldCharType="separate"/>
        </w:r>
        <w:r w:rsidR="00327F31">
          <w:rPr>
            <w:webHidden/>
          </w:rPr>
          <w:t>11</w:t>
        </w:r>
        <w:r w:rsidR="00327F31">
          <w:rPr>
            <w:webHidden/>
          </w:rPr>
          <w:fldChar w:fldCharType="end"/>
        </w:r>
      </w:hyperlink>
    </w:p>
    <w:p w14:paraId="3E863C94" w14:textId="77777777" w:rsidR="00327F31" w:rsidRDefault="002013B1">
      <w:pPr>
        <w:pStyle w:val="25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4790717" w:history="1">
        <w:r w:rsidR="00327F31" w:rsidRPr="00F46559">
          <w:rPr>
            <w:rStyle w:val="af"/>
            <w:noProof/>
          </w:rPr>
          <w:t>2.1 Функциональные требования</w:t>
        </w:r>
        <w:r w:rsidR="00327F31">
          <w:rPr>
            <w:noProof/>
            <w:webHidden/>
          </w:rPr>
          <w:tab/>
        </w:r>
        <w:r w:rsidR="00327F31">
          <w:rPr>
            <w:noProof/>
            <w:webHidden/>
          </w:rPr>
          <w:fldChar w:fldCharType="begin"/>
        </w:r>
        <w:r w:rsidR="00327F31">
          <w:rPr>
            <w:noProof/>
            <w:webHidden/>
          </w:rPr>
          <w:instrText xml:space="preserve"> PAGEREF _Toc134790717 \h </w:instrText>
        </w:r>
        <w:r w:rsidR="00327F31">
          <w:rPr>
            <w:noProof/>
            <w:webHidden/>
          </w:rPr>
        </w:r>
        <w:r w:rsidR="00327F31">
          <w:rPr>
            <w:noProof/>
            <w:webHidden/>
          </w:rPr>
          <w:fldChar w:fldCharType="separate"/>
        </w:r>
        <w:r w:rsidR="00327F31">
          <w:rPr>
            <w:noProof/>
            <w:webHidden/>
          </w:rPr>
          <w:t>11</w:t>
        </w:r>
        <w:r w:rsidR="00327F31">
          <w:rPr>
            <w:noProof/>
            <w:webHidden/>
          </w:rPr>
          <w:fldChar w:fldCharType="end"/>
        </w:r>
      </w:hyperlink>
    </w:p>
    <w:p w14:paraId="3ECEC9A4" w14:textId="77777777" w:rsidR="00327F31" w:rsidRDefault="002013B1">
      <w:pPr>
        <w:pStyle w:val="25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4790718" w:history="1">
        <w:r w:rsidR="00327F31" w:rsidRPr="00F46559">
          <w:rPr>
            <w:rStyle w:val="af"/>
            <w:noProof/>
          </w:rPr>
          <w:t>2.2 Диаграмма вариантов использования</w:t>
        </w:r>
        <w:r w:rsidR="00327F31">
          <w:rPr>
            <w:noProof/>
            <w:webHidden/>
          </w:rPr>
          <w:tab/>
        </w:r>
        <w:r w:rsidR="00327F31">
          <w:rPr>
            <w:noProof/>
            <w:webHidden/>
          </w:rPr>
          <w:fldChar w:fldCharType="begin"/>
        </w:r>
        <w:r w:rsidR="00327F31">
          <w:rPr>
            <w:noProof/>
            <w:webHidden/>
          </w:rPr>
          <w:instrText xml:space="preserve"> PAGEREF _Toc134790718 \h </w:instrText>
        </w:r>
        <w:r w:rsidR="00327F31">
          <w:rPr>
            <w:noProof/>
            <w:webHidden/>
          </w:rPr>
        </w:r>
        <w:r w:rsidR="00327F31">
          <w:rPr>
            <w:noProof/>
            <w:webHidden/>
          </w:rPr>
          <w:fldChar w:fldCharType="separate"/>
        </w:r>
        <w:r w:rsidR="00327F31">
          <w:rPr>
            <w:noProof/>
            <w:webHidden/>
          </w:rPr>
          <w:t>11</w:t>
        </w:r>
        <w:r w:rsidR="00327F31">
          <w:rPr>
            <w:noProof/>
            <w:webHidden/>
          </w:rPr>
          <w:fldChar w:fldCharType="end"/>
        </w:r>
      </w:hyperlink>
    </w:p>
    <w:p w14:paraId="1E1A6FA6" w14:textId="77777777" w:rsidR="00327F31" w:rsidRDefault="002013B1">
      <w:pPr>
        <w:pStyle w:val="25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4790719" w:history="1">
        <w:r w:rsidR="00327F31" w:rsidRPr="00F46559">
          <w:rPr>
            <w:rStyle w:val="af"/>
            <w:noProof/>
          </w:rPr>
          <w:t>2.3 Проектирование интерфейса</w:t>
        </w:r>
        <w:r w:rsidR="00327F31">
          <w:rPr>
            <w:noProof/>
            <w:webHidden/>
          </w:rPr>
          <w:tab/>
        </w:r>
        <w:r w:rsidR="00327F31">
          <w:rPr>
            <w:noProof/>
            <w:webHidden/>
          </w:rPr>
          <w:fldChar w:fldCharType="begin"/>
        </w:r>
        <w:r w:rsidR="00327F31">
          <w:rPr>
            <w:noProof/>
            <w:webHidden/>
          </w:rPr>
          <w:instrText xml:space="preserve"> PAGEREF _Toc134790719 \h </w:instrText>
        </w:r>
        <w:r w:rsidR="00327F31">
          <w:rPr>
            <w:noProof/>
            <w:webHidden/>
          </w:rPr>
        </w:r>
        <w:r w:rsidR="00327F31">
          <w:rPr>
            <w:noProof/>
            <w:webHidden/>
          </w:rPr>
          <w:fldChar w:fldCharType="separate"/>
        </w:r>
        <w:r w:rsidR="00327F31">
          <w:rPr>
            <w:noProof/>
            <w:webHidden/>
          </w:rPr>
          <w:t>13</w:t>
        </w:r>
        <w:r w:rsidR="00327F31">
          <w:rPr>
            <w:noProof/>
            <w:webHidden/>
          </w:rPr>
          <w:fldChar w:fldCharType="end"/>
        </w:r>
      </w:hyperlink>
    </w:p>
    <w:p w14:paraId="7739E953" w14:textId="77777777" w:rsidR="00327F31" w:rsidRDefault="002013B1">
      <w:pPr>
        <w:pStyle w:val="25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4790720" w:history="1">
        <w:r w:rsidR="00327F31" w:rsidRPr="00F46559">
          <w:rPr>
            <w:rStyle w:val="af"/>
            <w:noProof/>
          </w:rPr>
          <w:t>2.4 Проектирование базы данных</w:t>
        </w:r>
        <w:r w:rsidR="00327F31">
          <w:rPr>
            <w:noProof/>
            <w:webHidden/>
          </w:rPr>
          <w:tab/>
        </w:r>
        <w:r w:rsidR="00327F31">
          <w:rPr>
            <w:noProof/>
            <w:webHidden/>
          </w:rPr>
          <w:fldChar w:fldCharType="begin"/>
        </w:r>
        <w:r w:rsidR="00327F31">
          <w:rPr>
            <w:noProof/>
            <w:webHidden/>
          </w:rPr>
          <w:instrText xml:space="preserve"> PAGEREF _Toc134790720 \h </w:instrText>
        </w:r>
        <w:r w:rsidR="00327F31">
          <w:rPr>
            <w:noProof/>
            <w:webHidden/>
          </w:rPr>
        </w:r>
        <w:r w:rsidR="00327F31">
          <w:rPr>
            <w:noProof/>
            <w:webHidden/>
          </w:rPr>
          <w:fldChar w:fldCharType="separate"/>
        </w:r>
        <w:r w:rsidR="00327F31">
          <w:rPr>
            <w:noProof/>
            <w:webHidden/>
          </w:rPr>
          <w:t>15</w:t>
        </w:r>
        <w:r w:rsidR="00327F31">
          <w:rPr>
            <w:noProof/>
            <w:webHidden/>
          </w:rPr>
          <w:fldChar w:fldCharType="end"/>
        </w:r>
      </w:hyperlink>
    </w:p>
    <w:p w14:paraId="03B913EF" w14:textId="77777777" w:rsidR="00327F31" w:rsidRDefault="002013B1">
      <w:pPr>
        <w:pStyle w:val="25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134790721" w:history="1">
        <w:r w:rsidR="00327F31" w:rsidRPr="00F46559">
          <w:rPr>
            <w:rStyle w:val="af"/>
            <w:noProof/>
          </w:rPr>
          <w:t>2.5 Реализация программного модуля</w:t>
        </w:r>
        <w:r w:rsidR="00327F31">
          <w:rPr>
            <w:noProof/>
            <w:webHidden/>
          </w:rPr>
          <w:tab/>
        </w:r>
        <w:r w:rsidR="00327F31">
          <w:rPr>
            <w:noProof/>
            <w:webHidden/>
          </w:rPr>
          <w:fldChar w:fldCharType="begin"/>
        </w:r>
        <w:r w:rsidR="00327F31">
          <w:rPr>
            <w:noProof/>
            <w:webHidden/>
          </w:rPr>
          <w:instrText xml:space="preserve"> PAGEREF _Toc134790721 \h </w:instrText>
        </w:r>
        <w:r w:rsidR="00327F31">
          <w:rPr>
            <w:noProof/>
            <w:webHidden/>
          </w:rPr>
        </w:r>
        <w:r w:rsidR="00327F31">
          <w:rPr>
            <w:noProof/>
            <w:webHidden/>
          </w:rPr>
          <w:fldChar w:fldCharType="separate"/>
        </w:r>
        <w:r w:rsidR="00327F31">
          <w:rPr>
            <w:noProof/>
            <w:webHidden/>
          </w:rPr>
          <w:t>16</w:t>
        </w:r>
        <w:r w:rsidR="00327F31">
          <w:rPr>
            <w:noProof/>
            <w:webHidden/>
          </w:rPr>
          <w:fldChar w:fldCharType="end"/>
        </w:r>
      </w:hyperlink>
    </w:p>
    <w:p w14:paraId="6E3E782F" w14:textId="77777777" w:rsidR="00327F31" w:rsidRDefault="002013B1">
      <w:pPr>
        <w:pStyle w:val="1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4790722" w:history="1">
        <w:r w:rsidR="00327F31" w:rsidRPr="00F46559">
          <w:rPr>
            <w:rStyle w:val="af"/>
          </w:rPr>
          <w:t>Заключение</w:t>
        </w:r>
        <w:r w:rsidR="00327F31">
          <w:rPr>
            <w:webHidden/>
          </w:rPr>
          <w:tab/>
        </w:r>
        <w:r w:rsidR="00327F31">
          <w:rPr>
            <w:webHidden/>
          </w:rPr>
          <w:fldChar w:fldCharType="begin"/>
        </w:r>
        <w:r w:rsidR="00327F31">
          <w:rPr>
            <w:webHidden/>
          </w:rPr>
          <w:instrText xml:space="preserve"> PAGEREF _Toc134790722 \h </w:instrText>
        </w:r>
        <w:r w:rsidR="00327F31">
          <w:rPr>
            <w:webHidden/>
          </w:rPr>
        </w:r>
        <w:r w:rsidR="00327F31">
          <w:rPr>
            <w:webHidden/>
          </w:rPr>
          <w:fldChar w:fldCharType="separate"/>
        </w:r>
        <w:r w:rsidR="00327F31">
          <w:rPr>
            <w:webHidden/>
          </w:rPr>
          <w:t>18</w:t>
        </w:r>
        <w:r w:rsidR="00327F31">
          <w:rPr>
            <w:webHidden/>
          </w:rPr>
          <w:fldChar w:fldCharType="end"/>
        </w:r>
      </w:hyperlink>
    </w:p>
    <w:p w14:paraId="6D95A466" w14:textId="77777777" w:rsidR="00327F31" w:rsidRDefault="002013B1">
      <w:pPr>
        <w:pStyle w:val="1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hyperlink w:anchor="_Toc134790723" w:history="1">
        <w:r w:rsidR="00327F31" w:rsidRPr="00F46559">
          <w:rPr>
            <w:rStyle w:val="af"/>
          </w:rPr>
          <w:t>Список литературы</w:t>
        </w:r>
        <w:r w:rsidR="00327F31">
          <w:rPr>
            <w:webHidden/>
          </w:rPr>
          <w:tab/>
        </w:r>
        <w:r w:rsidR="00327F31">
          <w:rPr>
            <w:webHidden/>
          </w:rPr>
          <w:fldChar w:fldCharType="begin"/>
        </w:r>
        <w:r w:rsidR="00327F31">
          <w:rPr>
            <w:webHidden/>
          </w:rPr>
          <w:instrText xml:space="preserve"> PAGEREF _Toc134790723 \h </w:instrText>
        </w:r>
        <w:r w:rsidR="00327F31">
          <w:rPr>
            <w:webHidden/>
          </w:rPr>
        </w:r>
        <w:r w:rsidR="00327F31">
          <w:rPr>
            <w:webHidden/>
          </w:rPr>
          <w:fldChar w:fldCharType="separate"/>
        </w:r>
        <w:r w:rsidR="00327F31">
          <w:rPr>
            <w:webHidden/>
          </w:rPr>
          <w:t>19</w:t>
        </w:r>
        <w:r w:rsidR="00327F31">
          <w:rPr>
            <w:webHidden/>
          </w:rPr>
          <w:fldChar w:fldCharType="end"/>
        </w:r>
      </w:hyperlink>
    </w:p>
    <w:p w14:paraId="20D0CAAD" w14:textId="77777777" w:rsidR="00546228" w:rsidRPr="001A3E14" w:rsidRDefault="00546228" w:rsidP="002F415A">
      <w:pPr>
        <w:widowControl/>
        <w:autoSpaceDE/>
        <w:autoSpaceDN/>
        <w:adjustRightInd/>
        <w:ind w:firstLine="0"/>
        <w:rPr>
          <w:rFonts w:eastAsia="Calibri"/>
          <w:color w:val="000000"/>
          <w:lang w:eastAsia="en-US"/>
        </w:rPr>
      </w:pPr>
      <w:r w:rsidRPr="001A3E14">
        <w:rPr>
          <w:rFonts w:eastAsia="Calibri"/>
          <w:b/>
          <w:bCs/>
          <w:color w:val="000000"/>
          <w:lang w:eastAsia="en-US"/>
        </w:rPr>
        <w:fldChar w:fldCharType="end"/>
      </w:r>
    </w:p>
    <w:p w14:paraId="04FC1ECD" w14:textId="77777777" w:rsidR="00546228" w:rsidRPr="001A3E14" w:rsidRDefault="00546228" w:rsidP="00546228">
      <w:pPr>
        <w:widowControl/>
        <w:autoSpaceDE/>
        <w:autoSpaceDN/>
        <w:adjustRightInd/>
        <w:spacing w:after="160" w:line="259" w:lineRule="auto"/>
        <w:ind w:firstLine="0"/>
        <w:rPr>
          <w:rFonts w:eastAsia="Calibri"/>
          <w:color w:val="000000"/>
          <w:lang w:eastAsia="en-US"/>
        </w:rPr>
      </w:pPr>
    </w:p>
    <w:p w14:paraId="57364AAE" w14:textId="77777777" w:rsidR="00045EA8" w:rsidRPr="001A3E14" w:rsidRDefault="00045EA8" w:rsidP="00546228">
      <w:pPr>
        <w:widowControl/>
        <w:autoSpaceDE/>
        <w:autoSpaceDN/>
        <w:adjustRightInd/>
        <w:spacing w:after="160" w:line="259" w:lineRule="auto"/>
        <w:ind w:firstLine="0"/>
        <w:rPr>
          <w:rFonts w:eastAsia="Calibri"/>
          <w:color w:val="000000"/>
          <w:lang w:eastAsia="en-US"/>
        </w:rPr>
      </w:pPr>
    </w:p>
    <w:p w14:paraId="58DBD57E" w14:textId="77777777" w:rsidR="00045EA8" w:rsidRPr="001A3E14" w:rsidRDefault="00045EA8" w:rsidP="00546228">
      <w:pPr>
        <w:widowControl/>
        <w:autoSpaceDE/>
        <w:autoSpaceDN/>
        <w:adjustRightInd/>
        <w:spacing w:after="160" w:line="259" w:lineRule="auto"/>
        <w:ind w:firstLine="0"/>
        <w:rPr>
          <w:rFonts w:eastAsia="Calibri"/>
          <w:color w:val="000000"/>
          <w:lang w:eastAsia="en-US"/>
        </w:rPr>
      </w:pPr>
    </w:p>
    <w:p w14:paraId="049A2C47" w14:textId="77777777" w:rsidR="00045EA8" w:rsidRPr="001A3E14" w:rsidRDefault="00045EA8" w:rsidP="00546228">
      <w:pPr>
        <w:widowControl/>
        <w:autoSpaceDE/>
        <w:autoSpaceDN/>
        <w:adjustRightInd/>
        <w:spacing w:after="160" w:line="259" w:lineRule="auto"/>
        <w:ind w:firstLine="0"/>
        <w:rPr>
          <w:rFonts w:eastAsia="Calibri"/>
          <w:color w:val="000000"/>
          <w:lang w:eastAsia="en-US"/>
        </w:rPr>
      </w:pPr>
    </w:p>
    <w:p w14:paraId="29A149AE" w14:textId="77777777" w:rsidR="004C56E6" w:rsidRPr="001A3E14" w:rsidRDefault="004C56E6" w:rsidP="00546228">
      <w:pPr>
        <w:widowControl/>
        <w:autoSpaceDE/>
        <w:autoSpaceDN/>
        <w:adjustRightInd/>
        <w:spacing w:after="160" w:line="259" w:lineRule="auto"/>
        <w:ind w:firstLine="0"/>
        <w:rPr>
          <w:rFonts w:eastAsia="Calibri"/>
          <w:color w:val="000000"/>
          <w:lang w:eastAsia="en-US"/>
        </w:rPr>
      </w:pPr>
    </w:p>
    <w:p w14:paraId="2B94604B" w14:textId="524A8008" w:rsidR="006C1BB7" w:rsidRDefault="006C1BB7" w:rsidP="00CB6C8F">
      <w:pPr>
        <w:pStyle w:val="1"/>
        <w:jc w:val="center"/>
        <w:rPr>
          <w:color w:val="000000"/>
        </w:rPr>
      </w:pPr>
      <w:bookmarkStart w:id="2" w:name="_Toc134790711"/>
      <w:r w:rsidRPr="001A3E14">
        <w:rPr>
          <w:color w:val="000000"/>
        </w:rPr>
        <w:lastRenderedPageBreak/>
        <w:t>Введение</w:t>
      </w:r>
      <w:bookmarkEnd w:id="2"/>
    </w:p>
    <w:p w14:paraId="0F1E8BED" w14:textId="77777777" w:rsidR="00B071F9" w:rsidRPr="00B071F9" w:rsidRDefault="00B071F9" w:rsidP="00B071F9">
      <w:pPr>
        <w:rPr>
          <w:lang w:val="x-none" w:eastAsia="x-none"/>
        </w:rPr>
      </w:pPr>
    </w:p>
    <w:p w14:paraId="0A4246C9" w14:textId="0A3CDAA9" w:rsidR="00BD6689" w:rsidRPr="00BD6689" w:rsidRDefault="00BD6689" w:rsidP="00AC3D0E">
      <w:pPr>
        <w:pStyle w:val="a4"/>
        <w:spacing w:before="0" w:beforeAutospacing="0" w:after="0" w:afterAutospacing="0"/>
        <w:rPr>
          <w:rFonts w:eastAsia="SimSun"/>
          <w:color w:val="000000"/>
          <w:sz w:val="28"/>
          <w:szCs w:val="28"/>
          <w:lang w:val="ru-RU"/>
        </w:rPr>
      </w:pPr>
      <w:r>
        <w:rPr>
          <w:rFonts w:eastAsia="SimSun"/>
          <w:color w:val="000000"/>
          <w:sz w:val="28"/>
          <w:szCs w:val="28"/>
          <w:lang w:val="ru-RU"/>
        </w:rPr>
        <w:t xml:space="preserve">С каждым днем популярность музыкальных стриминговых сервисов возрастает, но в основном именно музыкальное приложения имеются только в качестве мобильного приложения, а для пользования на </w:t>
      </w:r>
      <w:r w:rsidR="00B071F9">
        <w:rPr>
          <w:rFonts w:eastAsia="SimSun"/>
          <w:color w:val="000000"/>
          <w:sz w:val="28"/>
          <w:szCs w:val="28"/>
          <w:lang w:val="ru-RU"/>
        </w:rPr>
        <w:t xml:space="preserve">персональных компьютерах (ПК) </w:t>
      </w:r>
      <w:r>
        <w:rPr>
          <w:rFonts w:eastAsia="SimSun"/>
          <w:color w:val="000000"/>
          <w:sz w:val="28"/>
          <w:szCs w:val="28"/>
          <w:lang w:val="ru-RU"/>
        </w:rPr>
        <w:t>нужно заходить на специальные веб-приложения этих сервисов. Ввиду не удобства данного подхода, стоит разработать альтернативу в виде настолько приложения.</w:t>
      </w:r>
    </w:p>
    <w:p w14:paraId="383E5DCD" w14:textId="0BAFEE84" w:rsidR="002A306E" w:rsidRPr="001A3E14" w:rsidRDefault="006C1BB7" w:rsidP="00A41E28">
      <w:pPr>
        <w:pStyle w:val="a4"/>
        <w:spacing w:before="0" w:beforeAutospacing="0" w:after="0" w:afterAutospacing="0"/>
        <w:rPr>
          <w:rFonts w:eastAsia="SimSun"/>
          <w:color w:val="000000"/>
          <w:sz w:val="28"/>
          <w:szCs w:val="28"/>
          <w:highlight w:val="yellow"/>
        </w:rPr>
      </w:pPr>
      <w:r w:rsidRPr="00DE47CD">
        <w:rPr>
          <w:rFonts w:eastAsia="SimSun"/>
          <w:color w:val="000000"/>
          <w:sz w:val="28"/>
          <w:szCs w:val="28"/>
        </w:rPr>
        <w:t>Цель</w:t>
      </w:r>
      <w:r w:rsidR="008A3706" w:rsidRPr="00DE47CD">
        <w:rPr>
          <w:rFonts w:eastAsia="SimSun"/>
          <w:color w:val="000000"/>
          <w:sz w:val="28"/>
          <w:szCs w:val="28"/>
          <w:lang w:val="ru-RU"/>
        </w:rPr>
        <w:t xml:space="preserve"> курсового проекта</w:t>
      </w:r>
      <w:r w:rsidRPr="00DE47CD">
        <w:rPr>
          <w:rFonts w:eastAsia="SimSun"/>
          <w:color w:val="000000"/>
          <w:sz w:val="28"/>
          <w:szCs w:val="28"/>
        </w:rPr>
        <w:t xml:space="preserve">: разработать </w:t>
      </w:r>
      <w:r w:rsidR="00DE47CD" w:rsidRPr="00DE47CD">
        <w:rPr>
          <w:rFonts w:eastAsia="SimSun"/>
          <w:color w:val="000000"/>
          <w:sz w:val="28"/>
          <w:szCs w:val="28"/>
          <w:lang w:val="ru-RU"/>
        </w:rPr>
        <w:t xml:space="preserve">программный модуль </w:t>
      </w:r>
      <w:r w:rsidR="00BD6689">
        <w:rPr>
          <w:rFonts w:eastAsia="SimSun"/>
          <w:color w:val="000000"/>
          <w:sz w:val="28"/>
          <w:szCs w:val="28"/>
          <w:lang w:val="ru-RU"/>
        </w:rPr>
        <w:t>«Музыкальная платформа».</w:t>
      </w:r>
    </w:p>
    <w:p w14:paraId="4BA143DC" w14:textId="77777777" w:rsidR="008A3706" w:rsidRPr="00DE47CD" w:rsidRDefault="008A3706" w:rsidP="008C4B99">
      <w:pPr>
        <w:tabs>
          <w:tab w:val="left" w:pos="2955"/>
        </w:tabs>
        <w:rPr>
          <w:rFonts w:eastAsia="SimSun"/>
          <w:color w:val="000000"/>
        </w:rPr>
      </w:pPr>
      <w:r w:rsidRPr="00DE47CD">
        <w:rPr>
          <w:rFonts w:eastAsia="SimSun"/>
          <w:color w:val="000000"/>
        </w:rPr>
        <w:t>Для этого необходимо решить следующие з</w:t>
      </w:r>
      <w:r w:rsidR="006C1BB7" w:rsidRPr="00DE47CD">
        <w:rPr>
          <w:rFonts w:eastAsia="SimSun"/>
          <w:color w:val="000000"/>
        </w:rPr>
        <w:t xml:space="preserve">адачи: </w:t>
      </w:r>
    </w:p>
    <w:p w14:paraId="04B52638" w14:textId="77777777" w:rsidR="009B7B0A" w:rsidRDefault="000B20AE" w:rsidP="00C52813">
      <w:pPr>
        <w:numPr>
          <w:ilvl w:val="0"/>
          <w:numId w:val="9"/>
        </w:numPr>
        <w:tabs>
          <w:tab w:val="left" w:pos="1069"/>
        </w:tabs>
        <w:ind w:left="0" w:firstLine="709"/>
        <w:rPr>
          <w:color w:val="000000"/>
        </w:rPr>
      </w:pPr>
      <w:r w:rsidRPr="00611F33">
        <w:rPr>
          <w:color w:val="000000"/>
        </w:rPr>
        <w:t xml:space="preserve">ознакомиться с </w:t>
      </w:r>
      <w:r w:rsidR="00CB126D" w:rsidRPr="00611F33">
        <w:rPr>
          <w:color w:val="000000"/>
        </w:rPr>
        <w:t>общей характеристикой приложения</w:t>
      </w:r>
      <w:r w:rsidRPr="00611F33">
        <w:rPr>
          <w:color w:val="000000"/>
        </w:rPr>
        <w:t>;</w:t>
      </w:r>
    </w:p>
    <w:p w14:paraId="3487D6E9" w14:textId="77777777" w:rsidR="009B7B0A" w:rsidRPr="009B7B0A" w:rsidRDefault="009B7B0A" w:rsidP="00C52813">
      <w:pPr>
        <w:numPr>
          <w:ilvl w:val="0"/>
          <w:numId w:val="9"/>
        </w:numPr>
        <w:tabs>
          <w:tab w:val="left" w:pos="1069"/>
        </w:tabs>
        <w:ind w:left="0" w:firstLine="709"/>
        <w:rPr>
          <w:color w:val="000000"/>
        </w:rPr>
      </w:pPr>
      <w:r w:rsidRPr="009B7B0A">
        <w:rPr>
          <w:color w:val="000000"/>
        </w:rPr>
        <w:t>провести обзор инструментов для реализации настольного приложения;</w:t>
      </w:r>
    </w:p>
    <w:p w14:paraId="5A4C74B2" w14:textId="77777777" w:rsidR="00DE47CD" w:rsidRPr="00611F33" w:rsidRDefault="00611F33" w:rsidP="00C52813">
      <w:pPr>
        <w:numPr>
          <w:ilvl w:val="0"/>
          <w:numId w:val="9"/>
        </w:numPr>
        <w:tabs>
          <w:tab w:val="left" w:pos="1069"/>
        </w:tabs>
        <w:ind w:left="0" w:firstLine="709"/>
        <w:rPr>
          <w:color w:val="000000"/>
        </w:rPr>
      </w:pPr>
      <w:r w:rsidRPr="00611F33">
        <w:rPr>
          <w:color w:val="000000"/>
        </w:rPr>
        <w:t>провести анализ предметной области</w:t>
      </w:r>
      <w:r w:rsidR="0032502E" w:rsidRPr="00611F33">
        <w:rPr>
          <w:color w:val="000000"/>
        </w:rPr>
        <w:t>;</w:t>
      </w:r>
    </w:p>
    <w:p w14:paraId="4225B884" w14:textId="77777777" w:rsidR="00DE47CD" w:rsidRPr="00DE47CD" w:rsidRDefault="00DE47CD" w:rsidP="00C52813">
      <w:pPr>
        <w:numPr>
          <w:ilvl w:val="0"/>
          <w:numId w:val="9"/>
        </w:numPr>
        <w:tabs>
          <w:tab w:val="left" w:pos="1069"/>
        </w:tabs>
        <w:ind w:left="0" w:firstLine="709"/>
        <w:rPr>
          <w:color w:val="000000"/>
        </w:rPr>
      </w:pPr>
      <w:r w:rsidRPr="00DE47CD">
        <w:rPr>
          <w:color w:val="000000"/>
        </w:rPr>
        <w:t xml:space="preserve">разработать </w:t>
      </w:r>
      <w:r w:rsidR="009B7B0A">
        <w:rPr>
          <w:color w:val="000000"/>
        </w:rPr>
        <w:t xml:space="preserve">функциональные </w:t>
      </w:r>
      <w:r w:rsidRPr="00DE47CD">
        <w:rPr>
          <w:color w:val="000000"/>
        </w:rPr>
        <w:t>требования к программному модулю;</w:t>
      </w:r>
    </w:p>
    <w:p w14:paraId="3C24705A" w14:textId="77777777" w:rsidR="00DE47CD" w:rsidRPr="00DE47CD" w:rsidRDefault="00DE47CD" w:rsidP="00C52813">
      <w:pPr>
        <w:numPr>
          <w:ilvl w:val="0"/>
          <w:numId w:val="9"/>
        </w:numPr>
        <w:tabs>
          <w:tab w:val="left" w:pos="1069"/>
        </w:tabs>
        <w:ind w:left="0" w:firstLine="709"/>
        <w:rPr>
          <w:color w:val="000000"/>
        </w:rPr>
      </w:pPr>
      <w:r w:rsidRPr="00DE47CD">
        <w:rPr>
          <w:color w:val="000000"/>
        </w:rPr>
        <w:t>выполнить проектирование настольного приложения и базы данных</w:t>
      </w:r>
      <w:r w:rsidR="000B20AE" w:rsidRPr="00DE47CD">
        <w:rPr>
          <w:color w:val="000000"/>
        </w:rPr>
        <w:t>;</w:t>
      </w:r>
    </w:p>
    <w:p w14:paraId="5CF702B6" w14:textId="77777777" w:rsidR="008A3706" w:rsidRPr="00DE47CD" w:rsidRDefault="008A3706" w:rsidP="00C52813">
      <w:pPr>
        <w:numPr>
          <w:ilvl w:val="0"/>
          <w:numId w:val="9"/>
        </w:numPr>
        <w:tabs>
          <w:tab w:val="left" w:pos="1069"/>
        </w:tabs>
        <w:ind w:left="0" w:firstLine="709"/>
        <w:rPr>
          <w:color w:val="000000"/>
        </w:rPr>
      </w:pPr>
      <w:r w:rsidRPr="00DE47CD">
        <w:rPr>
          <w:rFonts w:eastAsia="SimSun"/>
          <w:color w:val="000000"/>
        </w:rPr>
        <w:t>р</w:t>
      </w:r>
      <w:r w:rsidR="00DE47CD" w:rsidRPr="00DE47CD">
        <w:rPr>
          <w:rFonts w:eastAsia="SimSun"/>
          <w:color w:val="000000"/>
        </w:rPr>
        <w:t xml:space="preserve">еализовать </w:t>
      </w:r>
      <w:r w:rsidR="009B7B0A">
        <w:rPr>
          <w:rFonts w:eastAsia="SimSun"/>
          <w:color w:val="000000"/>
        </w:rPr>
        <w:t xml:space="preserve">настольное </w:t>
      </w:r>
      <w:r w:rsidR="00DE47CD" w:rsidRPr="00DE47CD">
        <w:rPr>
          <w:rFonts w:eastAsia="SimSun"/>
          <w:color w:val="000000"/>
        </w:rPr>
        <w:t>приложение</w:t>
      </w:r>
      <w:r w:rsidRPr="00DE47CD">
        <w:rPr>
          <w:rFonts w:eastAsia="SimSun"/>
          <w:color w:val="000000"/>
        </w:rPr>
        <w:t xml:space="preserve">. </w:t>
      </w:r>
    </w:p>
    <w:p w14:paraId="0B2FEE0A" w14:textId="77777777" w:rsidR="006C1BB7" w:rsidRPr="00DE47CD" w:rsidRDefault="006C1BB7" w:rsidP="006C1BB7">
      <w:pPr>
        <w:tabs>
          <w:tab w:val="left" w:pos="2955"/>
        </w:tabs>
        <w:rPr>
          <w:rFonts w:eastAsia="SimSun"/>
          <w:color w:val="000000"/>
        </w:rPr>
      </w:pPr>
      <w:r w:rsidRPr="00DE47CD">
        <w:rPr>
          <w:rFonts w:eastAsia="SimSun"/>
          <w:color w:val="000000"/>
        </w:rPr>
        <w:t>Курсовая состоит из 2х глав.</w:t>
      </w:r>
    </w:p>
    <w:p w14:paraId="48CBBB04" w14:textId="77777777" w:rsidR="006C1BB7" w:rsidRPr="001A3E14" w:rsidRDefault="006C1BB7" w:rsidP="006C1BB7">
      <w:pPr>
        <w:tabs>
          <w:tab w:val="left" w:pos="2955"/>
        </w:tabs>
        <w:rPr>
          <w:rFonts w:eastAsia="SimSun"/>
          <w:color w:val="000000"/>
        </w:rPr>
      </w:pPr>
      <w:r w:rsidRPr="00DE47CD">
        <w:rPr>
          <w:rFonts w:eastAsia="SimSun"/>
          <w:color w:val="000000"/>
        </w:rPr>
        <w:t>В первой главе рассказывается о теоретически</w:t>
      </w:r>
      <w:r w:rsidR="0032502E" w:rsidRPr="00DE47CD">
        <w:rPr>
          <w:rFonts w:eastAsia="SimSun"/>
          <w:color w:val="000000"/>
        </w:rPr>
        <w:t>х аспектах разработки программного модуля</w:t>
      </w:r>
      <w:r w:rsidRPr="00DE47CD">
        <w:rPr>
          <w:rFonts w:eastAsia="SimSun"/>
          <w:color w:val="000000"/>
        </w:rPr>
        <w:t xml:space="preserve">, а во второй главе рассматривается </w:t>
      </w:r>
      <w:r w:rsidR="00BD0A58">
        <w:rPr>
          <w:rFonts w:eastAsia="SimSun"/>
          <w:color w:val="000000"/>
        </w:rPr>
        <w:t>реализация</w:t>
      </w:r>
      <w:r w:rsidR="0032502E" w:rsidRPr="00DE47CD">
        <w:rPr>
          <w:rFonts w:eastAsia="SimSun"/>
          <w:color w:val="000000"/>
        </w:rPr>
        <w:t xml:space="preserve"> программного модуля</w:t>
      </w:r>
      <w:r w:rsidRPr="00DE47CD">
        <w:rPr>
          <w:rFonts w:eastAsia="SimSun"/>
          <w:color w:val="000000"/>
        </w:rPr>
        <w:t>.</w:t>
      </w:r>
    </w:p>
    <w:p w14:paraId="4AD269EF" w14:textId="77777777" w:rsidR="004C56E6" w:rsidRPr="001A3E14" w:rsidRDefault="006C1BB7" w:rsidP="006C1BB7">
      <w:pPr>
        <w:pStyle w:val="1"/>
        <w:ind w:left="709" w:firstLine="0"/>
        <w:rPr>
          <w:rFonts w:eastAsia="Calibri"/>
          <w:color w:val="000000"/>
          <w:lang w:val="ru-RU"/>
        </w:rPr>
      </w:pPr>
      <w:bookmarkStart w:id="3" w:name="_Toc134790712"/>
      <w:r w:rsidRPr="001A3E14">
        <w:rPr>
          <w:rFonts w:eastAsia="Calibri"/>
          <w:color w:val="000000"/>
          <w:lang w:val="ru-RU"/>
        </w:rPr>
        <w:lastRenderedPageBreak/>
        <w:t xml:space="preserve">1 </w:t>
      </w:r>
      <w:r w:rsidR="00B9298B" w:rsidRPr="001A3E14">
        <w:rPr>
          <w:rFonts w:eastAsia="Calibri"/>
          <w:color w:val="000000"/>
          <w:lang w:val="ru-RU"/>
        </w:rPr>
        <w:t>Теоретические аспекты разработки программного модуля</w:t>
      </w:r>
      <w:bookmarkEnd w:id="3"/>
    </w:p>
    <w:p w14:paraId="0536DBBB" w14:textId="77777777" w:rsidR="00B9298B" w:rsidRPr="00D26545" w:rsidRDefault="00594E93" w:rsidP="00C52813">
      <w:pPr>
        <w:pStyle w:val="a6"/>
        <w:numPr>
          <w:ilvl w:val="0"/>
          <w:numId w:val="13"/>
        </w:numPr>
        <w:spacing w:line="360" w:lineRule="auto"/>
        <w:ind w:hanging="720"/>
        <w:outlineLvl w:val="0"/>
        <w:rPr>
          <w:rFonts w:ascii="Times New Roman" w:hAnsi="Times New Roman"/>
          <w:sz w:val="28"/>
        </w:rPr>
      </w:pPr>
      <w:bookmarkStart w:id="4" w:name="_Toc134790713"/>
      <w:r w:rsidRPr="00D26545">
        <w:rPr>
          <w:rFonts w:ascii="Times New Roman" w:hAnsi="Times New Roman"/>
          <w:sz w:val="28"/>
        </w:rPr>
        <w:t>Общая характеристика приложения</w:t>
      </w:r>
      <w:bookmarkEnd w:id="4"/>
    </w:p>
    <w:p w14:paraId="2498499C" w14:textId="77777777" w:rsidR="00594E93" w:rsidRDefault="00594E93" w:rsidP="00594E93">
      <w:pPr>
        <w:ind w:left="709" w:firstLine="0"/>
        <w:rPr>
          <w:color w:val="000000"/>
          <w:lang w:eastAsia="x-none"/>
        </w:rPr>
      </w:pPr>
    </w:p>
    <w:p w14:paraId="014CB3C0" w14:textId="77777777" w:rsidR="00594E93" w:rsidRPr="00594E93" w:rsidRDefault="00594E93" w:rsidP="00594E93">
      <w:pPr>
        <w:rPr>
          <w:color w:val="auto"/>
        </w:rPr>
      </w:pPr>
      <w:r w:rsidRPr="00594E93">
        <w:rPr>
          <w:color w:val="auto"/>
        </w:rPr>
        <w:t>Настольное приложение - это компьютерная программа, используемая в повседневной работе. Приложение можно запустить прямо с рабочего стола компьютера или ноутбука.</w:t>
      </w:r>
    </w:p>
    <w:p w14:paraId="76988A90" w14:textId="77777777" w:rsidR="00594E93" w:rsidRPr="00594E93" w:rsidRDefault="00594E93" w:rsidP="00594E93">
      <w:pPr>
        <w:rPr>
          <w:color w:val="auto"/>
        </w:rPr>
      </w:pPr>
      <w:r w:rsidRPr="00594E93">
        <w:rPr>
          <w:color w:val="auto"/>
        </w:rPr>
        <w:t xml:space="preserve">Приложения можно установить, скачав с официального сайта разработчиков или со стороннего сайта установочный </w:t>
      </w:r>
      <w:r w:rsidRPr="00594E93">
        <w:rPr>
          <w:color w:val="auto"/>
          <w:lang w:val="en-US"/>
        </w:rPr>
        <w:t>EXE</w:t>
      </w:r>
      <w:r w:rsidRPr="00594E93">
        <w:rPr>
          <w:color w:val="auto"/>
        </w:rPr>
        <w:t xml:space="preserve">-файл или установить приложения с помощью </w:t>
      </w:r>
      <w:r w:rsidRPr="00594E93">
        <w:rPr>
          <w:color w:val="auto"/>
          <w:lang w:val="en-US"/>
        </w:rPr>
        <w:t>Microsoft</w:t>
      </w:r>
      <w:r w:rsidRPr="00594E93">
        <w:rPr>
          <w:color w:val="auto"/>
        </w:rPr>
        <w:t xml:space="preserve"> </w:t>
      </w:r>
      <w:r w:rsidRPr="00594E93">
        <w:rPr>
          <w:color w:val="auto"/>
          <w:lang w:val="en-US"/>
        </w:rPr>
        <w:t>Store</w:t>
      </w:r>
      <w:r w:rsidRPr="00594E93">
        <w:rPr>
          <w:color w:val="auto"/>
        </w:rPr>
        <w:t>.</w:t>
      </w:r>
    </w:p>
    <w:p w14:paraId="5508B0E5" w14:textId="77777777" w:rsidR="00594E93" w:rsidRDefault="00C062DB" w:rsidP="00594E93">
      <w:pPr>
        <w:rPr>
          <w:color w:val="auto"/>
        </w:rPr>
      </w:pPr>
      <w:r>
        <w:rPr>
          <w:color w:val="auto"/>
        </w:rPr>
        <w:t xml:space="preserve">Настольные приложения </w:t>
      </w:r>
      <w:r w:rsidR="00594E93" w:rsidRPr="00594E93">
        <w:rPr>
          <w:color w:val="auto"/>
        </w:rPr>
        <w:t>имеют несколько функций</w:t>
      </w:r>
      <w:r>
        <w:rPr>
          <w:color w:val="auto"/>
        </w:rPr>
        <w:t>,</w:t>
      </w:r>
      <w:r w:rsidR="00594E93" w:rsidRPr="00594E93">
        <w:rPr>
          <w:color w:val="auto"/>
        </w:rPr>
        <w:t xml:space="preserve"> м</w:t>
      </w:r>
      <w:r>
        <w:rPr>
          <w:color w:val="auto"/>
        </w:rPr>
        <w:t>огут выполнять несколько задач и имеют следующие возможности:</w:t>
      </w:r>
    </w:p>
    <w:p w14:paraId="49772CDD" w14:textId="77777777" w:rsidR="00CD6F72" w:rsidRDefault="00C062DB" w:rsidP="00C52813">
      <w:pPr>
        <w:widowControl/>
        <w:numPr>
          <w:ilvl w:val="0"/>
          <w:numId w:val="10"/>
        </w:numPr>
        <w:autoSpaceDE/>
        <w:autoSpaceDN/>
        <w:adjustRightInd/>
        <w:ind w:left="0" w:firstLine="709"/>
        <w:rPr>
          <w:color w:val="000000"/>
        </w:rPr>
      </w:pPr>
      <w:r w:rsidRPr="001A3E14">
        <w:rPr>
          <w:color w:val="000000"/>
        </w:rPr>
        <w:t>работа без интернета: приложение работает автономно, сохраняет все данные в память компьютера. Это гарантирует безопасность данных и высокую произв</w:t>
      </w:r>
      <w:r>
        <w:rPr>
          <w:color w:val="000000"/>
        </w:rPr>
        <w:t>одительность;</w:t>
      </w:r>
    </w:p>
    <w:p w14:paraId="7C00F4CC" w14:textId="77777777" w:rsidR="00C062DB" w:rsidRPr="00CD6F72" w:rsidRDefault="00C062DB" w:rsidP="00C52813">
      <w:pPr>
        <w:widowControl/>
        <w:numPr>
          <w:ilvl w:val="0"/>
          <w:numId w:val="10"/>
        </w:numPr>
        <w:autoSpaceDE/>
        <w:autoSpaceDN/>
        <w:adjustRightInd/>
        <w:ind w:left="0" w:firstLine="709"/>
        <w:rPr>
          <w:color w:val="000000"/>
        </w:rPr>
      </w:pPr>
      <w:r w:rsidRPr="00CD6F72">
        <w:rPr>
          <w:color w:val="000000"/>
        </w:rPr>
        <w:t>работа с интернетом: использование облака для сохранности данных, доступ нескольких пользователей к одному проекту, автономное обновление программы без переустановки или длительных настроек. При необходимости, можно работать в локальной сети;</w:t>
      </w:r>
    </w:p>
    <w:p w14:paraId="4BBC2022" w14:textId="77777777" w:rsidR="00C062DB" w:rsidRDefault="00C062DB" w:rsidP="00C52813">
      <w:pPr>
        <w:widowControl/>
        <w:numPr>
          <w:ilvl w:val="0"/>
          <w:numId w:val="10"/>
        </w:numPr>
        <w:autoSpaceDE/>
        <w:autoSpaceDN/>
        <w:adjustRightInd/>
        <w:ind w:left="0" w:firstLine="709"/>
        <w:rPr>
          <w:color w:val="000000"/>
        </w:rPr>
      </w:pPr>
      <w:r w:rsidRPr="00C062DB">
        <w:rPr>
          <w:color w:val="000000"/>
        </w:rPr>
        <w:t xml:space="preserve">быстрый запуск: </w:t>
      </w:r>
      <w:r w:rsidR="00BD0A58">
        <w:rPr>
          <w:color w:val="000000"/>
        </w:rPr>
        <w:t xml:space="preserve">Настольное </w:t>
      </w:r>
      <w:r w:rsidRPr="00C062DB">
        <w:rPr>
          <w:color w:val="000000"/>
        </w:rPr>
        <w:t>приложение запускает системные файлы из памяти компьютера и не нуждается в постоянном обновлении данных и загрузки параметров из сети. Поэтому при использовании нормального оборудования, даже мощные приложения запускаются быстро</w:t>
      </w:r>
      <w:r>
        <w:rPr>
          <w:color w:val="000000"/>
        </w:rPr>
        <w:t>;</w:t>
      </w:r>
    </w:p>
    <w:p w14:paraId="0B299318" w14:textId="77777777" w:rsidR="00C062DB" w:rsidRPr="00C062DB" w:rsidRDefault="00C062DB" w:rsidP="00C52813">
      <w:pPr>
        <w:widowControl/>
        <w:numPr>
          <w:ilvl w:val="0"/>
          <w:numId w:val="10"/>
        </w:numPr>
        <w:autoSpaceDE/>
        <w:autoSpaceDN/>
        <w:adjustRightInd/>
        <w:ind w:left="0" w:firstLine="709"/>
        <w:rPr>
          <w:color w:val="000000"/>
        </w:rPr>
      </w:pPr>
      <w:r w:rsidRPr="00C062DB">
        <w:rPr>
          <w:color w:val="000000"/>
        </w:rPr>
        <w:t xml:space="preserve">качественный пользовательский интерфейс: Не всем нужны возможности настроить интерфейс «под себя», но программы на </w:t>
      </w:r>
      <w:r>
        <w:rPr>
          <w:color w:val="000000"/>
        </w:rPr>
        <w:t>ПК обычно позволяют это делать;</w:t>
      </w:r>
    </w:p>
    <w:p w14:paraId="54FCB1EB" w14:textId="77777777" w:rsidR="00C062DB" w:rsidRPr="00C062DB" w:rsidRDefault="00C062DB" w:rsidP="00C52813">
      <w:pPr>
        <w:widowControl/>
        <w:numPr>
          <w:ilvl w:val="0"/>
          <w:numId w:val="10"/>
        </w:numPr>
        <w:autoSpaceDE/>
        <w:autoSpaceDN/>
        <w:adjustRightInd/>
        <w:ind w:left="0" w:firstLine="709"/>
        <w:rPr>
          <w:color w:val="000000"/>
        </w:rPr>
      </w:pPr>
      <w:r w:rsidRPr="001A3E14">
        <w:rPr>
          <w:color w:val="000000"/>
        </w:rPr>
        <w:t xml:space="preserve">использование дополнительной периферии. Десктоп приложения имеют доступ ко всем устройствам, которые подключаются к компьютеру. </w:t>
      </w:r>
      <w:r w:rsidRPr="001A3E14">
        <w:rPr>
          <w:color w:val="000000"/>
        </w:rPr>
        <w:lastRenderedPageBreak/>
        <w:t>Поэтому их без проблем и можно интегрировать с принтерами, сканерами, фискальными аппаратами и другими периферийными устройствами.</w:t>
      </w:r>
    </w:p>
    <w:p w14:paraId="7D427908" w14:textId="77777777" w:rsidR="00594E93" w:rsidRPr="00594E93" w:rsidRDefault="00594E93" w:rsidP="00594E93">
      <w:pPr>
        <w:rPr>
          <w:color w:val="auto"/>
        </w:rPr>
      </w:pPr>
      <w:r w:rsidRPr="00594E93">
        <w:rPr>
          <w:color w:val="auto"/>
        </w:rPr>
        <w:t>Рассмотрим некоторые теоретические основы, которые могут быть примен</w:t>
      </w:r>
      <w:r>
        <w:rPr>
          <w:color w:val="auto"/>
        </w:rPr>
        <w:t>ены при разработке программного модуля</w:t>
      </w:r>
      <w:r w:rsidRPr="00594E93">
        <w:rPr>
          <w:color w:val="auto"/>
        </w:rPr>
        <w:t>.</w:t>
      </w:r>
    </w:p>
    <w:p w14:paraId="7A2A20FD" w14:textId="77777777" w:rsidR="00594E93" w:rsidRPr="00594E93" w:rsidRDefault="00594E93" w:rsidP="00594E93">
      <w:pPr>
        <w:rPr>
          <w:color w:val="auto"/>
        </w:rPr>
      </w:pPr>
      <w:r w:rsidRPr="00594E93">
        <w:rPr>
          <w:color w:val="auto"/>
        </w:rPr>
        <w:t>1. Проектирование информационной системы. Первым шагом при разработке компьютерного приложения является проектирование информационной системы. Этот этап включает</w:t>
      </w:r>
      <w:r w:rsidRPr="00401F0A">
        <w:t xml:space="preserve"> </w:t>
      </w:r>
      <w:r w:rsidRPr="00594E93">
        <w:rPr>
          <w:color w:val="auto"/>
        </w:rPr>
        <w:t>в себя анализ требований пользователей, проектирование базы данных, определение архитектуры приложения и разработку технического задания.</w:t>
      </w:r>
    </w:p>
    <w:p w14:paraId="3D407821" w14:textId="77777777" w:rsidR="00594E93" w:rsidRPr="00594E93" w:rsidRDefault="00594E93" w:rsidP="00594E93">
      <w:pPr>
        <w:rPr>
          <w:color w:val="auto"/>
        </w:rPr>
      </w:pPr>
      <w:r w:rsidRPr="00594E93">
        <w:rPr>
          <w:color w:val="auto"/>
        </w:rPr>
        <w:t>2. Методы разработки программного обеспечения. Для разработки компьютерного приложения могут быть использованы различные методы разработки программного обеспечения. Каждый метод имеет свои особенности и выбор метода зависит от конкретных требований и условий проекта.</w:t>
      </w:r>
    </w:p>
    <w:p w14:paraId="6D4D6B51" w14:textId="77777777" w:rsidR="00594E93" w:rsidRPr="00594E93" w:rsidRDefault="00594E93" w:rsidP="00594E93">
      <w:pPr>
        <w:rPr>
          <w:color w:val="auto"/>
        </w:rPr>
      </w:pPr>
      <w:r w:rsidRPr="00594E93">
        <w:rPr>
          <w:color w:val="auto"/>
        </w:rPr>
        <w:t>3. Языки программирования. При разработке компьютерного приложения можно использовать различные языки программирования, такие как C#, Java, Python, JavaScript и т.д. Выбор языка программирования зависит от требований проекта, опыта разработчиков и других факторов.</w:t>
      </w:r>
    </w:p>
    <w:p w14:paraId="4E1B00C1" w14:textId="77777777" w:rsidR="00594E93" w:rsidRPr="00594E93" w:rsidRDefault="00594E93" w:rsidP="00594E93">
      <w:pPr>
        <w:rPr>
          <w:color w:val="auto"/>
        </w:rPr>
      </w:pPr>
      <w:r w:rsidRPr="00594E93">
        <w:rPr>
          <w:color w:val="auto"/>
        </w:rPr>
        <w:t xml:space="preserve">4. Базы данных. База данных является одним из важных компонентов компьютерного приложения. При выборе базы данных необходимо учитывать требования проекта, объемы данных и другие факторы. Для работы с базами данных можно использовать различные технологии, такие как SQL, </w:t>
      </w:r>
      <w:r w:rsidRPr="00594E93">
        <w:rPr>
          <w:color w:val="auto"/>
          <w:lang w:val="en-US"/>
        </w:rPr>
        <w:t>My</w:t>
      </w:r>
      <w:r w:rsidRPr="00594E93">
        <w:rPr>
          <w:color w:val="auto"/>
        </w:rPr>
        <w:t>SQL и т.д.</w:t>
      </w:r>
    </w:p>
    <w:p w14:paraId="7CF8CF8A" w14:textId="77777777" w:rsidR="00594E93" w:rsidRPr="00594E93" w:rsidRDefault="00594E93" w:rsidP="00594E93">
      <w:pPr>
        <w:rPr>
          <w:color w:val="auto"/>
        </w:rPr>
      </w:pPr>
      <w:r w:rsidRPr="00594E93">
        <w:rPr>
          <w:color w:val="auto"/>
        </w:rPr>
        <w:t>5. Интерфейс пользователя. Интерфейс пользователя является важным компонентом компьютерного приложения, который влияет на удобство и эффективность работы с приложением. При разработке интерфейса необходимо учитывать принципы удобства, интуитивности и простоты использования.</w:t>
      </w:r>
    </w:p>
    <w:p w14:paraId="703EE2C2" w14:textId="77777777" w:rsidR="00594E93" w:rsidRPr="00594E93" w:rsidRDefault="00594E93" w:rsidP="00594E93">
      <w:pPr>
        <w:rPr>
          <w:color w:val="auto"/>
        </w:rPr>
      </w:pPr>
      <w:r w:rsidRPr="00594E93">
        <w:rPr>
          <w:color w:val="auto"/>
        </w:rPr>
        <w:t xml:space="preserve">6. Тестирование и отладка. Тестирование и отладка являются важными этапами при разработке компьютерного приложения. На этом этапе проверяется работоспособность приложения, выявляются ошибки и недочеты, </w:t>
      </w:r>
      <w:r w:rsidRPr="00594E93">
        <w:rPr>
          <w:color w:val="auto"/>
        </w:rPr>
        <w:lastRenderedPageBreak/>
        <w:t>которые нужно исправить.</w:t>
      </w:r>
    </w:p>
    <w:p w14:paraId="378E0F9C" w14:textId="77777777" w:rsidR="00594E93" w:rsidRPr="00594E93" w:rsidRDefault="00594E93" w:rsidP="00594E93">
      <w:pPr>
        <w:rPr>
          <w:color w:val="auto"/>
        </w:rPr>
      </w:pPr>
      <w:r w:rsidRPr="00594E93">
        <w:rPr>
          <w:color w:val="auto"/>
        </w:rPr>
        <w:t>В целом, при разработке компьютерного приложения необходимо учитывать множество теоретических основ, которые позволят создать качественное и эффективное приложение.</w:t>
      </w:r>
    </w:p>
    <w:p w14:paraId="5FF99322" w14:textId="77777777" w:rsidR="00B9298B" w:rsidRPr="001A3E14" w:rsidRDefault="003F3B5C" w:rsidP="00B9298B">
      <w:pPr>
        <w:pStyle w:val="a4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3E14">
        <w:rPr>
          <w:color w:val="000000"/>
          <w:sz w:val="28"/>
          <w:szCs w:val="28"/>
        </w:rPr>
        <w:t>Р</w:t>
      </w:r>
      <w:r w:rsidR="00594E93">
        <w:rPr>
          <w:color w:val="000000"/>
          <w:sz w:val="28"/>
          <w:szCs w:val="28"/>
        </w:rPr>
        <w:t>азработка настольных</w:t>
      </w:r>
      <w:r w:rsidR="00B9298B" w:rsidRPr="001A3E14">
        <w:rPr>
          <w:color w:val="000000"/>
          <w:sz w:val="28"/>
          <w:szCs w:val="28"/>
        </w:rPr>
        <w:t xml:space="preserve"> приложений действительно имеет </w:t>
      </w:r>
      <w:r w:rsidRPr="001A3E14">
        <w:rPr>
          <w:color w:val="000000"/>
          <w:sz w:val="28"/>
          <w:szCs w:val="28"/>
          <w:lang w:val="ru-RU"/>
        </w:rPr>
        <w:t xml:space="preserve">следующие </w:t>
      </w:r>
      <w:r w:rsidR="00B9298B" w:rsidRPr="001A3E14">
        <w:rPr>
          <w:color w:val="000000"/>
          <w:sz w:val="28"/>
          <w:szCs w:val="28"/>
        </w:rPr>
        <w:t>преимущества</w:t>
      </w:r>
      <w:r w:rsidRPr="001A3E14">
        <w:rPr>
          <w:color w:val="000000"/>
          <w:sz w:val="28"/>
          <w:szCs w:val="28"/>
          <w:lang w:val="ru-RU"/>
        </w:rPr>
        <w:t>:</w:t>
      </w:r>
    </w:p>
    <w:p w14:paraId="048E79CA" w14:textId="77777777" w:rsidR="00936E1B" w:rsidRPr="001A3E14" w:rsidRDefault="00936E1B" w:rsidP="00C52813">
      <w:pPr>
        <w:numPr>
          <w:ilvl w:val="0"/>
          <w:numId w:val="5"/>
        </w:numPr>
        <w:ind w:left="0" w:firstLine="709"/>
        <w:rPr>
          <w:color w:val="000000"/>
        </w:rPr>
      </w:pPr>
      <w:r w:rsidRPr="001A3E14">
        <w:rPr>
          <w:color w:val="000000"/>
        </w:rPr>
        <w:t>ф</w:t>
      </w:r>
      <w:r w:rsidR="00B9298B" w:rsidRPr="001A3E14">
        <w:rPr>
          <w:color w:val="000000"/>
        </w:rPr>
        <w:t>ункциональность:</w:t>
      </w:r>
      <w:r w:rsidRPr="001A3E14">
        <w:rPr>
          <w:color w:val="000000"/>
        </w:rPr>
        <w:t xml:space="preserve"> </w:t>
      </w:r>
      <w:r w:rsidR="00B9298B" w:rsidRPr="001A3E14">
        <w:rPr>
          <w:color w:val="000000"/>
        </w:rPr>
        <w:t xml:space="preserve">широкие возможности для функционала. </w:t>
      </w:r>
      <w:r w:rsidRPr="001A3E14">
        <w:rPr>
          <w:color w:val="000000"/>
        </w:rPr>
        <w:t>М</w:t>
      </w:r>
      <w:r w:rsidR="00B9298B" w:rsidRPr="001A3E14">
        <w:rPr>
          <w:color w:val="000000"/>
        </w:rPr>
        <w:t>ожно реализовать практически любую идею. При этом интерфейс будет удобным, привычным и интуитивно понятным для пользователей.</w:t>
      </w:r>
    </w:p>
    <w:p w14:paraId="68E2E637" w14:textId="77777777" w:rsidR="00936E1B" w:rsidRPr="001A3E14" w:rsidRDefault="00936E1B" w:rsidP="00C52813">
      <w:pPr>
        <w:numPr>
          <w:ilvl w:val="0"/>
          <w:numId w:val="5"/>
        </w:numPr>
        <w:ind w:left="0" w:firstLine="709"/>
        <w:rPr>
          <w:color w:val="000000"/>
        </w:rPr>
      </w:pPr>
      <w:r w:rsidRPr="001A3E14">
        <w:rPr>
          <w:color w:val="000000"/>
        </w:rPr>
        <w:t>б</w:t>
      </w:r>
      <w:r w:rsidR="00B9298B" w:rsidRPr="001A3E14">
        <w:rPr>
          <w:color w:val="000000"/>
        </w:rPr>
        <w:t xml:space="preserve">езопасность и надежность: </w:t>
      </w:r>
      <w:r w:rsidRPr="001A3E14">
        <w:rPr>
          <w:color w:val="000000"/>
        </w:rPr>
        <w:t>б</w:t>
      </w:r>
      <w:r w:rsidR="00B9298B" w:rsidRPr="001A3E14">
        <w:rPr>
          <w:color w:val="000000"/>
        </w:rPr>
        <w:t xml:space="preserve">раузерные приложения уязвимы. Дело в том, что разработчики не могут повлиять на безопасность браузера, а веб-приложение напрямую зависит от его работы. Десктоп приложение – это гарантия безопасности и сохранности данных. </w:t>
      </w:r>
    </w:p>
    <w:p w14:paraId="63A6AFC8" w14:textId="77777777" w:rsidR="00936E1B" w:rsidRPr="001A3E14" w:rsidRDefault="00936E1B" w:rsidP="00C52813">
      <w:pPr>
        <w:numPr>
          <w:ilvl w:val="0"/>
          <w:numId w:val="5"/>
        </w:numPr>
        <w:ind w:left="0" w:firstLine="709"/>
        <w:rPr>
          <w:color w:val="000000"/>
        </w:rPr>
      </w:pPr>
      <w:r w:rsidRPr="001A3E14">
        <w:rPr>
          <w:color w:val="000000"/>
        </w:rPr>
        <w:t>м</w:t>
      </w:r>
      <w:r w:rsidR="00B9298B" w:rsidRPr="001A3E14">
        <w:rPr>
          <w:color w:val="000000"/>
        </w:rPr>
        <w:t xml:space="preserve">обильность: </w:t>
      </w:r>
      <w:r w:rsidR="00594E93">
        <w:rPr>
          <w:color w:val="000000"/>
        </w:rPr>
        <w:t>настольные</w:t>
      </w:r>
      <w:r w:rsidR="00B9298B" w:rsidRPr="001A3E14">
        <w:rPr>
          <w:color w:val="000000"/>
        </w:rPr>
        <w:t xml:space="preserve"> приложения можно разрабатывать под различные </w:t>
      </w:r>
      <w:r w:rsidR="00594E93">
        <w:rPr>
          <w:color w:val="000000"/>
        </w:rPr>
        <w:t>операционные системы</w:t>
      </w:r>
      <w:r w:rsidR="00B9298B" w:rsidRPr="001A3E14">
        <w:rPr>
          <w:color w:val="000000"/>
        </w:rPr>
        <w:t xml:space="preserve"> и даже использовать с мобильного устройства, сделав нативную версию. Но для синхронизации данных необходимо подключаться к интернету. Тем не менее, мобильность подразумевает использование приложения в любых условиях и дает возможность управлять бизнес-процессами компании, когда угодно.</w:t>
      </w:r>
    </w:p>
    <w:p w14:paraId="0CB289C4" w14:textId="77777777" w:rsidR="00B9298B" w:rsidRDefault="00936E1B" w:rsidP="00C52813">
      <w:pPr>
        <w:numPr>
          <w:ilvl w:val="0"/>
          <w:numId w:val="5"/>
        </w:numPr>
        <w:ind w:left="0" w:firstLine="709"/>
        <w:rPr>
          <w:color w:val="000000"/>
        </w:rPr>
      </w:pPr>
      <w:r w:rsidRPr="001A3E14">
        <w:rPr>
          <w:color w:val="000000"/>
        </w:rPr>
        <w:t>б</w:t>
      </w:r>
      <w:r w:rsidR="00B9298B" w:rsidRPr="001A3E14">
        <w:rPr>
          <w:color w:val="000000"/>
        </w:rPr>
        <w:t>ыстродействие: программа использует ресурсы компьютера, его память и возможности. С одной стороны, это может стать недостатком, если оборудование недостаточно хорошее. Но с другой, заказывая индивидуальную разработку, учитываются особенности системы. С должной оптимизацией такое приложение будет «летать» и выполнять задачи эффективно.</w:t>
      </w:r>
    </w:p>
    <w:p w14:paraId="385BCC37" w14:textId="77777777" w:rsidR="009026A5" w:rsidRPr="001A3E14" w:rsidRDefault="009026A5" w:rsidP="009026A5">
      <w:pPr>
        <w:ind w:left="709" w:firstLine="0"/>
        <w:rPr>
          <w:color w:val="000000"/>
        </w:rPr>
      </w:pPr>
    </w:p>
    <w:p w14:paraId="34B633AC" w14:textId="77777777" w:rsidR="009E0A81" w:rsidRPr="009B7B0A" w:rsidRDefault="008D5FAF" w:rsidP="00C52813">
      <w:pPr>
        <w:pStyle w:val="a6"/>
        <w:numPr>
          <w:ilvl w:val="1"/>
          <w:numId w:val="14"/>
        </w:numPr>
        <w:outlineLvl w:val="0"/>
        <w:rPr>
          <w:rFonts w:ascii="Times New Roman" w:hAnsi="Times New Roman"/>
          <w:szCs w:val="24"/>
        </w:rPr>
      </w:pPr>
      <w:bookmarkStart w:id="5" w:name="_Toc134790714"/>
      <w:r w:rsidRPr="009B7B0A">
        <w:rPr>
          <w:rFonts w:ascii="Times New Roman" w:hAnsi="Times New Roman"/>
          <w:sz w:val="28"/>
          <w:szCs w:val="24"/>
        </w:rPr>
        <w:t xml:space="preserve">Обзор </w:t>
      </w:r>
      <w:r w:rsidR="00272B92" w:rsidRPr="009B7B0A">
        <w:rPr>
          <w:rFonts w:ascii="Times New Roman" w:hAnsi="Times New Roman"/>
          <w:sz w:val="28"/>
          <w:szCs w:val="24"/>
        </w:rPr>
        <w:t xml:space="preserve">инструментов для реализации </w:t>
      </w:r>
      <w:r w:rsidR="003E6247" w:rsidRPr="009B7B0A">
        <w:rPr>
          <w:rFonts w:ascii="Times New Roman" w:hAnsi="Times New Roman"/>
          <w:sz w:val="28"/>
          <w:szCs w:val="24"/>
        </w:rPr>
        <w:t>настольн</w:t>
      </w:r>
      <w:r w:rsidR="00272B92" w:rsidRPr="009B7B0A">
        <w:rPr>
          <w:rFonts w:ascii="Times New Roman" w:hAnsi="Times New Roman"/>
          <w:sz w:val="28"/>
          <w:szCs w:val="24"/>
        </w:rPr>
        <w:t>ого приложения</w:t>
      </w:r>
      <w:bookmarkEnd w:id="5"/>
    </w:p>
    <w:p w14:paraId="4CE91138" w14:textId="77777777" w:rsidR="009E0A81" w:rsidRDefault="009E0A81" w:rsidP="009E0A81">
      <w:pPr>
        <w:widowControl/>
        <w:autoSpaceDE/>
        <w:autoSpaceDN/>
        <w:adjustRightInd/>
        <w:rPr>
          <w:color w:val="auto"/>
          <w:szCs w:val="24"/>
        </w:rPr>
      </w:pPr>
    </w:p>
    <w:p w14:paraId="244672FA" w14:textId="77777777" w:rsidR="00012D42" w:rsidRDefault="009E0A81" w:rsidP="009E0A81">
      <w:pPr>
        <w:widowControl/>
        <w:autoSpaceDE/>
        <w:autoSpaceDN/>
        <w:adjustRightInd/>
        <w:rPr>
          <w:color w:val="auto"/>
          <w:szCs w:val="24"/>
        </w:rPr>
      </w:pPr>
      <w:r w:rsidRPr="009E0A81">
        <w:rPr>
          <w:color w:val="auto"/>
          <w:szCs w:val="24"/>
        </w:rPr>
        <w:t>Разработка настольных (или десктопных) приложений – это процесс,</w:t>
      </w:r>
      <w:r w:rsidR="00DF647A">
        <w:rPr>
          <w:color w:val="auto"/>
          <w:szCs w:val="24"/>
        </w:rPr>
        <w:t xml:space="preserve"> </w:t>
      </w:r>
      <w:r w:rsidRPr="009E0A81">
        <w:rPr>
          <w:color w:val="auto"/>
          <w:szCs w:val="24"/>
        </w:rPr>
        <w:t>при котором приложения разрабатываются для настольного компьютера</w:t>
      </w:r>
      <w:r w:rsidR="00012D42">
        <w:rPr>
          <w:color w:val="auto"/>
          <w:szCs w:val="24"/>
        </w:rPr>
        <w:t xml:space="preserve">. </w:t>
      </w:r>
    </w:p>
    <w:p w14:paraId="3DB5AE4C" w14:textId="77777777" w:rsidR="009E0A81" w:rsidRDefault="00012D42" w:rsidP="00012D42">
      <w:pPr>
        <w:widowControl/>
        <w:autoSpaceDE/>
        <w:autoSpaceDN/>
        <w:adjustRightInd/>
        <w:rPr>
          <w:color w:val="auto"/>
          <w:szCs w:val="24"/>
        </w:rPr>
      </w:pPr>
      <w:r>
        <w:rPr>
          <w:color w:val="auto"/>
          <w:szCs w:val="24"/>
        </w:rPr>
        <w:lastRenderedPageBreak/>
        <w:t>Р</w:t>
      </w:r>
      <w:r w:rsidR="009E0A81" w:rsidRPr="009E0A81">
        <w:rPr>
          <w:color w:val="auto"/>
          <w:szCs w:val="24"/>
        </w:rPr>
        <w:t>ассмотрим примеры инструментов для реализации</w:t>
      </w:r>
      <w:r>
        <w:rPr>
          <w:color w:val="auto"/>
          <w:szCs w:val="24"/>
        </w:rPr>
        <w:t xml:space="preserve"> </w:t>
      </w:r>
      <w:r w:rsidR="009E0A81" w:rsidRPr="009E0A81">
        <w:rPr>
          <w:color w:val="auto"/>
          <w:szCs w:val="24"/>
        </w:rPr>
        <w:t>настольного приложения под операционные системы Windows.</w:t>
      </w:r>
      <w:r>
        <w:rPr>
          <w:color w:val="auto"/>
          <w:szCs w:val="24"/>
        </w:rPr>
        <w:t xml:space="preserve"> </w:t>
      </w:r>
      <w:r w:rsidR="009E0A81" w:rsidRPr="009E0A81">
        <w:rPr>
          <w:color w:val="auto"/>
          <w:szCs w:val="24"/>
        </w:rPr>
        <w:t>На сегодняшний день существует множество платформ для создания</w:t>
      </w:r>
      <w:r w:rsidR="00DF647A">
        <w:rPr>
          <w:color w:val="auto"/>
          <w:szCs w:val="24"/>
        </w:rPr>
        <w:t xml:space="preserve"> </w:t>
      </w:r>
      <w:r w:rsidR="009E0A81" w:rsidRPr="009E0A81">
        <w:rPr>
          <w:color w:val="auto"/>
          <w:szCs w:val="24"/>
        </w:rPr>
        <w:t>Windows приложений, проанализируем несколько, самых известных и</w:t>
      </w:r>
      <w:r w:rsidR="00DF647A">
        <w:rPr>
          <w:color w:val="auto"/>
          <w:szCs w:val="24"/>
        </w:rPr>
        <w:t xml:space="preserve"> </w:t>
      </w:r>
      <w:r w:rsidR="009E0A81" w:rsidRPr="009E0A81">
        <w:rPr>
          <w:color w:val="auto"/>
          <w:szCs w:val="24"/>
        </w:rPr>
        <w:t>актуальных:</w:t>
      </w:r>
    </w:p>
    <w:p w14:paraId="7DEC6C67" w14:textId="77777777" w:rsidR="00272B92" w:rsidRDefault="009E0A81" w:rsidP="00C52813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E0A81">
        <w:rPr>
          <w:rFonts w:ascii="Times New Roman" w:hAnsi="Times New Roman"/>
          <w:sz w:val="28"/>
          <w:szCs w:val="28"/>
        </w:rPr>
        <w:t xml:space="preserve">Windows </w:t>
      </w:r>
      <w:proofErr w:type="spellStart"/>
      <w:r w:rsidRPr="009E0A81">
        <w:rPr>
          <w:rFonts w:ascii="Times New Roman" w:hAnsi="Times New Roman"/>
          <w:sz w:val="28"/>
          <w:szCs w:val="28"/>
        </w:rPr>
        <w:t>Forms</w:t>
      </w:r>
      <w:proofErr w:type="spellEnd"/>
      <w:r w:rsidRPr="009E0A81">
        <w:rPr>
          <w:rFonts w:ascii="Times New Roman" w:hAnsi="Times New Roman"/>
          <w:sz w:val="28"/>
          <w:szCs w:val="28"/>
        </w:rPr>
        <w:t>;</w:t>
      </w:r>
    </w:p>
    <w:p w14:paraId="7207A09A" w14:textId="77777777" w:rsidR="00272B92" w:rsidRDefault="009E0A81" w:rsidP="00C52813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272B92">
        <w:rPr>
          <w:rFonts w:ascii="Times New Roman" w:hAnsi="Times New Roman"/>
          <w:sz w:val="28"/>
          <w:szCs w:val="28"/>
        </w:rPr>
        <w:t>WPF;</w:t>
      </w:r>
    </w:p>
    <w:p w14:paraId="29A93772" w14:textId="77777777" w:rsidR="00272B92" w:rsidRDefault="009E0A81" w:rsidP="00C52813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72B92">
        <w:rPr>
          <w:rFonts w:ascii="Times New Roman" w:hAnsi="Times New Roman"/>
          <w:sz w:val="28"/>
          <w:szCs w:val="28"/>
        </w:rPr>
        <w:t>Qt</w:t>
      </w:r>
      <w:proofErr w:type="spellEnd"/>
      <w:r w:rsidRPr="00272B92">
        <w:rPr>
          <w:rFonts w:ascii="Times New Roman" w:hAnsi="Times New Roman"/>
          <w:sz w:val="28"/>
          <w:szCs w:val="28"/>
        </w:rPr>
        <w:t>;</w:t>
      </w:r>
    </w:p>
    <w:p w14:paraId="5BC0E1DC" w14:textId="77777777" w:rsidR="00272B92" w:rsidRDefault="009E0A81" w:rsidP="00C52813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72B92">
        <w:rPr>
          <w:rFonts w:ascii="Times New Roman" w:hAnsi="Times New Roman"/>
          <w:sz w:val="28"/>
          <w:szCs w:val="28"/>
        </w:rPr>
        <w:t>WxWidgets</w:t>
      </w:r>
      <w:proofErr w:type="spellEnd"/>
      <w:r w:rsidRPr="00272B92">
        <w:rPr>
          <w:rFonts w:ascii="Times New Roman" w:hAnsi="Times New Roman"/>
          <w:sz w:val="28"/>
          <w:szCs w:val="28"/>
        </w:rPr>
        <w:t>;</w:t>
      </w:r>
    </w:p>
    <w:p w14:paraId="11A59FC6" w14:textId="77777777" w:rsidR="009E0A81" w:rsidRPr="009B7B0A" w:rsidRDefault="009E0A81" w:rsidP="00C52813">
      <w:pPr>
        <w:pStyle w:val="a6"/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272B92">
        <w:rPr>
          <w:rFonts w:ascii="Times New Roman" w:hAnsi="Times New Roman"/>
          <w:sz w:val="28"/>
          <w:szCs w:val="28"/>
        </w:rPr>
        <w:t>Swing</w:t>
      </w:r>
      <w:proofErr w:type="spellEnd"/>
      <w:r w:rsidRPr="00272B92">
        <w:rPr>
          <w:rFonts w:ascii="Times New Roman" w:hAnsi="Times New Roman"/>
          <w:sz w:val="28"/>
          <w:szCs w:val="28"/>
        </w:rPr>
        <w:t>.</w:t>
      </w:r>
    </w:p>
    <w:p w14:paraId="19EF2328" w14:textId="77777777" w:rsidR="00012D42" w:rsidRDefault="009E0A81" w:rsidP="00012D42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9E0A81">
        <w:rPr>
          <w:rFonts w:ascii="Times New Roman" w:hAnsi="Times New Roman"/>
          <w:sz w:val="28"/>
          <w:szCs w:val="24"/>
        </w:rPr>
        <w:t xml:space="preserve">Windows </w:t>
      </w:r>
      <w:proofErr w:type="spellStart"/>
      <w:r w:rsidRPr="009E0A81">
        <w:rPr>
          <w:rFonts w:ascii="Times New Roman" w:hAnsi="Times New Roman"/>
          <w:sz w:val="28"/>
          <w:szCs w:val="24"/>
        </w:rPr>
        <w:t>Forms</w:t>
      </w:r>
      <w:proofErr w:type="spellEnd"/>
    </w:p>
    <w:p w14:paraId="0624802A" w14:textId="77777777" w:rsidR="00012D42" w:rsidRDefault="009E0A81" w:rsidP="00012D42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9E0A81">
        <w:rPr>
          <w:rFonts w:ascii="Times New Roman" w:hAnsi="Times New Roman"/>
          <w:sz w:val="28"/>
          <w:szCs w:val="24"/>
        </w:rPr>
        <w:t xml:space="preserve">Windows </w:t>
      </w:r>
      <w:proofErr w:type="spellStart"/>
      <w:r w:rsidRPr="009E0A81">
        <w:rPr>
          <w:rFonts w:ascii="Times New Roman" w:hAnsi="Times New Roman"/>
          <w:sz w:val="28"/>
          <w:szCs w:val="24"/>
        </w:rPr>
        <w:t>Forms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– это интерфейс программирования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приложений (API), отвечающий за графический интерфейс пользователя и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являющийся частью платформы Microsoft .NET Framework. Классы,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реализующие интерфейс программирования приложения, не зависят от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="00012D42">
        <w:rPr>
          <w:rFonts w:ascii="Times New Roman" w:hAnsi="Times New Roman"/>
          <w:sz w:val="28"/>
          <w:szCs w:val="24"/>
        </w:rPr>
        <w:t>языка разработки</w:t>
      </w:r>
      <w:r w:rsidRPr="009E0A81">
        <w:rPr>
          <w:rFonts w:ascii="Times New Roman" w:hAnsi="Times New Roman"/>
          <w:sz w:val="28"/>
          <w:szCs w:val="24"/>
        </w:rPr>
        <w:t>.</w:t>
      </w:r>
    </w:p>
    <w:p w14:paraId="41557B70" w14:textId="77777777" w:rsidR="00012D42" w:rsidRDefault="009E0A81" w:rsidP="00012D42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9E0A81">
        <w:rPr>
          <w:rFonts w:ascii="Times New Roman" w:hAnsi="Times New Roman"/>
          <w:sz w:val="28"/>
          <w:szCs w:val="24"/>
        </w:rPr>
        <w:t xml:space="preserve">В Windows </w:t>
      </w:r>
      <w:proofErr w:type="spellStart"/>
      <w:r w:rsidRPr="009E0A81">
        <w:rPr>
          <w:rFonts w:ascii="Times New Roman" w:hAnsi="Times New Roman"/>
          <w:sz w:val="28"/>
          <w:szCs w:val="24"/>
        </w:rPr>
        <w:t>Forms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форма – это визуальная поверхность, на которой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выводится информация для пользователя. Приложение можно создать с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 xml:space="preserve">помощью перетаскивания и вставки конструктор Windows </w:t>
      </w:r>
      <w:proofErr w:type="spellStart"/>
      <w:r w:rsidRPr="009E0A81">
        <w:rPr>
          <w:rFonts w:ascii="Times New Roman" w:hAnsi="Times New Roman"/>
          <w:sz w:val="28"/>
          <w:szCs w:val="24"/>
        </w:rPr>
        <w:t>Forms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в Visual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 xml:space="preserve">Studio. Также Windows </w:t>
      </w:r>
      <w:proofErr w:type="spellStart"/>
      <w:r w:rsidRPr="009E0A81">
        <w:rPr>
          <w:rFonts w:ascii="Times New Roman" w:hAnsi="Times New Roman"/>
          <w:sz w:val="28"/>
          <w:szCs w:val="24"/>
        </w:rPr>
        <w:t>Forms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включает широкий набор элементов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управления, которые можно добавлять на формы: текстовые поля, кнопки,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раскрывающиеся списки,</w:t>
      </w:r>
      <w:r w:rsidR="00012D42">
        <w:rPr>
          <w:rFonts w:ascii="Times New Roman" w:hAnsi="Times New Roman"/>
          <w:sz w:val="28"/>
          <w:szCs w:val="24"/>
        </w:rPr>
        <w:t xml:space="preserve"> переключатели, веб-страницы</w:t>
      </w:r>
      <w:r w:rsidRPr="009E0A81">
        <w:rPr>
          <w:rFonts w:ascii="Times New Roman" w:hAnsi="Times New Roman"/>
          <w:sz w:val="28"/>
          <w:szCs w:val="24"/>
        </w:rPr>
        <w:t>.</w:t>
      </w:r>
    </w:p>
    <w:p w14:paraId="076D49AA" w14:textId="77777777" w:rsidR="00012D42" w:rsidRDefault="009E0A81" w:rsidP="00012D42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9E0A81">
        <w:rPr>
          <w:rFonts w:ascii="Times New Roman" w:hAnsi="Times New Roman"/>
          <w:sz w:val="28"/>
          <w:szCs w:val="24"/>
        </w:rPr>
        <w:t>WPF</w:t>
      </w:r>
    </w:p>
    <w:p w14:paraId="06AFA74C" w14:textId="77777777" w:rsidR="00012D42" w:rsidRDefault="009E0A81" w:rsidP="00DF647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9E0A81">
        <w:rPr>
          <w:rFonts w:ascii="Times New Roman" w:hAnsi="Times New Roman"/>
          <w:sz w:val="28"/>
          <w:szCs w:val="24"/>
        </w:rPr>
        <w:t>WPF – система для построения клиентских приложений Windows. В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основе WPF лежит векторная система визуализации, которая не зависит от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разрешения устройства и которая создана с учётом возможностей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современно</w:t>
      </w:r>
      <w:r w:rsidR="00012D42">
        <w:rPr>
          <w:rFonts w:ascii="Times New Roman" w:hAnsi="Times New Roman"/>
          <w:sz w:val="28"/>
          <w:szCs w:val="24"/>
        </w:rPr>
        <w:t>го графического оборудования</w:t>
      </w:r>
      <w:r w:rsidRPr="009E0A81">
        <w:rPr>
          <w:rFonts w:ascii="Times New Roman" w:hAnsi="Times New Roman"/>
          <w:sz w:val="28"/>
          <w:szCs w:val="24"/>
        </w:rPr>
        <w:t>.</w:t>
      </w:r>
      <w:r w:rsidR="00012D42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Для работы с WPF требуется любой .NET-совместимый язык. WPF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 xml:space="preserve">предоставляет средства для создания визуального интерфейса, </w:t>
      </w:r>
      <w:proofErr w:type="spellStart"/>
      <w:r w:rsidRPr="009E0A81">
        <w:rPr>
          <w:rFonts w:ascii="Times New Roman" w:hAnsi="Times New Roman"/>
          <w:sz w:val="28"/>
          <w:szCs w:val="24"/>
        </w:rPr>
        <w:t>элементыуправления</w:t>
      </w:r>
      <w:proofErr w:type="spellEnd"/>
      <w:r w:rsidRPr="009E0A81">
        <w:rPr>
          <w:rFonts w:ascii="Times New Roman" w:hAnsi="Times New Roman"/>
          <w:sz w:val="28"/>
          <w:szCs w:val="24"/>
        </w:rPr>
        <w:t>, привязку данных, макеты, двухмерную и трёхмерную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графику, анимацию, стили, шаблоны, документы, текст, мультимедиа и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="00012D42">
        <w:rPr>
          <w:rFonts w:ascii="Times New Roman" w:hAnsi="Times New Roman"/>
          <w:sz w:val="28"/>
          <w:szCs w:val="24"/>
        </w:rPr>
        <w:t>оформление</w:t>
      </w:r>
      <w:r w:rsidRPr="009E0A81">
        <w:rPr>
          <w:rFonts w:ascii="Times New Roman" w:hAnsi="Times New Roman"/>
          <w:sz w:val="28"/>
          <w:szCs w:val="24"/>
        </w:rPr>
        <w:t>.</w:t>
      </w:r>
    </w:p>
    <w:p w14:paraId="1BB1CC5A" w14:textId="77777777" w:rsidR="00012D42" w:rsidRDefault="009E0A81" w:rsidP="00012D42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9E0A81">
        <w:rPr>
          <w:rFonts w:ascii="Times New Roman" w:hAnsi="Times New Roman"/>
          <w:sz w:val="28"/>
          <w:szCs w:val="24"/>
        </w:rPr>
        <w:t>Qt</w:t>
      </w:r>
      <w:proofErr w:type="spellEnd"/>
    </w:p>
    <w:p w14:paraId="0EF965F3" w14:textId="77777777" w:rsidR="00012D42" w:rsidRDefault="009E0A81" w:rsidP="00012D42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9E0A81">
        <w:rPr>
          <w:rFonts w:ascii="Times New Roman" w:hAnsi="Times New Roman"/>
          <w:sz w:val="28"/>
          <w:szCs w:val="24"/>
        </w:rPr>
        <w:lastRenderedPageBreak/>
        <w:t>Qt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– кроссплатформенный </w:t>
      </w:r>
      <w:proofErr w:type="spellStart"/>
      <w:r w:rsidRPr="009E0A81">
        <w:rPr>
          <w:rFonts w:ascii="Times New Roman" w:hAnsi="Times New Roman"/>
          <w:sz w:val="28"/>
          <w:szCs w:val="24"/>
        </w:rPr>
        <w:t>фреймворк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для разработки программного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обеспечения на языке программирования C++. Существуют также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«привязки» ко многим другим языкам программирования:</w:t>
      </w:r>
    </w:p>
    <w:p w14:paraId="10C8D92C" w14:textId="77777777" w:rsidR="00012D42" w:rsidRDefault="009E0A81" w:rsidP="00C5281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9E0A81">
        <w:rPr>
          <w:rFonts w:ascii="Times New Roman" w:hAnsi="Times New Roman"/>
          <w:sz w:val="28"/>
          <w:szCs w:val="24"/>
        </w:rPr>
        <w:t xml:space="preserve">Python – </w:t>
      </w:r>
      <w:proofErr w:type="spellStart"/>
      <w:r w:rsidRPr="009E0A81">
        <w:rPr>
          <w:rFonts w:ascii="Times New Roman" w:hAnsi="Times New Roman"/>
          <w:sz w:val="28"/>
          <w:szCs w:val="24"/>
        </w:rPr>
        <w:t>PyQt</w:t>
      </w:r>
      <w:proofErr w:type="spellEnd"/>
      <w:r w:rsidRPr="009E0A81">
        <w:rPr>
          <w:rFonts w:ascii="Times New Roman" w:hAnsi="Times New Roman"/>
          <w:sz w:val="28"/>
          <w:szCs w:val="24"/>
        </w:rPr>
        <w:t>;</w:t>
      </w:r>
    </w:p>
    <w:p w14:paraId="044021D0" w14:textId="77777777" w:rsidR="00012D42" w:rsidRDefault="009E0A81" w:rsidP="00C5281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012D42">
        <w:rPr>
          <w:rFonts w:ascii="Times New Roman" w:hAnsi="Times New Roman"/>
          <w:sz w:val="28"/>
          <w:szCs w:val="24"/>
        </w:rPr>
        <w:t>Ruby</w:t>
      </w:r>
      <w:proofErr w:type="spellEnd"/>
      <w:r w:rsidRPr="00012D42">
        <w:rPr>
          <w:rFonts w:ascii="Times New Roman" w:hAnsi="Times New Roman"/>
          <w:sz w:val="28"/>
          <w:szCs w:val="24"/>
        </w:rPr>
        <w:t xml:space="preserve"> – </w:t>
      </w:r>
      <w:proofErr w:type="spellStart"/>
      <w:r w:rsidRPr="00012D42">
        <w:rPr>
          <w:rFonts w:ascii="Times New Roman" w:hAnsi="Times New Roman"/>
          <w:sz w:val="28"/>
          <w:szCs w:val="24"/>
        </w:rPr>
        <w:t>QtRuby</w:t>
      </w:r>
      <w:proofErr w:type="spellEnd"/>
      <w:r w:rsidRPr="00012D42">
        <w:rPr>
          <w:rFonts w:ascii="Times New Roman" w:hAnsi="Times New Roman"/>
          <w:sz w:val="28"/>
          <w:szCs w:val="24"/>
        </w:rPr>
        <w:t>;</w:t>
      </w:r>
    </w:p>
    <w:p w14:paraId="2B5DDE36" w14:textId="77777777" w:rsidR="00012D42" w:rsidRDefault="009E0A81" w:rsidP="00C5281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012D42">
        <w:rPr>
          <w:rFonts w:ascii="Times New Roman" w:hAnsi="Times New Roman"/>
          <w:sz w:val="28"/>
          <w:szCs w:val="24"/>
        </w:rPr>
        <w:t>Java</w:t>
      </w:r>
      <w:proofErr w:type="spellEnd"/>
      <w:r w:rsidRPr="00012D42">
        <w:rPr>
          <w:rFonts w:ascii="Times New Roman" w:hAnsi="Times New Roman"/>
          <w:sz w:val="28"/>
          <w:szCs w:val="24"/>
        </w:rPr>
        <w:t xml:space="preserve"> – </w:t>
      </w:r>
      <w:proofErr w:type="spellStart"/>
      <w:r w:rsidRPr="00012D42">
        <w:rPr>
          <w:rFonts w:ascii="Times New Roman" w:hAnsi="Times New Roman"/>
          <w:sz w:val="28"/>
          <w:szCs w:val="24"/>
        </w:rPr>
        <w:t>QtJambi</w:t>
      </w:r>
      <w:proofErr w:type="spellEnd"/>
      <w:r w:rsidRPr="00012D42">
        <w:rPr>
          <w:rFonts w:ascii="Times New Roman" w:hAnsi="Times New Roman"/>
          <w:sz w:val="28"/>
          <w:szCs w:val="24"/>
        </w:rPr>
        <w:t>;</w:t>
      </w:r>
    </w:p>
    <w:p w14:paraId="4B22998E" w14:textId="77777777" w:rsidR="00012D42" w:rsidRPr="00DF647A" w:rsidRDefault="009E0A81" w:rsidP="00C52813">
      <w:pPr>
        <w:pStyle w:val="a6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012D42">
        <w:rPr>
          <w:rFonts w:ascii="Times New Roman" w:hAnsi="Times New Roman"/>
          <w:sz w:val="28"/>
          <w:szCs w:val="24"/>
        </w:rPr>
        <w:t>PHP – PHP-</w:t>
      </w:r>
      <w:proofErr w:type="spellStart"/>
      <w:r w:rsidRPr="00012D42">
        <w:rPr>
          <w:rFonts w:ascii="Times New Roman" w:hAnsi="Times New Roman"/>
          <w:sz w:val="28"/>
          <w:szCs w:val="24"/>
        </w:rPr>
        <w:t>Qt</w:t>
      </w:r>
      <w:proofErr w:type="spellEnd"/>
      <w:r w:rsidRPr="00012D42">
        <w:rPr>
          <w:rFonts w:ascii="Times New Roman" w:hAnsi="Times New Roman"/>
          <w:sz w:val="28"/>
          <w:szCs w:val="24"/>
        </w:rPr>
        <w:t>.</w:t>
      </w:r>
    </w:p>
    <w:p w14:paraId="0969B18F" w14:textId="77777777" w:rsidR="00012D42" w:rsidRDefault="00012D42" w:rsidP="00012D42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</w:t>
      </w:r>
      <w:r w:rsidR="009E0A81" w:rsidRPr="009E0A81">
        <w:rPr>
          <w:rFonts w:ascii="Times New Roman" w:hAnsi="Times New Roman"/>
          <w:sz w:val="28"/>
          <w:szCs w:val="24"/>
        </w:rPr>
        <w:t>тличительная особенность этого фреймворка – использование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="009E0A81" w:rsidRPr="009E0A81">
        <w:rPr>
          <w:rFonts w:ascii="Times New Roman" w:hAnsi="Times New Roman"/>
          <w:sz w:val="28"/>
          <w:szCs w:val="24"/>
        </w:rPr>
        <w:t>предварительной обработки исходного кода, что позволяет запускать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="009E0A81" w:rsidRPr="009E0A81">
        <w:rPr>
          <w:rFonts w:ascii="Times New Roman" w:hAnsi="Times New Roman"/>
          <w:sz w:val="28"/>
          <w:szCs w:val="24"/>
        </w:rPr>
        <w:t xml:space="preserve">приложения в большинстве </w:t>
      </w:r>
      <w:r w:rsidR="008D5FAF">
        <w:rPr>
          <w:rFonts w:ascii="Times New Roman" w:hAnsi="Times New Roman"/>
          <w:sz w:val="28"/>
          <w:szCs w:val="24"/>
        </w:rPr>
        <w:t>операционных систем.</w:t>
      </w:r>
      <w:r w:rsidR="009E0A81" w:rsidRPr="009E0A81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="009E0A81" w:rsidRPr="009E0A81">
        <w:rPr>
          <w:rFonts w:ascii="Times New Roman" w:hAnsi="Times New Roman"/>
          <w:sz w:val="28"/>
          <w:szCs w:val="24"/>
        </w:rPr>
        <w:t>Qt</w:t>
      </w:r>
      <w:proofErr w:type="spellEnd"/>
      <w:r w:rsidR="009E0A81" w:rsidRPr="009E0A81">
        <w:rPr>
          <w:rFonts w:ascii="Times New Roman" w:hAnsi="Times New Roman"/>
          <w:sz w:val="28"/>
          <w:szCs w:val="24"/>
        </w:rPr>
        <w:t xml:space="preserve"> полностью объектно-ориентированный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="009E0A81" w:rsidRPr="009E0A81">
        <w:rPr>
          <w:rFonts w:ascii="Times New Roman" w:hAnsi="Times New Roman"/>
          <w:sz w:val="28"/>
          <w:szCs w:val="24"/>
        </w:rPr>
        <w:t>и включает в себя все основные классы, которые требуются при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="009E0A81" w:rsidRPr="009E0A81">
        <w:rPr>
          <w:rFonts w:ascii="Times New Roman" w:hAnsi="Times New Roman"/>
          <w:sz w:val="28"/>
          <w:szCs w:val="24"/>
        </w:rPr>
        <w:t>разработке прикладного программного обеспечения, начиная от</w:t>
      </w:r>
      <w:r>
        <w:rPr>
          <w:rFonts w:ascii="Times New Roman" w:hAnsi="Times New Roman"/>
          <w:sz w:val="28"/>
          <w:szCs w:val="24"/>
        </w:rPr>
        <w:t xml:space="preserve"> </w:t>
      </w:r>
      <w:r w:rsidR="009E0A81" w:rsidRPr="009E0A81">
        <w:rPr>
          <w:rFonts w:ascii="Times New Roman" w:hAnsi="Times New Roman"/>
          <w:sz w:val="28"/>
          <w:szCs w:val="24"/>
        </w:rPr>
        <w:t>элементов графического интерфейса и заканчивая классами для работы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="009E0A81" w:rsidRPr="009E0A81">
        <w:rPr>
          <w:rFonts w:ascii="Times New Roman" w:hAnsi="Times New Roman"/>
          <w:sz w:val="28"/>
          <w:szCs w:val="24"/>
        </w:rPr>
        <w:t>с сетью, базами данных и XML.</w:t>
      </w:r>
    </w:p>
    <w:p w14:paraId="36CD6DAD" w14:textId="77777777" w:rsidR="00012D42" w:rsidRDefault="009E0A81" w:rsidP="00012D42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9E0A81">
        <w:rPr>
          <w:rFonts w:ascii="Times New Roman" w:hAnsi="Times New Roman"/>
          <w:sz w:val="28"/>
          <w:szCs w:val="24"/>
        </w:rPr>
        <w:t>WxWidgets</w:t>
      </w:r>
      <w:proofErr w:type="spellEnd"/>
    </w:p>
    <w:p w14:paraId="01F55E91" w14:textId="77777777" w:rsidR="00012D42" w:rsidRPr="00012D42" w:rsidRDefault="009E0A81" w:rsidP="00DF647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9E0A81">
        <w:rPr>
          <w:rFonts w:ascii="Times New Roman" w:hAnsi="Times New Roman"/>
          <w:sz w:val="28"/>
          <w:szCs w:val="24"/>
        </w:rPr>
        <w:t>WxWidgets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(</w:t>
      </w:r>
      <w:proofErr w:type="spellStart"/>
      <w:r w:rsidRPr="009E0A81">
        <w:rPr>
          <w:rFonts w:ascii="Times New Roman" w:hAnsi="Times New Roman"/>
          <w:sz w:val="28"/>
          <w:szCs w:val="24"/>
        </w:rPr>
        <w:t>wxWindows</w:t>
      </w:r>
      <w:proofErr w:type="spellEnd"/>
      <w:r w:rsidRPr="009E0A81">
        <w:rPr>
          <w:rFonts w:ascii="Times New Roman" w:hAnsi="Times New Roman"/>
          <w:sz w:val="28"/>
          <w:szCs w:val="24"/>
        </w:rPr>
        <w:t>) – библиотека инструментов с открытым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исходным кодом для разработки кроссплатформенных на уровне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исходного кода приложений. Основное применение данной библиотеки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является построение графического интерфейса пользователя [10].</w:t>
      </w:r>
      <w:r w:rsidR="00DF647A" w:rsidRPr="00DF647A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E0A81">
        <w:rPr>
          <w:rFonts w:ascii="Times New Roman" w:hAnsi="Times New Roman"/>
          <w:sz w:val="28"/>
          <w:szCs w:val="24"/>
        </w:rPr>
        <w:t>WxWidgets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позволяет легко реализовать стандартные интерфейсные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функции и тем самым сконцентрировать внимание разработчика на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функционал</w:t>
      </w:r>
      <w:r w:rsidR="00012D42">
        <w:rPr>
          <w:rFonts w:ascii="Times New Roman" w:hAnsi="Times New Roman"/>
          <w:sz w:val="28"/>
          <w:szCs w:val="24"/>
        </w:rPr>
        <w:t>ьных особенностях приложения</w:t>
      </w:r>
      <w:r w:rsidRPr="009E0A81">
        <w:rPr>
          <w:rFonts w:ascii="Times New Roman" w:hAnsi="Times New Roman"/>
          <w:sz w:val="28"/>
          <w:szCs w:val="24"/>
        </w:rPr>
        <w:t>.</w:t>
      </w:r>
      <w:r w:rsidR="00012D42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Библиотека написана на языке программирования C++, но может</w:t>
      </w:r>
      <w:r w:rsidR="00012D42">
        <w:rPr>
          <w:rFonts w:ascii="Times New Roman" w:hAnsi="Times New Roman"/>
          <w:sz w:val="28"/>
          <w:szCs w:val="24"/>
        </w:rPr>
        <w:t xml:space="preserve"> </w:t>
      </w:r>
      <w:r w:rsidRPr="00012D42">
        <w:rPr>
          <w:rFonts w:ascii="Times New Roman" w:hAnsi="Times New Roman"/>
          <w:sz w:val="28"/>
          <w:szCs w:val="24"/>
        </w:rPr>
        <w:t>подключаться ко множеству других языков, таких, как Ruby, Python и др.</w:t>
      </w:r>
    </w:p>
    <w:p w14:paraId="3D39968D" w14:textId="77777777" w:rsidR="00012D42" w:rsidRDefault="009E0A81" w:rsidP="00012D42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9E0A81">
        <w:rPr>
          <w:rFonts w:ascii="Times New Roman" w:hAnsi="Times New Roman"/>
          <w:sz w:val="28"/>
          <w:szCs w:val="24"/>
        </w:rPr>
        <w:t>Swing</w:t>
      </w:r>
      <w:proofErr w:type="spellEnd"/>
    </w:p>
    <w:p w14:paraId="655169B4" w14:textId="77777777" w:rsidR="00012D42" w:rsidRDefault="009E0A81" w:rsidP="00DF647A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proofErr w:type="spellStart"/>
      <w:r w:rsidRPr="009E0A81">
        <w:rPr>
          <w:rFonts w:ascii="Times New Roman" w:hAnsi="Times New Roman"/>
          <w:sz w:val="28"/>
          <w:szCs w:val="24"/>
        </w:rPr>
        <w:t>Swing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– библиотека для создания графического интерфейса для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программ на языке Java. Данная библиотека содержит ряд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графических составляющих, таких как кнопки, поля ввода, таблицы и т.д.</w:t>
      </w:r>
      <w:r w:rsidR="00DF647A" w:rsidRPr="00DF647A">
        <w:rPr>
          <w:rFonts w:ascii="Times New Roman" w:hAnsi="Times New Roman"/>
          <w:sz w:val="28"/>
          <w:szCs w:val="24"/>
        </w:rPr>
        <w:t xml:space="preserve"> </w:t>
      </w:r>
      <w:proofErr w:type="spellStart"/>
      <w:r w:rsidRPr="009E0A81">
        <w:rPr>
          <w:rFonts w:ascii="Times New Roman" w:hAnsi="Times New Roman"/>
          <w:sz w:val="28"/>
          <w:szCs w:val="24"/>
        </w:rPr>
        <w:t>Swing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относится к библиотеке классов JFC, которая представляет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собой набор библиотек для разработки графических оболочек. К этим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 xml:space="preserve">библиотекам относятся </w:t>
      </w:r>
      <w:proofErr w:type="spellStart"/>
      <w:r w:rsidRPr="009E0A81">
        <w:rPr>
          <w:rFonts w:ascii="Times New Roman" w:hAnsi="Times New Roman"/>
          <w:sz w:val="28"/>
          <w:szCs w:val="24"/>
        </w:rPr>
        <w:t>Java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2D, </w:t>
      </w:r>
      <w:proofErr w:type="spellStart"/>
      <w:r w:rsidRPr="009E0A81">
        <w:rPr>
          <w:rFonts w:ascii="Times New Roman" w:hAnsi="Times New Roman"/>
          <w:sz w:val="28"/>
          <w:szCs w:val="24"/>
        </w:rPr>
        <w:t>Accessibility</w:t>
      </w:r>
      <w:proofErr w:type="spellEnd"/>
      <w:r w:rsidRPr="009E0A81">
        <w:rPr>
          <w:rFonts w:ascii="Times New Roman" w:hAnsi="Times New Roman"/>
          <w:sz w:val="28"/>
          <w:szCs w:val="24"/>
        </w:rPr>
        <w:t>-</w:t>
      </w:r>
      <w:r w:rsidRPr="009E0A81">
        <w:rPr>
          <w:rFonts w:ascii="Times New Roman" w:hAnsi="Times New Roman"/>
          <w:sz w:val="28"/>
          <w:szCs w:val="24"/>
        </w:rPr>
        <w:lastRenderedPageBreak/>
        <w:t xml:space="preserve">API, </w:t>
      </w:r>
      <w:proofErr w:type="spellStart"/>
      <w:r w:rsidRPr="009E0A81">
        <w:rPr>
          <w:rFonts w:ascii="Times New Roman" w:hAnsi="Times New Roman"/>
          <w:sz w:val="28"/>
          <w:szCs w:val="24"/>
        </w:rPr>
        <w:t>Drag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&amp; </w:t>
      </w:r>
      <w:proofErr w:type="spellStart"/>
      <w:r w:rsidRPr="009E0A81">
        <w:rPr>
          <w:rFonts w:ascii="Times New Roman" w:hAnsi="Times New Roman"/>
          <w:sz w:val="28"/>
          <w:szCs w:val="24"/>
        </w:rPr>
        <w:t>Drop</w:t>
      </w:r>
      <w:proofErr w:type="spellEnd"/>
      <w:r w:rsidRPr="009E0A81">
        <w:rPr>
          <w:rFonts w:ascii="Times New Roman" w:hAnsi="Times New Roman"/>
          <w:sz w:val="28"/>
          <w:szCs w:val="24"/>
        </w:rPr>
        <w:t>-API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и AWT.</w:t>
      </w:r>
      <w:r w:rsidR="00DF647A" w:rsidRP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 xml:space="preserve">Архитектура </w:t>
      </w:r>
      <w:proofErr w:type="spellStart"/>
      <w:r w:rsidRPr="009E0A81">
        <w:rPr>
          <w:rFonts w:ascii="Times New Roman" w:hAnsi="Times New Roman"/>
          <w:sz w:val="28"/>
          <w:szCs w:val="24"/>
        </w:rPr>
        <w:t>Swing</w:t>
      </w:r>
      <w:proofErr w:type="spellEnd"/>
      <w:r w:rsidRPr="009E0A81">
        <w:rPr>
          <w:rFonts w:ascii="Times New Roman" w:hAnsi="Times New Roman"/>
          <w:sz w:val="28"/>
          <w:szCs w:val="24"/>
        </w:rPr>
        <w:t xml:space="preserve"> разработана таким образом, что разработчики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могут изменять внешний вид компонентов вашего приложения и их</w:t>
      </w:r>
      <w:r w:rsidR="00DF647A">
        <w:rPr>
          <w:rFonts w:ascii="Times New Roman" w:hAnsi="Times New Roman"/>
          <w:sz w:val="28"/>
          <w:szCs w:val="24"/>
        </w:rPr>
        <w:t xml:space="preserve"> </w:t>
      </w:r>
      <w:r w:rsidRPr="009E0A81">
        <w:rPr>
          <w:rFonts w:ascii="Times New Roman" w:hAnsi="Times New Roman"/>
          <w:sz w:val="28"/>
          <w:szCs w:val="24"/>
        </w:rPr>
        <w:t>поведение.</w:t>
      </w:r>
    </w:p>
    <w:p w14:paraId="7F50FDFF" w14:textId="77777777" w:rsidR="00DF647A" w:rsidRDefault="009E0A81" w:rsidP="00012D42">
      <w:pPr>
        <w:pStyle w:val="a6"/>
        <w:spacing w:line="360" w:lineRule="auto"/>
        <w:ind w:left="0" w:firstLine="709"/>
        <w:jc w:val="both"/>
        <w:rPr>
          <w:rFonts w:ascii="Times New Roman" w:hAnsi="Times New Roman"/>
          <w:sz w:val="28"/>
          <w:szCs w:val="24"/>
        </w:rPr>
      </w:pPr>
      <w:r w:rsidRPr="009E0A81">
        <w:rPr>
          <w:rFonts w:ascii="Times New Roman" w:hAnsi="Times New Roman"/>
          <w:sz w:val="28"/>
          <w:szCs w:val="24"/>
        </w:rPr>
        <w:t>Вывод</w:t>
      </w:r>
    </w:p>
    <w:p w14:paraId="612D1725" w14:textId="77777777" w:rsidR="00272B92" w:rsidRDefault="009E0A81" w:rsidP="009B7B0A">
      <w:pPr>
        <w:pStyle w:val="a6"/>
        <w:spacing w:line="360" w:lineRule="auto"/>
        <w:ind w:left="0" w:firstLine="709"/>
        <w:jc w:val="both"/>
        <w:rPr>
          <w:rStyle w:val="markedcontent"/>
          <w:rFonts w:ascii="Times New Roman" w:hAnsi="Times New Roman"/>
          <w:sz w:val="28"/>
        </w:rPr>
      </w:pPr>
      <w:r w:rsidRPr="00DF647A">
        <w:rPr>
          <w:rFonts w:ascii="Times New Roman" w:hAnsi="Times New Roman"/>
          <w:sz w:val="28"/>
          <w:szCs w:val="24"/>
        </w:rPr>
        <w:t>Исходя из анализа существующих решений было принято решение</w:t>
      </w:r>
      <w:r w:rsidR="00DF647A" w:rsidRPr="00DF647A">
        <w:rPr>
          <w:rFonts w:ascii="Times New Roman" w:hAnsi="Times New Roman"/>
          <w:sz w:val="28"/>
          <w:szCs w:val="24"/>
        </w:rPr>
        <w:t xml:space="preserve"> </w:t>
      </w:r>
      <w:r w:rsidRPr="00DF647A">
        <w:rPr>
          <w:rFonts w:ascii="Times New Roman" w:hAnsi="Times New Roman"/>
          <w:sz w:val="28"/>
          <w:szCs w:val="24"/>
        </w:rPr>
        <w:t>разрабатывать нас</w:t>
      </w:r>
      <w:r w:rsidR="00DF647A" w:rsidRPr="00DF647A">
        <w:rPr>
          <w:rFonts w:ascii="Times New Roman" w:hAnsi="Times New Roman"/>
          <w:sz w:val="28"/>
          <w:szCs w:val="24"/>
        </w:rPr>
        <w:t>тольное приложение при помощи W</w:t>
      </w:r>
      <w:r w:rsidR="00DF647A" w:rsidRPr="00DF647A">
        <w:rPr>
          <w:rFonts w:ascii="Times New Roman" w:hAnsi="Times New Roman"/>
          <w:sz w:val="28"/>
          <w:szCs w:val="24"/>
          <w:lang w:val="en-US"/>
        </w:rPr>
        <w:t>PF</w:t>
      </w:r>
      <w:r w:rsidRPr="00DF647A">
        <w:rPr>
          <w:rFonts w:ascii="Times New Roman" w:hAnsi="Times New Roman"/>
          <w:sz w:val="28"/>
          <w:szCs w:val="24"/>
        </w:rPr>
        <w:t xml:space="preserve"> </w:t>
      </w:r>
      <w:r w:rsidR="009B7B0A" w:rsidRPr="009B7B0A">
        <w:rPr>
          <w:rFonts w:ascii="Times New Roman" w:hAnsi="Times New Roman"/>
          <w:sz w:val="28"/>
          <w:szCs w:val="24"/>
        </w:rPr>
        <w:t>в</w:t>
      </w:r>
      <w:r w:rsidR="009B7B0A">
        <w:rPr>
          <w:rFonts w:ascii="Times New Roman" w:hAnsi="Times New Roman"/>
          <w:sz w:val="28"/>
          <w:szCs w:val="24"/>
        </w:rPr>
        <w:t xml:space="preserve"> </w:t>
      </w:r>
      <w:r w:rsidR="009B7B0A" w:rsidRPr="009B7B0A">
        <w:rPr>
          <w:rFonts w:ascii="Times New Roman" w:hAnsi="Times New Roman"/>
          <w:sz w:val="28"/>
          <w:szCs w:val="24"/>
        </w:rPr>
        <w:t xml:space="preserve">среды программирования </w:t>
      </w:r>
      <w:proofErr w:type="spellStart"/>
      <w:r w:rsidR="009B7B0A" w:rsidRPr="009B7B0A">
        <w:rPr>
          <w:rFonts w:ascii="Times New Roman" w:hAnsi="Times New Roman"/>
          <w:sz w:val="28"/>
          <w:szCs w:val="24"/>
        </w:rPr>
        <w:t>VisualStudio</w:t>
      </w:r>
      <w:proofErr w:type="spellEnd"/>
      <w:r w:rsidR="009B7B0A" w:rsidRPr="00DF647A">
        <w:rPr>
          <w:rFonts w:ascii="Times New Roman" w:hAnsi="Times New Roman"/>
          <w:sz w:val="28"/>
          <w:szCs w:val="24"/>
        </w:rPr>
        <w:t xml:space="preserve"> </w:t>
      </w:r>
      <w:r w:rsidRPr="00DF647A">
        <w:rPr>
          <w:rFonts w:ascii="Times New Roman" w:hAnsi="Times New Roman"/>
          <w:sz w:val="28"/>
          <w:szCs w:val="24"/>
        </w:rPr>
        <w:t>на</w:t>
      </w:r>
      <w:r w:rsidR="00DF647A" w:rsidRPr="00DF647A">
        <w:rPr>
          <w:rFonts w:ascii="Times New Roman" w:hAnsi="Times New Roman"/>
          <w:sz w:val="28"/>
          <w:szCs w:val="24"/>
        </w:rPr>
        <w:t xml:space="preserve"> </w:t>
      </w:r>
      <w:r w:rsidRPr="00DF647A">
        <w:rPr>
          <w:rFonts w:ascii="Times New Roman" w:hAnsi="Times New Roman"/>
          <w:sz w:val="28"/>
          <w:szCs w:val="24"/>
        </w:rPr>
        <w:t>языке программирования C#.</w:t>
      </w:r>
      <w:r w:rsidR="009B7B0A">
        <w:rPr>
          <w:rFonts w:ascii="Times New Roman" w:hAnsi="Times New Roman"/>
          <w:sz w:val="28"/>
          <w:szCs w:val="24"/>
        </w:rPr>
        <w:t xml:space="preserve"> </w:t>
      </w:r>
      <w:r w:rsidR="009B7B0A" w:rsidRPr="009B7B0A">
        <w:rPr>
          <w:rStyle w:val="markedcontent"/>
          <w:rFonts w:ascii="Times New Roman" w:hAnsi="Times New Roman"/>
          <w:sz w:val="28"/>
        </w:rPr>
        <w:t>Данный язык и среда являются универсальными инструментами</w:t>
      </w:r>
      <w:r w:rsidR="009B7B0A" w:rsidRPr="009B7B0A">
        <w:rPr>
          <w:rFonts w:ascii="Times New Roman" w:hAnsi="Times New Roman"/>
          <w:sz w:val="28"/>
        </w:rPr>
        <w:t xml:space="preserve"> </w:t>
      </w:r>
      <w:r w:rsidR="009B7B0A" w:rsidRPr="009B7B0A">
        <w:rPr>
          <w:rStyle w:val="markedcontent"/>
          <w:rFonts w:ascii="Times New Roman" w:hAnsi="Times New Roman"/>
          <w:sz w:val="28"/>
        </w:rPr>
        <w:t>программирования, поэтому они подходят для решения поставленной задачи</w:t>
      </w:r>
      <w:r w:rsidR="009B7B0A" w:rsidRPr="009B7B0A">
        <w:rPr>
          <w:rFonts w:ascii="Times New Roman" w:hAnsi="Times New Roman"/>
          <w:sz w:val="28"/>
        </w:rPr>
        <w:t xml:space="preserve"> п</w:t>
      </w:r>
      <w:r w:rsidR="009B7B0A" w:rsidRPr="009B7B0A">
        <w:rPr>
          <w:rStyle w:val="markedcontent"/>
          <w:rFonts w:ascii="Times New Roman" w:hAnsi="Times New Roman"/>
          <w:sz w:val="28"/>
        </w:rPr>
        <w:t>о созданию ИС.</w:t>
      </w:r>
      <w:r w:rsidR="009B7B0A" w:rsidRPr="009B7B0A">
        <w:rPr>
          <w:rStyle w:val="markedcontent"/>
          <w:rFonts w:ascii="Times New Roman" w:hAnsi="Times New Roman"/>
          <w:sz w:val="36"/>
        </w:rPr>
        <w:t xml:space="preserve"> </w:t>
      </w:r>
      <w:r w:rsidR="009B7B0A" w:rsidRPr="009B7B0A">
        <w:rPr>
          <w:rStyle w:val="markedcontent"/>
          <w:rFonts w:ascii="Times New Roman" w:hAnsi="Times New Roman"/>
          <w:sz w:val="28"/>
        </w:rPr>
        <w:t>В качестве СУБД для разработки системы был выбран Microsoft SQL Server 2019.</w:t>
      </w:r>
    </w:p>
    <w:p w14:paraId="19DDDBDB" w14:textId="77777777" w:rsidR="009B7B0A" w:rsidRPr="009B7B0A" w:rsidRDefault="009B7B0A" w:rsidP="009B7B0A">
      <w:pPr>
        <w:pStyle w:val="a6"/>
        <w:spacing w:line="360" w:lineRule="auto"/>
        <w:ind w:left="0" w:firstLine="709"/>
        <w:jc w:val="both"/>
        <w:rPr>
          <w:rStyle w:val="markedcontent"/>
          <w:rFonts w:ascii="Times New Roman" w:hAnsi="Times New Roman"/>
          <w:sz w:val="28"/>
          <w:szCs w:val="24"/>
        </w:rPr>
      </w:pPr>
    </w:p>
    <w:p w14:paraId="6F482C3C" w14:textId="77777777" w:rsidR="00594E93" w:rsidRPr="009B7B0A" w:rsidRDefault="00594E93" w:rsidP="00C52813">
      <w:pPr>
        <w:pStyle w:val="a6"/>
        <w:numPr>
          <w:ilvl w:val="1"/>
          <w:numId w:val="14"/>
        </w:numPr>
        <w:outlineLvl w:val="0"/>
        <w:rPr>
          <w:rFonts w:ascii="Times New Roman" w:hAnsi="Times New Roman"/>
          <w:color w:val="000000"/>
          <w:sz w:val="28"/>
          <w:lang w:eastAsia="x-none"/>
        </w:rPr>
      </w:pPr>
      <w:bookmarkStart w:id="6" w:name="_Toc134790715"/>
      <w:r w:rsidRPr="009B7B0A">
        <w:rPr>
          <w:rFonts w:ascii="Times New Roman" w:hAnsi="Times New Roman"/>
          <w:color w:val="000000"/>
          <w:sz w:val="28"/>
          <w:shd w:val="clear" w:color="auto" w:fill="FFFFFF"/>
        </w:rPr>
        <w:t>Анализ предметной области</w:t>
      </w:r>
      <w:bookmarkEnd w:id="6"/>
    </w:p>
    <w:p w14:paraId="3ED5E52B" w14:textId="77777777" w:rsidR="00594E93" w:rsidRPr="00594E93" w:rsidRDefault="00594E93" w:rsidP="00594E93">
      <w:pPr>
        <w:rPr>
          <w:lang w:eastAsia="x-none"/>
        </w:rPr>
      </w:pPr>
    </w:p>
    <w:p w14:paraId="2B426914" w14:textId="77777777" w:rsidR="00BD6689" w:rsidRDefault="00594E93" w:rsidP="00BD6689">
      <w:pPr>
        <w:rPr>
          <w:color w:val="auto"/>
          <w:shd w:val="clear" w:color="auto" w:fill="FFFFFF"/>
        </w:rPr>
      </w:pPr>
      <w:r w:rsidRPr="00594E93">
        <w:rPr>
          <w:rStyle w:val="markedcontent"/>
          <w:color w:val="auto"/>
        </w:rPr>
        <w:t xml:space="preserve">На сегодняшний день существует несколько решений </w:t>
      </w:r>
      <w:r w:rsidR="00BD6689">
        <w:rPr>
          <w:rStyle w:val="markedcontent"/>
          <w:color w:val="auto"/>
        </w:rPr>
        <w:t>прослушивания музыки в виде настольного приложения.</w:t>
      </w:r>
    </w:p>
    <w:p w14:paraId="2EC587B3" w14:textId="5AD27352" w:rsidR="00A5667E" w:rsidRDefault="00BD6689" w:rsidP="00594E93">
      <w:pPr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Ниже приведены примеры данных приложений.</w:t>
      </w:r>
    </w:p>
    <w:p w14:paraId="569F0500" w14:textId="3B6DAEB1" w:rsidR="00BD6689" w:rsidRPr="00B071F9" w:rsidRDefault="00BD6689" w:rsidP="00BD6689">
      <w:pPr>
        <w:rPr>
          <w:color w:val="auto"/>
          <w:shd w:val="clear" w:color="auto" w:fill="FFFFFF"/>
        </w:rPr>
      </w:pPr>
      <w:r w:rsidRPr="00B071F9">
        <w:rPr>
          <w:color w:val="auto"/>
          <w:shd w:val="clear" w:color="auto" w:fill="FFFFFF"/>
        </w:rPr>
        <w:t xml:space="preserve">1. </w:t>
      </w:r>
      <w:proofErr w:type="spellStart"/>
      <w:r w:rsidRPr="00B071F9">
        <w:rPr>
          <w:color w:val="auto"/>
          <w:shd w:val="clear" w:color="auto" w:fill="FFFFFF"/>
        </w:rPr>
        <w:t>Яндекс.Музыка</w:t>
      </w:r>
      <w:proofErr w:type="spellEnd"/>
    </w:p>
    <w:p w14:paraId="79D3868D" w14:textId="4D7A6044" w:rsidR="00BD6689" w:rsidRPr="00B071F9" w:rsidRDefault="00B071F9" w:rsidP="00BD6689">
      <w:pPr>
        <w:rPr>
          <w:color w:val="auto"/>
          <w:shd w:val="clear" w:color="auto" w:fill="FFFFFF"/>
        </w:rPr>
      </w:pPr>
      <w:proofErr w:type="spellStart"/>
      <w:r>
        <w:rPr>
          <w:color w:val="auto"/>
          <w:shd w:val="clear" w:color="auto" w:fill="FFFFFF"/>
        </w:rPr>
        <w:t>Яндекс.Музыка</w:t>
      </w:r>
      <w:proofErr w:type="spellEnd"/>
      <w:r>
        <w:rPr>
          <w:color w:val="auto"/>
          <w:shd w:val="clear" w:color="auto" w:fill="FFFFFF"/>
        </w:rPr>
        <w:t xml:space="preserve"> (</w:t>
      </w:r>
      <w:proofErr w:type="spellStart"/>
      <w:r w:rsidR="00BD6689" w:rsidRPr="00B071F9">
        <w:rPr>
          <w:color w:val="auto"/>
          <w:shd w:val="clear" w:color="auto" w:fill="FFFFFF"/>
        </w:rPr>
        <w:t>Я.Музыка</w:t>
      </w:r>
      <w:proofErr w:type="spellEnd"/>
      <w:r w:rsidR="00BD6689" w:rsidRPr="00B071F9">
        <w:rPr>
          <w:color w:val="auto"/>
          <w:shd w:val="clear" w:color="auto" w:fill="FFFFFF"/>
        </w:rPr>
        <w:t xml:space="preserve">) </w:t>
      </w:r>
      <w:r>
        <w:rPr>
          <w:color w:val="auto"/>
          <w:shd w:val="clear" w:color="auto" w:fill="FFFFFF"/>
        </w:rPr>
        <w:t xml:space="preserve">- </w:t>
      </w:r>
      <w:r w:rsidR="00BD6689" w:rsidRPr="00B071F9">
        <w:rPr>
          <w:color w:val="auto"/>
          <w:shd w:val="clear" w:color="auto" w:fill="FFFFFF"/>
        </w:rPr>
        <w:t xml:space="preserve">это </w:t>
      </w:r>
      <w:proofErr w:type="spellStart"/>
      <w:r w:rsidR="00BD6689" w:rsidRPr="00B071F9">
        <w:rPr>
          <w:color w:val="auto"/>
          <w:shd w:val="clear" w:color="auto" w:fill="FFFFFF"/>
        </w:rPr>
        <w:t>стриминговый</w:t>
      </w:r>
      <w:proofErr w:type="spellEnd"/>
      <w:r w:rsidR="00BD6689" w:rsidRPr="00B071F9">
        <w:rPr>
          <w:color w:val="auto"/>
          <w:shd w:val="clear" w:color="auto" w:fill="FFFFFF"/>
        </w:rPr>
        <w:t xml:space="preserve"> сервис для просушивания музык</w:t>
      </w:r>
      <w:r w:rsidR="00F373A1" w:rsidRPr="00B071F9">
        <w:rPr>
          <w:color w:val="auto"/>
          <w:shd w:val="clear" w:color="auto" w:fill="FFFFFF"/>
        </w:rPr>
        <w:t>и в онлайн или офлайн режиме, разработанный российской компанией Яндекс. Сервис имеет три вариации использования: мобильное приложение, веб-приложение, настолько приложение.</w:t>
      </w:r>
      <w:r w:rsidR="004750BA" w:rsidRPr="00B071F9">
        <w:rPr>
          <w:color w:val="auto"/>
          <w:shd w:val="clear" w:color="auto" w:fill="FFFFFF"/>
        </w:rPr>
        <w:t xml:space="preserve"> Интерфейс приложения можно увидеть на рисунке 1.</w:t>
      </w:r>
    </w:p>
    <w:p w14:paraId="73234D51" w14:textId="7657898C" w:rsidR="004750BA" w:rsidRPr="00B071F9" w:rsidRDefault="004750BA" w:rsidP="00D2424B">
      <w:pPr>
        <w:jc w:val="center"/>
        <w:rPr>
          <w:color w:val="auto"/>
          <w:shd w:val="clear" w:color="auto" w:fill="FFFFFF"/>
        </w:rPr>
      </w:pPr>
      <w:r w:rsidRPr="00B071F9">
        <w:rPr>
          <w:noProof/>
          <w:color w:val="auto"/>
        </w:rPr>
        <w:drawing>
          <wp:inline distT="0" distB="0" distL="0" distR="0" wp14:anchorId="4CA76CB8" wp14:editId="1D2C1A7D">
            <wp:extent cx="3357677" cy="2006563"/>
            <wp:effectExtent l="0" t="0" r="0" b="0"/>
            <wp:docPr id="1" name="Рисунок 1" descr="Где находится кнопка «моя волна» в Яндекс.Музыке в приложении на ПК?» —  Яндекс Кь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де находится кнопка «моя волна» в Яндекс.Музыке в приложении на ПК?» —  Яндекс Кью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150" cy="201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4AA09" w14:textId="6F6238D3" w:rsidR="00D2424B" w:rsidRPr="00B071F9" w:rsidRDefault="00D2424B" w:rsidP="00D2424B">
      <w:pPr>
        <w:jc w:val="center"/>
        <w:rPr>
          <w:color w:val="auto"/>
          <w:shd w:val="clear" w:color="auto" w:fill="FFFFFF"/>
        </w:rPr>
      </w:pPr>
      <w:r w:rsidRPr="00B071F9">
        <w:rPr>
          <w:color w:val="auto"/>
          <w:shd w:val="clear" w:color="auto" w:fill="FFFFFF"/>
        </w:rPr>
        <w:t>Р</w:t>
      </w:r>
      <w:r w:rsidR="00B071F9">
        <w:rPr>
          <w:color w:val="auto"/>
          <w:shd w:val="clear" w:color="auto" w:fill="FFFFFF"/>
        </w:rPr>
        <w:t>исунок 1 -</w:t>
      </w:r>
      <w:r w:rsidRPr="00B071F9">
        <w:rPr>
          <w:color w:val="auto"/>
          <w:shd w:val="clear" w:color="auto" w:fill="FFFFFF"/>
        </w:rPr>
        <w:t xml:space="preserve"> Приложение </w:t>
      </w:r>
      <w:proofErr w:type="spellStart"/>
      <w:r w:rsidRPr="00B071F9">
        <w:rPr>
          <w:color w:val="auto"/>
          <w:shd w:val="clear" w:color="auto" w:fill="FFFFFF"/>
        </w:rPr>
        <w:t>Я</w:t>
      </w:r>
      <w:bookmarkStart w:id="7" w:name="_GoBack"/>
      <w:bookmarkEnd w:id="7"/>
      <w:r w:rsidRPr="00B071F9">
        <w:rPr>
          <w:color w:val="auto"/>
          <w:shd w:val="clear" w:color="auto" w:fill="FFFFFF"/>
        </w:rPr>
        <w:t>.Музыка</w:t>
      </w:r>
      <w:proofErr w:type="spellEnd"/>
    </w:p>
    <w:p w14:paraId="5B0CA4CB" w14:textId="5DB4DA01" w:rsidR="004750BA" w:rsidRPr="00B071F9" w:rsidRDefault="00B071F9" w:rsidP="00BD6689">
      <w:pPr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lastRenderedPageBreak/>
        <w:t>Достоинства</w:t>
      </w:r>
      <w:r w:rsidR="004750BA" w:rsidRPr="00B071F9">
        <w:rPr>
          <w:color w:val="auto"/>
          <w:shd w:val="clear" w:color="auto" w:fill="FFFFFF"/>
        </w:rPr>
        <w:t>:</w:t>
      </w:r>
    </w:p>
    <w:p w14:paraId="430E1434" w14:textId="253E52C1" w:rsidR="004750BA" w:rsidRPr="00B071F9" w:rsidRDefault="004750BA" w:rsidP="00B071F9">
      <w:pPr>
        <w:pStyle w:val="a6"/>
        <w:numPr>
          <w:ilvl w:val="0"/>
          <w:numId w:val="17"/>
        </w:numPr>
        <w:spacing w:line="360" w:lineRule="auto"/>
        <w:ind w:left="0" w:firstLine="709"/>
        <w:rPr>
          <w:shd w:val="clear" w:color="auto" w:fill="FFFFFF"/>
        </w:rPr>
      </w:pPr>
      <w:r w:rsidRPr="00B071F9">
        <w:rPr>
          <w:rFonts w:ascii="Times New Roman" w:hAnsi="Times New Roman"/>
          <w:sz w:val="28"/>
          <w:szCs w:val="28"/>
          <w:shd w:val="clear" w:color="auto" w:fill="FFFFFF"/>
        </w:rPr>
        <w:t>Удобный и понятный интерфейс</w:t>
      </w:r>
      <w:r w:rsidR="00B071F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105819E9" w14:textId="07284AB4" w:rsidR="004750BA" w:rsidRPr="00B071F9" w:rsidRDefault="004750BA" w:rsidP="00B071F9">
      <w:pPr>
        <w:pStyle w:val="a6"/>
        <w:numPr>
          <w:ilvl w:val="0"/>
          <w:numId w:val="17"/>
        </w:numPr>
        <w:spacing w:line="360" w:lineRule="auto"/>
        <w:ind w:left="0" w:firstLine="709"/>
        <w:rPr>
          <w:shd w:val="clear" w:color="auto" w:fill="FFFFFF"/>
        </w:rPr>
      </w:pPr>
      <w:r w:rsidRPr="00B071F9">
        <w:rPr>
          <w:rFonts w:ascii="Times New Roman" w:hAnsi="Times New Roman"/>
          <w:sz w:val="28"/>
          <w:szCs w:val="28"/>
          <w:shd w:val="clear" w:color="auto" w:fill="FFFFFF"/>
        </w:rPr>
        <w:t>Удобная подборка песен под пользователя</w:t>
      </w:r>
      <w:r w:rsidR="00B071F9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0110112" w14:textId="280ACB34" w:rsidR="004750BA" w:rsidRPr="00B071F9" w:rsidRDefault="00B071F9" w:rsidP="004750BA">
      <w:pPr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Основные недостатки</w:t>
      </w:r>
      <w:r w:rsidR="004750BA" w:rsidRPr="00B071F9">
        <w:rPr>
          <w:color w:val="auto"/>
          <w:shd w:val="clear" w:color="auto" w:fill="FFFFFF"/>
        </w:rPr>
        <w:t>:</w:t>
      </w:r>
    </w:p>
    <w:p w14:paraId="067F64E3" w14:textId="3F4F2D80" w:rsidR="00B071F9" w:rsidRDefault="00B071F9" w:rsidP="00B071F9">
      <w:pPr>
        <w:pStyle w:val="a6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Наличие только одного вида </w:t>
      </w:r>
      <w:r w:rsidR="004750BA" w:rsidRPr="00B071F9">
        <w:rPr>
          <w:rFonts w:ascii="Times New Roman" w:hAnsi="Times New Roman"/>
          <w:sz w:val="28"/>
          <w:szCs w:val="28"/>
          <w:shd w:val="clear" w:color="auto" w:fill="FFFFFF"/>
        </w:rPr>
        <w:t>подписк</w:t>
      </w:r>
      <w:r>
        <w:rPr>
          <w:rFonts w:ascii="Times New Roman" w:hAnsi="Times New Roman"/>
          <w:sz w:val="28"/>
          <w:szCs w:val="28"/>
          <w:shd w:val="clear" w:color="auto" w:fill="FFFFFF"/>
        </w:rPr>
        <w:t>и</w:t>
      </w:r>
      <w:r w:rsidR="003053CA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7B8F9D5" w14:textId="7BE51496" w:rsidR="004750BA" w:rsidRPr="00B071F9" w:rsidRDefault="004750BA" w:rsidP="00B071F9">
      <w:pPr>
        <w:pStyle w:val="a6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B071F9">
        <w:rPr>
          <w:rFonts w:ascii="Times New Roman" w:hAnsi="Times New Roman"/>
          <w:sz w:val="28"/>
          <w:szCs w:val="28"/>
          <w:shd w:val="clear" w:color="auto" w:fill="FFFFFF"/>
        </w:rPr>
        <w:t>Настольное приложение имеется только на</w:t>
      </w:r>
      <w:r w:rsidR="00290B1D">
        <w:rPr>
          <w:rFonts w:ascii="Times New Roman" w:hAnsi="Times New Roman"/>
          <w:sz w:val="28"/>
          <w:szCs w:val="28"/>
          <w:shd w:val="clear" w:color="auto" w:fill="FFFFFF"/>
        </w:rPr>
        <w:t xml:space="preserve"> операционной системе (ОС)</w:t>
      </w:r>
      <w:r w:rsidRPr="00B071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90B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="00290B1D" w:rsidRPr="00290B1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2A2541EF" w14:textId="53B97567" w:rsidR="00F373A1" w:rsidRPr="00B071F9" w:rsidRDefault="00F373A1" w:rsidP="00BD6689">
      <w:pPr>
        <w:rPr>
          <w:color w:val="auto"/>
          <w:shd w:val="clear" w:color="auto" w:fill="FFFFFF"/>
        </w:rPr>
      </w:pPr>
      <w:r w:rsidRPr="00B071F9">
        <w:rPr>
          <w:color w:val="auto"/>
          <w:shd w:val="clear" w:color="auto" w:fill="FFFFFF"/>
        </w:rPr>
        <w:t xml:space="preserve">2. </w:t>
      </w:r>
      <w:r w:rsidRPr="00B071F9">
        <w:rPr>
          <w:color w:val="auto"/>
          <w:shd w:val="clear" w:color="auto" w:fill="FFFFFF"/>
          <w:lang w:val="en-US"/>
        </w:rPr>
        <w:t>Spotify</w:t>
      </w:r>
    </w:p>
    <w:p w14:paraId="0F39C47D" w14:textId="5854EDC9" w:rsidR="00F373A1" w:rsidRPr="00B071F9" w:rsidRDefault="00F373A1" w:rsidP="00D2424B">
      <w:pPr>
        <w:rPr>
          <w:color w:val="auto"/>
          <w:shd w:val="clear" w:color="auto" w:fill="FFFFFF"/>
        </w:rPr>
      </w:pPr>
      <w:r w:rsidRPr="00B071F9">
        <w:rPr>
          <w:color w:val="auto"/>
          <w:shd w:val="clear" w:color="auto" w:fill="FFFFFF"/>
          <w:lang w:val="en-US"/>
        </w:rPr>
        <w:t>Spotify</w:t>
      </w:r>
      <w:r w:rsidRPr="00B071F9">
        <w:rPr>
          <w:color w:val="auto"/>
          <w:shd w:val="clear" w:color="auto" w:fill="FFFFFF"/>
        </w:rPr>
        <w:t xml:space="preserve"> </w:t>
      </w:r>
      <w:r w:rsidR="00B071F9">
        <w:rPr>
          <w:color w:val="auto"/>
          <w:shd w:val="clear" w:color="auto" w:fill="FFFFFF"/>
        </w:rPr>
        <w:t xml:space="preserve">- </w:t>
      </w:r>
      <w:proofErr w:type="spellStart"/>
      <w:r w:rsidRPr="00B071F9">
        <w:rPr>
          <w:color w:val="auto"/>
          <w:shd w:val="clear" w:color="auto" w:fill="FFFFFF"/>
        </w:rPr>
        <w:t>стриминговый</w:t>
      </w:r>
      <w:proofErr w:type="spellEnd"/>
      <w:r w:rsidRPr="00B071F9">
        <w:rPr>
          <w:color w:val="auto"/>
          <w:shd w:val="clear" w:color="auto" w:fill="FFFFFF"/>
        </w:rPr>
        <w:t xml:space="preserve"> сервис для просушивания музыки в онлайн или офлайн режиме, разработанный шведской компанией </w:t>
      </w:r>
      <w:r w:rsidRPr="00B071F9">
        <w:rPr>
          <w:color w:val="auto"/>
          <w:shd w:val="clear" w:color="auto" w:fill="FFFFFF"/>
          <w:lang w:val="en-US"/>
        </w:rPr>
        <w:t>Spotify</w:t>
      </w:r>
      <w:r w:rsidRPr="00B071F9">
        <w:rPr>
          <w:color w:val="auto"/>
          <w:shd w:val="clear" w:color="auto" w:fill="FFFFFF"/>
        </w:rPr>
        <w:t>. Сервис так же имеет три вариации: мобильное прил</w:t>
      </w:r>
      <w:r w:rsidR="00B071F9">
        <w:rPr>
          <w:color w:val="auto"/>
          <w:shd w:val="clear" w:color="auto" w:fill="FFFFFF"/>
        </w:rPr>
        <w:t xml:space="preserve">ожение, веб-приложение и </w:t>
      </w:r>
      <w:r w:rsidR="004750BA" w:rsidRPr="00B071F9">
        <w:rPr>
          <w:color w:val="auto"/>
          <w:shd w:val="clear" w:color="auto" w:fill="FFFFFF"/>
        </w:rPr>
        <w:t>настольн</w:t>
      </w:r>
      <w:r w:rsidRPr="00B071F9">
        <w:rPr>
          <w:color w:val="auto"/>
          <w:shd w:val="clear" w:color="auto" w:fill="FFFFFF"/>
        </w:rPr>
        <w:t>ое приложение.</w:t>
      </w:r>
      <w:r w:rsidR="00B071F9" w:rsidRPr="00B071F9">
        <w:rPr>
          <w:color w:val="auto"/>
          <w:shd w:val="clear" w:color="auto" w:fill="FFFFFF"/>
        </w:rPr>
        <w:t xml:space="preserve"> Интерфейс приложения можно увидеть на рисунке 2.</w:t>
      </w:r>
    </w:p>
    <w:p w14:paraId="43186514" w14:textId="02DA560D" w:rsidR="00B071F9" w:rsidRPr="00B071F9" w:rsidRDefault="00B071F9" w:rsidP="00B071F9">
      <w:pPr>
        <w:jc w:val="center"/>
        <w:rPr>
          <w:color w:val="auto"/>
          <w:shd w:val="clear" w:color="auto" w:fill="FFFFFF"/>
          <w:lang w:val="en-US"/>
        </w:rPr>
      </w:pPr>
      <w:r w:rsidRPr="00B071F9">
        <w:rPr>
          <w:noProof/>
          <w:color w:val="auto"/>
        </w:rPr>
        <w:drawing>
          <wp:inline distT="0" distB="0" distL="0" distR="0" wp14:anchorId="7B08964E" wp14:editId="603F04EA">
            <wp:extent cx="4420399" cy="2494484"/>
            <wp:effectExtent l="0" t="0" r="0" b="1270"/>
            <wp:docPr id="112" name="Рисунок 112" descr="Explore - Spotify | Desktop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ore - Spotify | Desktop ap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566" cy="2500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3D30B" w14:textId="5F982F18" w:rsidR="00B071F9" w:rsidRDefault="00B071F9" w:rsidP="00B071F9">
      <w:pPr>
        <w:jc w:val="center"/>
        <w:rPr>
          <w:color w:val="auto"/>
          <w:shd w:val="clear" w:color="auto" w:fill="FFFFFF"/>
          <w:lang w:val="en-US"/>
        </w:rPr>
      </w:pPr>
      <w:r w:rsidRPr="00B071F9">
        <w:rPr>
          <w:color w:val="auto"/>
          <w:shd w:val="clear" w:color="auto" w:fill="FFFFFF"/>
        </w:rPr>
        <w:t xml:space="preserve">Рисунок 2. Приложение </w:t>
      </w:r>
      <w:r w:rsidRPr="00B071F9">
        <w:rPr>
          <w:color w:val="auto"/>
          <w:shd w:val="clear" w:color="auto" w:fill="FFFFFF"/>
          <w:lang w:val="en-US"/>
        </w:rPr>
        <w:t>Spotify</w:t>
      </w:r>
    </w:p>
    <w:p w14:paraId="6C53948B" w14:textId="77777777" w:rsidR="003053CA" w:rsidRDefault="003053CA" w:rsidP="00B071F9">
      <w:pPr>
        <w:jc w:val="center"/>
        <w:rPr>
          <w:color w:val="auto"/>
          <w:shd w:val="clear" w:color="auto" w:fill="FFFFFF"/>
          <w:lang w:val="en-US"/>
        </w:rPr>
      </w:pPr>
    </w:p>
    <w:p w14:paraId="0A579082" w14:textId="4CB6C1DB" w:rsidR="00D2424B" w:rsidRPr="00B071F9" w:rsidRDefault="003053CA" w:rsidP="00D2424B">
      <w:pPr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Достоинства</w:t>
      </w:r>
      <w:r w:rsidRPr="003053CA">
        <w:t xml:space="preserve"> </w:t>
      </w:r>
      <w:proofErr w:type="spellStart"/>
      <w:r w:rsidRPr="003053CA">
        <w:rPr>
          <w:color w:val="auto"/>
          <w:shd w:val="clear" w:color="auto" w:fill="FFFFFF"/>
        </w:rPr>
        <w:t>Spotify</w:t>
      </w:r>
      <w:proofErr w:type="spellEnd"/>
      <w:r w:rsidR="00D2424B" w:rsidRPr="00B071F9">
        <w:rPr>
          <w:color w:val="auto"/>
          <w:shd w:val="clear" w:color="auto" w:fill="FFFFFF"/>
        </w:rPr>
        <w:t>:</w:t>
      </w:r>
    </w:p>
    <w:p w14:paraId="517ADF68" w14:textId="4BB2877F" w:rsidR="00D2424B" w:rsidRPr="00B071F9" w:rsidRDefault="00D2424B" w:rsidP="003053C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shd w:val="clear" w:color="auto" w:fill="FFFFFF"/>
        </w:rPr>
      </w:pPr>
      <w:r w:rsidRPr="00B071F9">
        <w:rPr>
          <w:rFonts w:ascii="Times New Roman" w:hAnsi="Times New Roman"/>
          <w:sz w:val="28"/>
          <w:szCs w:val="28"/>
          <w:shd w:val="clear" w:color="auto" w:fill="FFFFFF"/>
        </w:rPr>
        <w:t>Удобный интерфейс</w:t>
      </w:r>
      <w:r w:rsidR="003053CA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55C45E34" w14:textId="02B2B30A" w:rsidR="00D2424B" w:rsidRPr="00B071F9" w:rsidRDefault="00D2424B" w:rsidP="003053C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shd w:val="clear" w:color="auto" w:fill="FFFFFF"/>
        </w:rPr>
      </w:pPr>
      <w:r w:rsidRPr="00B071F9">
        <w:rPr>
          <w:rFonts w:ascii="Times New Roman" w:hAnsi="Times New Roman"/>
          <w:sz w:val="28"/>
          <w:szCs w:val="28"/>
          <w:shd w:val="clear" w:color="auto" w:fill="FFFFFF"/>
        </w:rPr>
        <w:t>Удобная подборка песен под пользователя</w:t>
      </w:r>
      <w:r w:rsidR="003053CA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401E4AB5" w14:textId="7F97C1EA" w:rsidR="00D2424B" w:rsidRPr="00B071F9" w:rsidRDefault="00D2424B" w:rsidP="003053C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shd w:val="clear" w:color="auto" w:fill="FFFFFF"/>
        </w:rPr>
      </w:pPr>
      <w:r w:rsidRPr="00B071F9">
        <w:rPr>
          <w:rFonts w:ascii="Times New Roman" w:hAnsi="Times New Roman"/>
          <w:sz w:val="28"/>
          <w:szCs w:val="28"/>
          <w:shd w:val="clear" w:color="auto" w:fill="FFFFFF"/>
        </w:rPr>
        <w:t>Разнообразие подписок</w:t>
      </w:r>
      <w:r w:rsidR="003053CA">
        <w:rPr>
          <w:rFonts w:ascii="Times New Roman" w:hAnsi="Times New Roman"/>
          <w:sz w:val="28"/>
          <w:szCs w:val="28"/>
          <w:shd w:val="clear" w:color="auto" w:fill="FFFFFF"/>
        </w:rPr>
        <w:t>: с</w:t>
      </w:r>
      <w:r w:rsidRPr="00B071F9">
        <w:rPr>
          <w:rFonts w:ascii="Times New Roman" w:hAnsi="Times New Roman"/>
          <w:sz w:val="28"/>
          <w:szCs w:val="28"/>
          <w:shd w:val="clear" w:color="auto" w:fill="FFFFFF"/>
        </w:rPr>
        <w:t>емейная, обычная, для студентов</w:t>
      </w:r>
      <w:r w:rsidR="003053CA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79AC81E" w14:textId="6EEDA9DB" w:rsidR="00D2424B" w:rsidRPr="00B071F9" w:rsidRDefault="00D2424B" w:rsidP="003053CA">
      <w:pPr>
        <w:pStyle w:val="a6"/>
        <w:numPr>
          <w:ilvl w:val="0"/>
          <w:numId w:val="19"/>
        </w:numPr>
        <w:spacing w:line="360" w:lineRule="auto"/>
        <w:ind w:left="0" w:firstLine="709"/>
        <w:jc w:val="both"/>
        <w:rPr>
          <w:shd w:val="clear" w:color="auto" w:fill="FFFFFF"/>
        </w:rPr>
      </w:pPr>
      <w:r w:rsidRPr="00B071F9">
        <w:rPr>
          <w:rFonts w:ascii="Times New Roman" w:hAnsi="Times New Roman"/>
          <w:sz w:val="28"/>
          <w:szCs w:val="28"/>
          <w:shd w:val="clear" w:color="auto" w:fill="FFFFFF"/>
        </w:rPr>
        <w:t>Кроссплатформенность</w:t>
      </w:r>
      <w:r w:rsidR="00B071F9" w:rsidRPr="00B071F9">
        <w:rPr>
          <w:rFonts w:ascii="Times New Roman" w:hAnsi="Times New Roman"/>
          <w:sz w:val="28"/>
          <w:szCs w:val="28"/>
          <w:shd w:val="clear" w:color="auto" w:fill="FFFFFF"/>
        </w:rPr>
        <w:t xml:space="preserve"> (</w:t>
      </w:r>
      <w:r w:rsidR="003053CA">
        <w:rPr>
          <w:rFonts w:ascii="Times New Roman" w:hAnsi="Times New Roman"/>
          <w:sz w:val="28"/>
          <w:szCs w:val="28"/>
          <w:shd w:val="clear" w:color="auto" w:fill="FFFFFF"/>
        </w:rPr>
        <w:t xml:space="preserve">распространена </w:t>
      </w:r>
      <w:r w:rsidR="00B071F9" w:rsidRPr="00B071F9">
        <w:rPr>
          <w:rFonts w:ascii="Times New Roman" w:hAnsi="Times New Roman"/>
          <w:sz w:val="28"/>
          <w:szCs w:val="28"/>
          <w:shd w:val="clear" w:color="auto" w:fill="FFFFFF"/>
        </w:rPr>
        <w:t>на</w:t>
      </w:r>
      <w:r w:rsidR="00290B1D">
        <w:rPr>
          <w:rFonts w:ascii="Times New Roman" w:hAnsi="Times New Roman"/>
          <w:sz w:val="28"/>
          <w:szCs w:val="28"/>
          <w:shd w:val="clear" w:color="auto" w:fill="FFFFFF"/>
        </w:rPr>
        <w:t xml:space="preserve"> ОС</w:t>
      </w:r>
      <w:r w:rsidR="00B071F9" w:rsidRPr="00B071F9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B071F9" w:rsidRPr="00B071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 w:rsidR="00B071F9" w:rsidRPr="00B071F9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B071F9" w:rsidRPr="00B071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macOS</w:t>
      </w:r>
      <w:proofErr w:type="spellEnd"/>
      <w:r w:rsidR="00290B1D">
        <w:rPr>
          <w:rFonts w:ascii="Times New Roman" w:hAnsi="Times New Roman"/>
          <w:sz w:val="28"/>
          <w:szCs w:val="28"/>
          <w:shd w:val="clear" w:color="auto" w:fill="FFFFFF"/>
        </w:rPr>
        <w:t xml:space="preserve">, а также ОС, основанных на ядре </w:t>
      </w:r>
      <w:r w:rsidR="00290B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Linux</w:t>
      </w:r>
      <w:r w:rsidR="00290B1D" w:rsidRPr="00290B1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90B1D">
        <w:rPr>
          <w:rFonts w:ascii="Times New Roman" w:hAnsi="Times New Roman"/>
          <w:sz w:val="28"/>
          <w:szCs w:val="28"/>
          <w:shd w:val="clear" w:color="auto" w:fill="FFFFFF"/>
        </w:rPr>
        <w:t xml:space="preserve">(к примеру: </w:t>
      </w:r>
      <w:r w:rsidR="00290B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Ubuntu</w:t>
      </w:r>
      <w:r w:rsidR="00290B1D" w:rsidRPr="00290B1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="00290B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Linux</w:t>
      </w:r>
      <w:r w:rsidR="00290B1D" w:rsidRPr="00290B1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290B1D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Mint</w:t>
      </w:r>
      <w:r w:rsidR="00290B1D" w:rsidRPr="00290B1D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B071F9" w:rsidRPr="00B071F9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3053CA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74E06EC" w14:textId="2559B430" w:rsidR="00D2424B" w:rsidRPr="00B071F9" w:rsidRDefault="003053CA" w:rsidP="00D2424B">
      <w:pPr>
        <w:rPr>
          <w:color w:val="auto"/>
          <w:shd w:val="clear" w:color="auto" w:fill="FFFFFF"/>
        </w:rPr>
      </w:pPr>
      <w:r>
        <w:rPr>
          <w:color w:val="auto"/>
          <w:shd w:val="clear" w:color="auto" w:fill="FFFFFF"/>
        </w:rPr>
        <w:t>Недостатки</w:t>
      </w:r>
      <w:r w:rsidR="00D2424B" w:rsidRPr="00B071F9">
        <w:rPr>
          <w:color w:val="auto"/>
          <w:shd w:val="clear" w:color="auto" w:fill="FFFFFF"/>
        </w:rPr>
        <w:t>:</w:t>
      </w:r>
    </w:p>
    <w:p w14:paraId="6C7ADD2C" w14:textId="53022CCF" w:rsidR="00D2424B" w:rsidRPr="00B071F9" w:rsidRDefault="00D2424B" w:rsidP="003053CA">
      <w:pPr>
        <w:pStyle w:val="a6"/>
        <w:numPr>
          <w:ilvl w:val="0"/>
          <w:numId w:val="20"/>
        </w:numPr>
        <w:spacing w:line="360" w:lineRule="auto"/>
        <w:ind w:left="0" w:firstLine="709"/>
        <w:jc w:val="both"/>
        <w:rPr>
          <w:shd w:val="clear" w:color="auto" w:fill="FFFFFF"/>
        </w:rPr>
      </w:pPr>
      <w:r w:rsidRPr="00B071F9"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Официальное отсутствие в России (</w:t>
      </w:r>
      <w:r w:rsidR="003053CA">
        <w:rPr>
          <w:rFonts w:ascii="Times New Roman" w:hAnsi="Times New Roman"/>
          <w:sz w:val="28"/>
          <w:szCs w:val="28"/>
          <w:shd w:val="clear" w:color="auto" w:fill="FFFFFF"/>
        </w:rPr>
        <w:t>д</w:t>
      </w:r>
      <w:r w:rsidRPr="00B071F9">
        <w:rPr>
          <w:rFonts w:ascii="Times New Roman" w:hAnsi="Times New Roman"/>
          <w:sz w:val="28"/>
          <w:szCs w:val="28"/>
          <w:shd w:val="clear" w:color="auto" w:fill="FFFFFF"/>
        </w:rPr>
        <w:t xml:space="preserve">оступ только через </w:t>
      </w:r>
      <w:r w:rsidRPr="00B071F9"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VPN</w:t>
      </w:r>
      <w:r w:rsidRPr="00B071F9">
        <w:rPr>
          <w:rFonts w:ascii="Times New Roman" w:hAnsi="Times New Roman"/>
          <w:sz w:val="28"/>
          <w:szCs w:val="28"/>
          <w:shd w:val="clear" w:color="auto" w:fill="FFFFFF"/>
        </w:rPr>
        <w:t>)</w:t>
      </w:r>
      <w:r w:rsidR="003053CA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0CD9C637" w14:textId="3593AAE9" w:rsidR="00F373A1" w:rsidRPr="00B071F9" w:rsidRDefault="00F373A1" w:rsidP="00BD6689">
      <w:pPr>
        <w:rPr>
          <w:color w:val="auto"/>
          <w:shd w:val="clear" w:color="auto" w:fill="FFFFFF"/>
        </w:rPr>
      </w:pPr>
      <w:r w:rsidRPr="00B071F9">
        <w:rPr>
          <w:color w:val="auto"/>
          <w:shd w:val="clear" w:color="auto" w:fill="FFFFFF"/>
        </w:rPr>
        <w:t xml:space="preserve">В данный момент </w:t>
      </w:r>
      <w:r w:rsidR="00DE7268" w:rsidRPr="00B071F9">
        <w:rPr>
          <w:color w:val="auto"/>
          <w:shd w:val="clear" w:color="auto" w:fill="FFFFFF"/>
          <w:lang w:val="en-US"/>
        </w:rPr>
        <w:t>Spotify</w:t>
      </w:r>
      <w:r w:rsidR="00DE7268" w:rsidRPr="00B071F9">
        <w:rPr>
          <w:color w:val="auto"/>
          <w:shd w:val="clear" w:color="auto" w:fill="FFFFFF"/>
        </w:rPr>
        <w:t xml:space="preserve"> официально не доступен в России.</w:t>
      </w:r>
      <w:r w:rsidRPr="00B071F9">
        <w:rPr>
          <w:color w:val="auto"/>
          <w:shd w:val="clear" w:color="auto" w:fill="FFFFFF"/>
        </w:rPr>
        <w:t xml:space="preserve"> </w:t>
      </w:r>
    </w:p>
    <w:p w14:paraId="6AF3B923" w14:textId="77777777" w:rsidR="00BD0A58" w:rsidRDefault="00BD0A58" w:rsidP="00594E93">
      <w:pPr>
        <w:rPr>
          <w:color w:val="auto"/>
        </w:rPr>
      </w:pPr>
      <w:r w:rsidRPr="00BD0A58">
        <w:rPr>
          <w:rStyle w:val="markedcontent"/>
          <w:color w:val="auto"/>
        </w:rPr>
        <w:t>Вывод</w:t>
      </w:r>
    </w:p>
    <w:p w14:paraId="23126F20" w14:textId="77777777" w:rsidR="00BD0A58" w:rsidRPr="00BD0A58" w:rsidRDefault="00BD0A58" w:rsidP="00594E93">
      <w:pPr>
        <w:rPr>
          <w:color w:val="auto"/>
          <w:shd w:val="clear" w:color="auto" w:fill="FFFFFF"/>
        </w:rPr>
      </w:pPr>
      <w:r w:rsidRPr="008D5FAF">
        <w:rPr>
          <w:rStyle w:val="markedcontent"/>
          <w:color w:val="auto"/>
        </w:rPr>
        <w:t>Рассмотрев аналоги можно сделать вывод, что в данной сфере есть</w:t>
      </w:r>
      <w:r w:rsidR="00EB41EF" w:rsidRPr="008D5FAF">
        <w:rPr>
          <w:rStyle w:val="markedcontent"/>
          <w:color w:val="auto"/>
        </w:rPr>
        <w:t xml:space="preserve"> </w:t>
      </w:r>
      <w:r w:rsidRPr="008D5FAF">
        <w:rPr>
          <w:rStyle w:val="markedcontent"/>
          <w:color w:val="auto"/>
        </w:rPr>
        <w:t>конкурентоспособные решения, однако все из предложенных выполнены в</w:t>
      </w:r>
      <w:r w:rsidR="00EB41EF" w:rsidRPr="008D5FAF">
        <w:rPr>
          <w:rStyle w:val="markedcontent"/>
          <w:color w:val="auto"/>
        </w:rPr>
        <w:t xml:space="preserve"> </w:t>
      </w:r>
      <w:r w:rsidRPr="008D5FAF">
        <w:rPr>
          <w:rStyle w:val="markedcontent"/>
          <w:color w:val="auto"/>
        </w:rPr>
        <w:t>качестве платных веб-сервисов, а полного аналога настольного</w:t>
      </w:r>
      <w:r w:rsidR="00EB41EF" w:rsidRPr="008D5FAF">
        <w:rPr>
          <w:rStyle w:val="markedcontent"/>
          <w:color w:val="auto"/>
        </w:rPr>
        <w:t xml:space="preserve"> </w:t>
      </w:r>
      <w:r w:rsidRPr="008D5FAF">
        <w:rPr>
          <w:rStyle w:val="markedcontent"/>
          <w:color w:val="auto"/>
        </w:rPr>
        <w:t>приложения для администратора не существует.</w:t>
      </w:r>
    </w:p>
    <w:p w14:paraId="153DD866" w14:textId="77777777" w:rsidR="00594E93" w:rsidRPr="003E6247" w:rsidRDefault="00594E93" w:rsidP="00594E93">
      <w:pPr>
        <w:rPr>
          <w:color w:val="auto"/>
          <w:shd w:val="clear" w:color="auto" w:fill="FFFFFF"/>
        </w:rPr>
      </w:pPr>
    </w:p>
    <w:p w14:paraId="00A37642" w14:textId="77777777" w:rsidR="00A5667E" w:rsidRPr="001A3E14" w:rsidRDefault="0012614A" w:rsidP="00C52813">
      <w:pPr>
        <w:pStyle w:val="1"/>
        <w:numPr>
          <w:ilvl w:val="0"/>
          <w:numId w:val="15"/>
        </w:numPr>
        <w:ind w:left="0" w:firstLine="709"/>
        <w:rPr>
          <w:color w:val="000000"/>
          <w:lang w:val="ru-RU"/>
        </w:rPr>
      </w:pPr>
      <w:bookmarkStart w:id="8" w:name="_Toc134790716"/>
      <w:r w:rsidRPr="001A3E14">
        <w:rPr>
          <w:color w:val="000000"/>
          <w:lang w:val="ru-RU"/>
        </w:rPr>
        <w:lastRenderedPageBreak/>
        <w:t>Разработка программного модуля</w:t>
      </w:r>
      <w:bookmarkEnd w:id="8"/>
      <w:r w:rsidR="00A5667E" w:rsidRPr="001A3E14">
        <w:rPr>
          <w:color w:val="000000"/>
          <w:lang w:val="ru-RU"/>
        </w:rPr>
        <w:t xml:space="preserve"> </w:t>
      </w:r>
    </w:p>
    <w:p w14:paraId="19FC741B" w14:textId="77777777" w:rsidR="0012614A" w:rsidRPr="001A3E14" w:rsidRDefault="00327F31" w:rsidP="00327F31">
      <w:pPr>
        <w:pStyle w:val="2"/>
      </w:pPr>
      <w:bookmarkStart w:id="9" w:name="_Toc134790717"/>
      <w:r>
        <w:t xml:space="preserve">2.1 </w:t>
      </w:r>
      <w:r w:rsidR="0012614A" w:rsidRPr="001A3E14">
        <w:t>Функциональные требования</w:t>
      </w:r>
      <w:bookmarkEnd w:id="9"/>
    </w:p>
    <w:p w14:paraId="04FEF725" w14:textId="77777777" w:rsidR="0012614A" w:rsidRPr="001A3E14" w:rsidRDefault="0012614A" w:rsidP="0012614A">
      <w:pPr>
        <w:rPr>
          <w:color w:val="000000"/>
          <w:lang w:eastAsia="x-none"/>
        </w:rPr>
      </w:pPr>
    </w:p>
    <w:p w14:paraId="445C026C" w14:textId="77777777" w:rsidR="00611F33" w:rsidRDefault="00E5428C" w:rsidP="0012614A">
      <w:pPr>
        <w:rPr>
          <w:color w:val="000000"/>
        </w:rPr>
      </w:pPr>
      <w:r w:rsidRPr="00E5428C">
        <w:rPr>
          <w:color w:val="000000"/>
        </w:rPr>
        <w:t>В результате анализа предметной области был</w:t>
      </w:r>
      <w:r w:rsidR="00611F33">
        <w:rPr>
          <w:color w:val="000000"/>
        </w:rPr>
        <w:t>и сформулированы</w:t>
      </w:r>
      <w:r w:rsidR="00EB41EF">
        <w:rPr>
          <w:color w:val="000000"/>
        </w:rPr>
        <w:t xml:space="preserve"> </w:t>
      </w:r>
      <w:r w:rsidR="00611F33">
        <w:rPr>
          <w:color w:val="000000"/>
        </w:rPr>
        <w:t xml:space="preserve">функциональные </w:t>
      </w:r>
      <w:r w:rsidRPr="00E5428C">
        <w:rPr>
          <w:color w:val="000000"/>
        </w:rPr>
        <w:t>требования к приложению.</w:t>
      </w:r>
    </w:p>
    <w:p w14:paraId="18D5BF5E" w14:textId="77777777" w:rsidR="00E5428C" w:rsidRPr="00E5428C" w:rsidRDefault="00E5428C" w:rsidP="0012614A">
      <w:pPr>
        <w:rPr>
          <w:color w:val="000000"/>
        </w:rPr>
      </w:pPr>
      <w:r w:rsidRPr="00E5428C">
        <w:rPr>
          <w:color w:val="000000"/>
        </w:rPr>
        <w:t>Настольное приложение должно предоставлять пользователю</w:t>
      </w:r>
      <w:r w:rsidR="00EB41EF">
        <w:rPr>
          <w:color w:val="000000"/>
        </w:rPr>
        <w:t xml:space="preserve"> </w:t>
      </w:r>
      <w:r>
        <w:rPr>
          <w:color w:val="000000"/>
        </w:rPr>
        <w:t>функциональные возможности:</w:t>
      </w:r>
    </w:p>
    <w:p w14:paraId="5B1B37F0" w14:textId="77777777" w:rsidR="00BC4B44" w:rsidRPr="001A3E14" w:rsidRDefault="00BC4B44" w:rsidP="00C52813">
      <w:pPr>
        <w:numPr>
          <w:ilvl w:val="0"/>
          <w:numId w:val="7"/>
        </w:numPr>
        <w:ind w:left="0" w:firstLine="709"/>
        <w:rPr>
          <w:color w:val="000000"/>
          <w:highlight w:val="yellow"/>
        </w:rPr>
      </w:pPr>
      <w:r w:rsidRPr="001A3E14">
        <w:rPr>
          <w:color w:val="000000"/>
          <w:highlight w:val="yellow"/>
        </w:rPr>
        <w:t xml:space="preserve">обеспечить авторизацию </w:t>
      </w:r>
      <w:r w:rsidR="00E5428C">
        <w:rPr>
          <w:color w:val="000000"/>
          <w:highlight w:val="yellow"/>
        </w:rPr>
        <w:t xml:space="preserve">и регистрацию </w:t>
      </w:r>
      <w:r w:rsidRPr="001A3E14">
        <w:rPr>
          <w:color w:val="000000"/>
          <w:highlight w:val="yellow"/>
        </w:rPr>
        <w:t>пользователей</w:t>
      </w:r>
      <w:r w:rsidR="00E5428C">
        <w:rPr>
          <w:color w:val="000000"/>
          <w:highlight w:val="yellow"/>
        </w:rPr>
        <w:t xml:space="preserve"> (клиент, администратор</w:t>
      </w:r>
      <w:r w:rsidR="00C45B3C">
        <w:rPr>
          <w:color w:val="000000"/>
          <w:highlight w:val="yellow"/>
        </w:rPr>
        <w:t>, гость</w:t>
      </w:r>
      <w:r w:rsidR="00E5428C">
        <w:rPr>
          <w:color w:val="000000"/>
          <w:highlight w:val="yellow"/>
        </w:rPr>
        <w:t>)</w:t>
      </w:r>
      <w:r w:rsidRPr="001A3E14">
        <w:rPr>
          <w:color w:val="000000"/>
          <w:highlight w:val="yellow"/>
        </w:rPr>
        <w:t>;</w:t>
      </w:r>
    </w:p>
    <w:p w14:paraId="3E3DD445" w14:textId="77777777" w:rsidR="00BC4B44" w:rsidRPr="001A3E14" w:rsidRDefault="00BC4B44" w:rsidP="00C52813">
      <w:pPr>
        <w:numPr>
          <w:ilvl w:val="0"/>
          <w:numId w:val="7"/>
        </w:numPr>
        <w:ind w:left="0" w:firstLine="709"/>
        <w:rPr>
          <w:color w:val="000000"/>
          <w:highlight w:val="yellow"/>
        </w:rPr>
      </w:pPr>
      <w:r w:rsidRPr="001A3E14">
        <w:rPr>
          <w:color w:val="000000"/>
          <w:highlight w:val="yellow"/>
        </w:rPr>
        <w:t>обеспечить для каждой категории пользователей свой функционал;</w:t>
      </w:r>
    </w:p>
    <w:p w14:paraId="65052BFD" w14:textId="77777777" w:rsidR="00BC4B44" w:rsidRPr="001A3E14" w:rsidRDefault="0012614A" w:rsidP="00C52813">
      <w:pPr>
        <w:numPr>
          <w:ilvl w:val="0"/>
          <w:numId w:val="7"/>
        </w:numPr>
        <w:ind w:left="0" w:firstLine="709"/>
        <w:rPr>
          <w:color w:val="000000"/>
          <w:highlight w:val="yellow"/>
        </w:rPr>
      </w:pPr>
      <w:r w:rsidRPr="001A3E14">
        <w:rPr>
          <w:color w:val="000000"/>
          <w:highlight w:val="yellow"/>
        </w:rPr>
        <w:t xml:space="preserve">обеспечить ввод необходимой информации, организовать ввод исходных данных с экрана монитора; </w:t>
      </w:r>
    </w:p>
    <w:p w14:paraId="12756959" w14:textId="77777777" w:rsidR="00BC4B44" w:rsidRPr="001A3E14" w:rsidRDefault="0012614A" w:rsidP="00C52813">
      <w:pPr>
        <w:numPr>
          <w:ilvl w:val="0"/>
          <w:numId w:val="7"/>
        </w:numPr>
        <w:ind w:left="0" w:firstLine="709"/>
        <w:rPr>
          <w:color w:val="000000"/>
          <w:highlight w:val="yellow"/>
        </w:rPr>
      </w:pPr>
      <w:r w:rsidRPr="001A3E14">
        <w:rPr>
          <w:color w:val="000000"/>
          <w:highlight w:val="yellow"/>
        </w:rPr>
        <w:t xml:space="preserve">осуществить </w:t>
      </w:r>
      <w:r w:rsidR="00BC4B44" w:rsidRPr="001A3E14">
        <w:rPr>
          <w:color w:val="000000"/>
          <w:highlight w:val="yellow"/>
        </w:rPr>
        <w:t>редактирование, удаление и сохранение данных</w:t>
      </w:r>
      <w:r w:rsidRPr="001A3E14">
        <w:rPr>
          <w:color w:val="000000"/>
          <w:highlight w:val="yellow"/>
        </w:rPr>
        <w:t xml:space="preserve"> в </w:t>
      </w:r>
      <w:r w:rsidR="00BC4B44" w:rsidRPr="001A3E14">
        <w:rPr>
          <w:color w:val="000000"/>
          <w:highlight w:val="yellow"/>
        </w:rPr>
        <w:t>БД</w:t>
      </w:r>
      <w:r w:rsidRPr="001A3E14">
        <w:rPr>
          <w:color w:val="000000"/>
          <w:highlight w:val="yellow"/>
        </w:rPr>
        <w:t xml:space="preserve">; </w:t>
      </w:r>
    </w:p>
    <w:p w14:paraId="3D57260B" w14:textId="77777777" w:rsidR="00BC4B44" w:rsidRPr="001A3E14" w:rsidRDefault="00BC4B44" w:rsidP="00C52813">
      <w:pPr>
        <w:numPr>
          <w:ilvl w:val="0"/>
          <w:numId w:val="7"/>
        </w:numPr>
        <w:ind w:left="0" w:firstLine="709"/>
        <w:rPr>
          <w:color w:val="000000"/>
          <w:highlight w:val="yellow"/>
        </w:rPr>
      </w:pPr>
      <w:r w:rsidRPr="001A3E14">
        <w:rPr>
          <w:color w:val="000000"/>
          <w:highlight w:val="yellow"/>
        </w:rPr>
        <w:t xml:space="preserve">обеспечить вывод информации из БД на экран монитора; </w:t>
      </w:r>
    </w:p>
    <w:p w14:paraId="535B3C00" w14:textId="77777777" w:rsidR="00BC4B44" w:rsidRPr="001A3E14" w:rsidRDefault="0012614A" w:rsidP="00C52813">
      <w:pPr>
        <w:numPr>
          <w:ilvl w:val="0"/>
          <w:numId w:val="7"/>
        </w:numPr>
        <w:ind w:left="0" w:firstLine="709"/>
        <w:rPr>
          <w:color w:val="000000"/>
          <w:highlight w:val="yellow"/>
        </w:rPr>
      </w:pPr>
      <w:r w:rsidRPr="001A3E14">
        <w:rPr>
          <w:color w:val="000000"/>
          <w:highlight w:val="yellow"/>
        </w:rPr>
        <w:t>обеспечить возможность корректировки информации по запросу пользователя;</w:t>
      </w:r>
    </w:p>
    <w:p w14:paraId="6E19BB31" w14:textId="77777777" w:rsidR="00BC4B44" w:rsidRPr="001A3E14" w:rsidRDefault="0012614A" w:rsidP="00C52813">
      <w:pPr>
        <w:numPr>
          <w:ilvl w:val="0"/>
          <w:numId w:val="7"/>
        </w:numPr>
        <w:ind w:left="0" w:firstLine="709"/>
        <w:rPr>
          <w:color w:val="000000"/>
          <w:highlight w:val="yellow"/>
        </w:rPr>
      </w:pPr>
      <w:r w:rsidRPr="001A3E14">
        <w:rPr>
          <w:color w:val="000000"/>
          <w:highlight w:val="yellow"/>
        </w:rPr>
        <w:t xml:space="preserve">обеспечить вывод информации из </w:t>
      </w:r>
      <w:r w:rsidR="00BC4B44" w:rsidRPr="001A3E14">
        <w:rPr>
          <w:color w:val="000000"/>
          <w:highlight w:val="yellow"/>
        </w:rPr>
        <w:t>БД</w:t>
      </w:r>
      <w:r w:rsidRPr="001A3E14">
        <w:rPr>
          <w:color w:val="000000"/>
          <w:highlight w:val="yellow"/>
        </w:rPr>
        <w:t xml:space="preserve"> на экран монитора; </w:t>
      </w:r>
    </w:p>
    <w:p w14:paraId="6C2F35EB" w14:textId="77777777" w:rsidR="00BC4B44" w:rsidRPr="001A3E14" w:rsidRDefault="0012614A" w:rsidP="00C52813">
      <w:pPr>
        <w:numPr>
          <w:ilvl w:val="0"/>
          <w:numId w:val="7"/>
        </w:numPr>
        <w:ind w:left="0" w:firstLine="709"/>
        <w:rPr>
          <w:color w:val="000000"/>
          <w:highlight w:val="yellow"/>
        </w:rPr>
      </w:pPr>
      <w:r w:rsidRPr="001A3E14">
        <w:rPr>
          <w:color w:val="000000"/>
          <w:highlight w:val="yellow"/>
        </w:rPr>
        <w:t xml:space="preserve">обеспечить реализацию сортировки и фильтрации по разным полям; </w:t>
      </w:r>
    </w:p>
    <w:p w14:paraId="6A346098" w14:textId="77777777" w:rsidR="00C45B3C" w:rsidRDefault="0012614A" w:rsidP="00C52813">
      <w:pPr>
        <w:numPr>
          <w:ilvl w:val="0"/>
          <w:numId w:val="7"/>
        </w:numPr>
        <w:ind w:left="0" w:firstLine="709"/>
        <w:rPr>
          <w:color w:val="000000"/>
          <w:highlight w:val="yellow"/>
        </w:rPr>
      </w:pPr>
      <w:r w:rsidRPr="001A3E14">
        <w:rPr>
          <w:color w:val="000000"/>
          <w:highlight w:val="yellow"/>
        </w:rPr>
        <w:t>обеспечить реализацию запросов для поиска по заданным критериям с выводом полученных результатов на экран монитора.</w:t>
      </w:r>
    </w:p>
    <w:p w14:paraId="766A9A88" w14:textId="77777777" w:rsidR="00EB41EF" w:rsidRPr="00EB41EF" w:rsidRDefault="00EB41EF" w:rsidP="00EB41EF">
      <w:pPr>
        <w:ind w:left="709" w:firstLine="0"/>
        <w:rPr>
          <w:color w:val="000000"/>
          <w:highlight w:val="yellow"/>
        </w:rPr>
      </w:pPr>
    </w:p>
    <w:p w14:paraId="72B74226" w14:textId="77777777" w:rsidR="009B1309" w:rsidRPr="001A3E14" w:rsidRDefault="00327F31" w:rsidP="00327F31">
      <w:pPr>
        <w:pStyle w:val="2"/>
      </w:pPr>
      <w:bookmarkStart w:id="10" w:name="_Toc134790718"/>
      <w:r>
        <w:t xml:space="preserve">2.2 </w:t>
      </w:r>
      <w:r w:rsidR="00C45B3C">
        <w:t>Диаграмма вариантов использования</w:t>
      </w:r>
      <w:bookmarkEnd w:id="10"/>
    </w:p>
    <w:p w14:paraId="7B7197A0" w14:textId="77777777" w:rsidR="0012614A" w:rsidRDefault="0012614A" w:rsidP="0012614A">
      <w:pPr>
        <w:rPr>
          <w:color w:val="000000"/>
          <w:lang w:eastAsia="x-none"/>
        </w:rPr>
      </w:pPr>
    </w:p>
    <w:p w14:paraId="4FD2BDA6" w14:textId="77777777" w:rsidR="00C45B3C" w:rsidRDefault="00C45B3C" w:rsidP="0012614A">
      <w:pPr>
        <w:rPr>
          <w:color w:val="000000"/>
        </w:rPr>
      </w:pPr>
      <w:r w:rsidRPr="00C45B3C">
        <w:rPr>
          <w:color w:val="000000"/>
          <w:highlight w:val="yellow"/>
        </w:rPr>
        <w:t>В данной системе существует только один актер, взаимодействующий с</w:t>
      </w:r>
      <w:r w:rsidR="00EB41EF">
        <w:rPr>
          <w:color w:val="000000"/>
          <w:highlight w:val="yellow"/>
        </w:rPr>
        <w:t xml:space="preserve"> </w:t>
      </w:r>
      <w:r w:rsidRPr="00C45B3C">
        <w:rPr>
          <w:color w:val="000000"/>
          <w:highlight w:val="yellow"/>
        </w:rPr>
        <w:t>приложением, – Администратор, использующий приложение для учета</w:t>
      </w:r>
      <w:r w:rsidR="00EB41EF">
        <w:rPr>
          <w:color w:val="000000"/>
          <w:highlight w:val="yellow"/>
        </w:rPr>
        <w:t xml:space="preserve"> </w:t>
      </w:r>
      <w:r w:rsidRPr="00C45B3C">
        <w:rPr>
          <w:color w:val="000000"/>
          <w:highlight w:val="yellow"/>
        </w:rPr>
        <w:t>совместных покупок.</w:t>
      </w:r>
    </w:p>
    <w:p w14:paraId="62C27221" w14:textId="77777777" w:rsidR="00C45B3C" w:rsidRPr="00EB41EF" w:rsidRDefault="00B65F0E" w:rsidP="00C45B3C">
      <w:pPr>
        <w:jc w:val="center"/>
        <w:rPr>
          <w:noProof/>
          <w:color w:val="000000"/>
          <w:highlight w:val="yellow"/>
        </w:rPr>
      </w:pPr>
      <w:r w:rsidRPr="00EB41EF">
        <w:rPr>
          <w:noProof/>
          <w:color w:val="000000"/>
          <w:highlight w:val="yellow"/>
        </w:rPr>
        <w:lastRenderedPageBreak/>
        <w:drawing>
          <wp:inline distT="0" distB="0" distL="0" distR="0" wp14:anchorId="753482FE" wp14:editId="7A92514A">
            <wp:extent cx="3467735" cy="2980690"/>
            <wp:effectExtent l="0" t="0" r="0" b="0"/>
            <wp:docPr id="1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73" r="16338" b="7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3A3F" w14:textId="77777777" w:rsidR="00C45B3C" w:rsidRPr="00EB41EF" w:rsidRDefault="00C45B3C" w:rsidP="00C45B3C">
      <w:pPr>
        <w:jc w:val="center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Рис. 4. Диаграмма вариантов использования</w:t>
      </w:r>
    </w:p>
    <w:p w14:paraId="3C44700F" w14:textId="77777777" w:rsidR="00C45B3C" w:rsidRPr="00EB41EF" w:rsidRDefault="00C45B3C" w:rsidP="00C45B3C">
      <w:pPr>
        <w:jc w:val="center"/>
        <w:rPr>
          <w:color w:val="000000"/>
          <w:highlight w:val="yellow"/>
        </w:rPr>
      </w:pPr>
    </w:p>
    <w:p w14:paraId="288BBBE1" w14:textId="77777777" w:rsidR="00C45B3C" w:rsidRPr="00EB41EF" w:rsidRDefault="00C45B3C" w:rsidP="00C45B3C">
      <w:pPr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В разрабатываемом приложении возможны следующие варианты</w:t>
      </w:r>
      <w:r w:rsidR="00EB41EF" w:rsidRPr="00EB41EF">
        <w:rPr>
          <w:color w:val="000000"/>
          <w:highlight w:val="yellow"/>
        </w:rPr>
        <w:t xml:space="preserve"> </w:t>
      </w:r>
      <w:r w:rsidRPr="00EB41EF">
        <w:rPr>
          <w:color w:val="000000"/>
          <w:highlight w:val="yellow"/>
        </w:rPr>
        <w:t>использования:</w:t>
      </w:r>
    </w:p>
    <w:p w14:paraId="13B364B5" w14:textId="77777777" w:rsidR="00C45B3C" w:rsidRPr="00EB41EF" w:rsidRDefault="00C45B3C" w:rsidP="00C52813">
      <w:pPr>
        <w:numPr>
          <w:ilvl w:val="0"/>
          <w:numId w:val="8"/>
        </w:numPr>
        <w:ind w:left="0" w:firstLine="709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Просмотр списка закупок – просмотр всех существующих</w:t>
      </w:r>
      <w:r w:rsidR="00EB41EF" w:rsidRPr="00EB41EF">
        <w:rPr>
          <w:color w:val="000000"/>
          <w:highlight w:val="yellow"/>
        </w:rPr>
        <w:t xml:space="preserve"> </w:t>
      </w:r>
      <w:r w:rsidRPr="00EB41EF">
        <w:rPr>
          <w:color w:val="000000"/>
          <w:highlight w:val="yellow"/>
        </w:rPr>
        <w:t>закупок в виде списка.</w:t>
      </w:r>
    </w:p>
    <w:p w14:paraId="642B2F8B" w14:textId="77777777" w:rsidR="00C45B3C" w:rsidRPr="00EB41EF" w:rsidRDefault="00C45B3C" w:rsidP="00C52813">
      <w:pPr>
        <w:numPr>
          <w:ilvl w:val="0"/>
          <w:numId w:val="8"/>
        </w:numPr>
        <w:ind w:left="0" w:firstLine="709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Сортировка по статусу – просмотр списка закупок,</w:t>
      </w:r>
      <w:r w:rsidR="00EB41EF" w:rsidRPr="00EB41EF">
        <w:rPr>
          <w:color w:val="000000"/>
          <w:highlight w:val="yellow"/>
        </w:rPr>
        <w:t xml:space="preserve"> </w:t>
      </w:r>
      <w:r w:rsidRPr="00EB41EF">
        <w:rPr>
          <w:color w:val="000000"/>
          <w:highlight w:val="yellow"/>
        </w:rPr>
        <w:t>отсортированных по статусам: формирующиеся, выкупленные,</w:t>
      </w:r>
      <w:r w:rsidR="00EB41EF" w:rsidRPr="00EB41EF">
        <w:rPr>
          <w:color w:val="000000"/>
          <w:highlight w:val="yellow"/>
        </w:rPr>
        <w:t xml:space="preserve"> </w:t>
      </w:r>
      <w:r w:rsidRPr="00EB41EF">
        <w:rPr>
          <w:color w:val="000000"/>
          <w:highlight w:val="yellow"/>
        </w:rPr>
        <w:t>завершенные.</w:t>
      </w:r>
    </w:p>
    <w:p w14:paraId="67CBE5C0" w14:textId="77777777" w:rsidR="00C45B3C" w:rsidRPr="00EB41EF" w:rsidRDefault="00C45B3C" w:rsidP="00C52813">
      <w:pPr>
        <w:numPr>
          <w:ilvl w:val="0"/>
          <w:numId w:val="8"/>
        </w:numPr>
        <w:ind w:left="0" w:firstLine="709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Сортировка по дате выкупа – просмотр списка закупок,</w:t>
      </w:r>
      <w:r w:rsidR="00EB41EF" w:rsidRPr="00EB41EF">
        <w:rPr>
          <w:color w:val="000000"/>
          <w:highlight w:val="yellow"/>
        </w:rPr>
        <w:t xml:space="preserve"> </w:t>
      </w:r>
      <w:r w:rsidRPr="00EB41EF">
        <w:rPr>
          <w:color w:val="000000"/>
          <w:highlight w:val="yellow"/>
        </w:rPr>
        <w:t>отсортированных по дате выкупа закупки.</w:t>
      </w:r>
    </w:p>
    <w:p w14:paraId="1439D311" w14:textId="77777777" w:rsidR="00C45B3C" w:rsidRPr="00EB41EF" w:rsidRDefault="00C45B3C" w:rsidP="00C52813">
      <w:pPr>
        <w:numPr>
          <w:ilvl w:val="0"/>
          <w:numId w:val="8"/>
        </w:numPr>
        <w:ind w:left="0" w:firstLine="709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Просмотр информации о закупке - просмотр товаров в закупке,</w:t>
      </w:r>
      <w:r w:rsidR="00EB41EF" w:rsidRPr="00EB41EF">
        <w:rPr>
          <w:color w:val="000000"/>
          <w:highlight w:val="yellow"/>
        </w:rPr>
        <w:t xml:space="preserve"> </w:t>
      </w:r>
      <w:r w:rsidRPr="00EB41EF">
        <w:rPr>
          <w:color w:val="000000"/>
          <w:highlight w:val="yellow"/>
        </w:rPr>
        <w:t>клиентов, участвующих в закупке, статуса доставки и оплаты</w:t>
      </w:r>
      <w:r w:rsidR="00EB41EF" w:rsidRPr="00EB41EF">
        <w:rPr>
          <w:color w:val="000000"/>
          <w:highlight w:val="yellow"/>
        </w:rPr>
        <w:t xml:space="preserve"> </w:t>
      </w:r>
      <w:r w:rsidRPr="00EB41EF">
        <w:rPr>
          <w:color w:val="000000"/>
          <w:highlight w:val="yellow"/>
        </w:rPr>
        <w:t>товара клиентом.</w:t>
      </w:r>
    </w:p>
    <w:p w14:paraId="0962DE43" w14:textId="77777777" w:rsidR="00C45B3C" w:rsidRPr="00EB41EF" w:rsidRDefault="00C45B3C" w:rsidP="00C52813">
      <w:pPr>
        <w:numPr>
          <w:ilvl w:val="0"/>
          <w:numId w:val="8"/>
        </w:numPr>
        <w:ind w:left="0" w:firstLine="709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Создание новой закупки – формирование новой закупки.</w:t>
      </w:r>
    </w:p>
    <w:p w14:paraId="30F574D3" w14:textId="77777777" w:rsidR="00C45B3C" w:rsidRPr="00EB41EF" w:rsidRDefault="00C45B3C" w:rsidP="00C52813">
      <w:pPr>
        <w:numPr>
          <w:ilvl w:val="0"/>
          <w:numId w:val="8"/>
        </w:numPr>
        <w:ind w:left="0" w:firstLine="709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Просмотр списка клиентов - просмотр всех клиентов в виде</w:t>
      </w:r>
      <w:r w:rsidR="00EB41EF" w:rsidRPr="00EB41EF">
        <w:rPr>
          <w:color w:val="000000"/>
          <w:highlight w:val="yellow"/>
        </w:rPr>
        <w:t xml:space="preserve"> </w:t>
      </w:r>
      <w:r w:rsidRPr="00EB41EF">
        <w:rPr>
          <w:color w:val="000000"/>
          <w:highlight w:val="yellow"/>
        </w:rPr>
        <w:t>списка.</w:t>
      </w:r>
    </w:p>
    <w:p w14:paraId="538F9D3D" w14:textId="77777777" w:rsidR="00C45B3C" w:rsidRPr="00EB41EF" w:rsidRDefault="00C45B3C" w:rsidP="00C52813">
      <w:pPr>
        <w:numPr>
          <w:ilvl w:val="0"/>
          <w:numId w:val="8"/>
        </w:numPr>
        <w:ind w:left="0" w:firstLine="709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Сортировка по алфавиту – просмотр списка клиентов,</w:t>
      </w:r>
      <w:r w:rsidR="00EB41EF" w:rsidRPr="00EB41EF">
        <w:rPr>
          <w:color w:val="000000"/>
          <w:highlight w:val="yellow"/>
        </w:rPr>
        <w:t xml:space="preserve"> </w:t>
      </w:r>
      <w:r w:rsidRPr="00EB41EF">
        <w:rPr>
          <w:color w:val="000000"/>
          <w:highlight w:val="yellow"/>
        </w:rPr>
        <w:t>отсортированных по алфавиту.</w:t>
      </w:r>
    </w:p>
    <w:p w14:paraId="47901E27" w14:textId="77777777" w:rsidR="00C45B3C" w:rsidRPr="00EB41EF" w:rsidRDefault="00C45B3C" w:rsidP="00C52813">
      <w:pPr>
        <w:numPr>
          <w:ilvl w:val="0"/>
          <w:numId w:val="8"/>
        </w:numPr>
        <w:ind w:left="0" w:firstLine="709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Просмотр информации о клиенте – просмотр контактов клиента и</w:t>
      </w:r>
      <w:r w:rsidR="00EB41EF" w:rsidRPr="00EB41EF">
        <w:rPr>
          <w:color w:val="000000"/>
          <w:highlight w:val="yellow"/>
        </w:rPr>
        <w:t xml:space="preserve"> </w:t>
      </w:r>
      <w:r w:rsidRPr="00EB41EF">
        <w:rPr>
          <w:color w:val="000000"/>
          <w:highlight w:val="yellow"/>
        </w:rPr>
        <w:t>статуса оплаты его товаров.</w:t>
      </w:r>
    </w:p>
    <w:p w14:paraId="7EE194B5" w14:textId="77777777" w:rsidR="00C45B3C" w:rsidRPr="00EB41EF" w:rsidRDefault="00C45B3C" w:rsidP="00C52813">
      <w:pPr>
        <w:numPr>
          <w:ilvl w:val="0"/>
          <w:numId w:val="8"/>
        </w:numPr>
        <w:ind w:left="0" w:firstLine="709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Авторизация клиента – присвоение логина и пароля клиенту.</w:t>
      </w:r>
    </w:p>
    <w:p w14:paraId="2F12DC17" w14:textId="77777777" w:rsidR="00C45B3C" w:rsidRPr="00EB41EF" w:rsidRDefault="00C45B3C" w:rsidP="00C52813">
      <w:pPr>
        <w:numPr>
          <w:ilvl w:val="0"/>
          <w:numId w:val="8"/>
        </w:numPr>
        <w:ind w:left="0" w:firstLine="709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lastRenderedPageBreak/>
        <w:t>Просмотр денежной сводки – просмотр баланса по закупкам и</w:t>
      </w:r>
      <w:r w:rsidR="00EB41EF" w:rsidRPr="00EB41EF">
        <w:rPr>
          <w:color w:val="000000"/>
          <w:highlight w:val="yellow"/>
        </w:rPr>
        <w:t xml:space="preserve"> </w:t>
      </w:r>
      <w:r w:rsidRPr="00EB41EF">
        <w:rPr>
          <w:color w:val="000000"/>
          <w:highlight w:val="yellow"/>
        </w:rPr>
        <w:t>общего баланса.</w:t>
      </w:r>
    </w:p>
    <w:p w14:paraId="01922D69" w14:textId="77777777" w:rsidR="00C45B3C" w:rsidRPr="00C45B3C" w:rsidRDefault="00C45B3C" w:rsidP="00C45B3C">
      <w:pPr>
        <w:ind w:left="709" w:firstLine="0"/>
        <w:rPr>
          <w:color w:val="000000"/>
        </w:rPr>
      </w:pPr>
    </w:p>
    <w:p w14:paraId="5FE4BA75" w14:textId="77777777" w:rsidR="00C45B3C" w:rsidRPr="001A3E14" w:rsidRDefault="00C45B3C" w:rsidP="00327F31">
      <w:pPr>
        <w:pStyle w:val="2"/>
      </w:pPr>
      <w:bookmarkStart w:id="11" w:name="_Toc134790719"/>
      <w:r w:rsidRPr="001A3E14">
        <w:t xml:space="preserve">2.3 </w:t>
      </w:r>
      <w:r>
        <w:t>Проектирование интерфейса</w:t>
      </w:r>
      <w:bookmarkEnd w:id="11"/>
    </w:p>
    <w:p w14:paraId="64D205E0" w14:textId="77777777" w:rsidR="00C45B3C" w:rsidRPr="001A3E14" w:rsidRDefault="00C45B3C" w:rsidP="00C45B3C">
      <w:pPr>
        <w:ind w:firstLine="0"/>
        <w:rPr>
          <w:color w:val="000000"/>
          <w:lang w:eastAsia="x-none"/>
        </w:rPr>
      </w:pPr>
    </w:p>
    <w:p w14:paraId="683852D7" w14:textId="77777777" w:rsidR="0012614A" w:rsidRPr="00EB41EF" w:rsidRDefault="0012614A" w:rsidP="0012614A">
      <w:pPr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Программное приложение должно быть выдержано в одном стиле. Интерфейс должен быть интуитивно понятен, а его элементы должны быть хорошо различимы даже в тусклом помещении.</w:t>
      </w:r>
    </w:p>
    <w:p w14:paraId="53CEF498" w14:textId="77777777" w:rsidR="0012614A" w:rsidRPr="00EB41EF" w:rsidRDefault="0012614A" w:rsidP="0012614A">
      <w:pPr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 xml:space="preserve">Внешний интерфейс системы должен соответствовать современным стандартам оформления </w:t>
      </w:r>
      <w:r w:rsidR="00DE1D44" w:rsidRPr="00EB41EF">
        <w:rPr>
          <w:color w:val="000000"/>
          <w:highlight w:val="yellow"/>
        </w:rPr>
        <w:t>настольных</w:t>
      </w:r>
      <w:r w:rsidRPr="00EB41EF">
        <w:rPr>
          <w:color w:val="000000"/>
          <w:highlight w:val="yellow"/>
        </w:rPr>
        <w:t>-приложений. Компоновка рабочих окон программы на экране должна быть такой, чтобы пользователь мог легко воспринимать весь объем поступающей к нему информации, оценивать ситуацию и быстро предпринимать все необходимые действия.</w:t>
      </w:r>
    </w:p>
    <w:p w14:paraId="458A5A0A" w14:textId="77777777" w:rsidR="0012614A" w:rsidRPr="00EB41EF" w:rsidRDefault="0012614A" w:rsidP="0012614A">
      <w:pPr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 xml:space="preserve">Концептуальный прототип состоит из визуального описания внешнего пользовательского интерфейса, а именно, элементов управления. </w:t>
      </w:r>
    </w:p>
    <w:p w14:paraId="67ACFDE8" w14:textId="77777777" w:rsidR="0012614A" w:rsidRPr="00EB41EF" w:rsidRDefault="0012614A" w:rsidP="0012614A">
      <w:pPr>
        <w:ind w:firstLine="708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 xml:space="preserve">При создании данного приложения важную роль играют страницы, так как они являются основными контейнерами элементов интерфейса. </w:t>
      </w:r>
    </w:p>
    <w:p w14:paraId="7295AA09" w14:textId="77777777" w:rsidR="0012614A" w:rsidRPr="00EB41EF" w:rsidRDefault="0012614A" w:rsidP="0012614A">
      <w:pPr>
        <w:ind w:firstLine="708"/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Программа будет иметь только одно окно, а окно в свою очередь будет содержать страницы.</w:t>
      </w:r>
    </w:p>
    <w:p w14:paraId="72A905AA" w14:textId="77777777" w:rsidR="0012614A" w:rsidRPr="00EB41EF" w:rsidRDefault="0012614A" w:rsidP="0012614A">
      <w:pPr>
        <w:rPr>
          <w:color w:val="000000"/>
          <w:highlight w:val="yellow"/>
        </w:rPr>
      </w:pPr>
      <w:r w:rsidRPr="00EB41EF">
        <w:rPr>
          <w:color w:val="000000"/>
          <w:highlight w:val="yellow"/>
        </w:rPr>
        <w:t>Каждая страница будет содержать стандартные пользовательские элементы управления.</w:t>
      </w:r>
    </w:p>
    <w:p w14:paraId="594B4843" w14:textId="77777777" w:rsidR="00BC4B44" w:rsidRPr="001A3E14" w:rsidRDefault="0012614A" w:rsidP="00EB41EF">
      <w:pPr>
        <w:rPr>
          <w:color w:val="000000"/>
        </w:rPr>
      </w:pPr>
      <w:r w:rsidRPr="00EB41EF">
        <w:rPr>
          <w:color w:val="000000"/>
          <w:highlight w:val="yellow"/>
        </w:rPr>
        <w:t>При запуске программы пользователя будет встречать страница авторизации, его макет представлен на рисунке 1.</w:t>
      </w:r>
    </w:p>
    <w:p w14:paraId="382015C5" w14:textId="77777777" w:rsidR="0012614A" w:rsidRPr="001A3E14" w:rsidRDefault="00B65F0E" w:rsidP="0012614A">
      <w:pPr>
        <w:keepNext/>
        <w:jc w:val="center"/>
        <w:rPr>
          <w:color w:val="000000"/>
        </w:rPr>
      </w:pPr>
      <w:r w:rsidRPr="001A3E14">
        <w:rPr>
          <w:noProof/>
          <w:color w:val="000000"/>
        </w:rPr>
        <w:lastRenderedPageBreak/>
        <w:drawing>
          <wp:inline distT="0" distB="0" distL="0" distR="0" wp14:anchorId="5A45905F" wp14:editId="39C07C88">
            <wp:extent cx="3657600" cy="2054225"/>
            <wp:effectExtent l="0" t="0" r="0" b="0"/>
            <wp:docPr id="12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01D4" w14:textId="77777777" w:rsidR="0012614A" w:rsidRDefault="0012614A" w:rsidP="00DE1D44">
      <w:pPr>
        <w:pStyle w:val="af9"/>
        <w:spacing w:before="0" w:after="0"/>
        <w:jc w:val="center"/>
        <w:rPr>
          <w:rFonts w:cs="Times New Roman"/>
          <w:i w:val="0"/>
          <w:color w:val="000000"/>
          <w:sz w:val="28"/>
          <w:szCs w:val="28"/>
        </w:rPr>
      </w:pPr>
      <w:r w:rsidRPr="001A3E14">
        <w:rPr>
          <w:rFonts w:cs="Times New Roman"/>
          <w:i w:val="0"/>
          <w:color w:val="000000"/>
          <w:sz w:val="28"/>
          <w:szCs w:val="28"/>
          <w:highlight w:val="yellow"/>
        </w:rPr>
        <w:t xml:space="preserve">Рисунок 1 </w:t>
      </w:r>
      <w:r w:rsidRPr="001A3E14">
        <w:rPr>
          <w:rFonts w:cs="Times New Roman"/>
          <w:color w:val="000000"/>
          <w:sz w:val="28"/>
          <w:szCs w:val="28"/>
          <w:highlight w:val="yellow"/>
          <w:lang w:eastAsia="x-none"/>
        </w:rPr>
        <w:t>–</w:t>
      </w:r>
      <w:r w:rsidRPr="001A3E14">
        <w:rPr>
          <w:rFonts w:cs="Times New Roman"/>
          <w:i w:val="0"/>
          <w:color w:val="000000"/>
          <w:sz w:val="28"/>
          <w:szCs w:val="28"/>
          <w:highlight w:val="yellow"/>
        </w:rPr>
        <w:t>…</w:t>
      </w:r>
    </w:p>
    <w:p w14:paraId="2F8304FF" w14:textId="77777777" w:rsidR="00DE1D44" w:rsidRPr="001A3E14" w:rsidRDefault="00DE1D44" w:rsidP="00DE1D44">
      <w:pPr>
        <w:pStyle w:val="af9"/>
        <w:spacing w:before="0" w:after="0"/>
        <w:jc w:val="center"/>
        <w:rPr>
          <w:rFonts w:cs="Times New Roman"/>
          <w:i w:val="0"/>
          <w:color w:val="000000"/>
          <w:sz w:val="28"/>
          <w:szCs w:val="28"/>
        </w:rPr>
      </w:pPr>
    </w:p>
    <w:p w14:paraId="50638274" w14:textId="77777777" w:rsidR="0012614A" w:rsidRPr="001A3E14" w:rsidRDefault="0012614A" w:rsidP="0012614A">
      <w:pPr>
        <w:rPr>
          <w:color w:val="000000"/>
        </w:rPr>
      </w:pPr>
      <w:r w:rsidRPr="001A3E14">
        <w:rPr>
          <w:color w:val="000000"/>
        </w:rPr>
        <w:t>При вводе ПИН-кода программа будет определять пользователя и его специальность. В зависимости от специальности, пользователя переключит на нужную для него страницу. Пример страницы администратора представлен на рисунке 2.</w:t>
      </w:r>
    </w:p>
    <w:p w14:paraId="1490717D" w14:textId="77777777" w:rsidR="0012614A" w:rsidRPr="001A3E14" w:rsidRDefault="0012614A" w:rsidP="0012614A">
      <w:pPr>
        <w:rPr>
          <w:color w:val="000000"/>
        </w:rPr>
      </w:pPr>
    </w:p>
    <w:p w14:paraId="045E779E" w14:textId="77777777" w:rsidR="0012614A" w:rsidRPr="001A3E14" w:rsidRDefault="00B65F0E" w:rsidP="0012614A">
      <w:pPr>
        <w:jc w:val="center"/>
        <w:rPr>
          <w:color w:val="000000"/>
        </w:rPr>
      </w:pPr>
      <w:r w:rsidRPr="001A3E14">
        <w:rPr>
          <w:noProof/>
          <w:color w:val="000000"/>
        </w:rPr>
        <w:drawing>
          <wp:inline distT="0" distB="0" distL="0" distR="0" wp14:anchorId="28763617" wp14:editId="5A05CB2C">
            <wp:extent cx="2707640" cy="1531620"/>
            <wp:effectExtent l="0" t="0" r="0" b="0"/>
            <wp:docPr id="121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FAC82" w14:textId="77777777" w:rsidR="0012614A" w:rsidRPr="001A3E14" w:rsidRDefault="0012614A" w:rsidP="0012614A">
      <w:pPr>
        <w:jc w:val="center"/>
        <w:rPr>
          <w:color w:val="000000"/>
        </w:rPr>
      </w:pPr>
      <w:r w:rsidRPr="001A3E14">
        <w:rPr>
          <w:color w:val="000000"/>
          <w:highlight w:val="yellow"/>
        </w:rPr>
        <w:t xml:space="preserve">Рисунок 2 </w:t>
      </w:r>
      <w:r w:rsidRPr="001A3E14">
        <w:rPr>
          <w:color w:val="000000"/>
          <w:highlight w:val="yellow"/>
          <w:lang w:eastAsia="x-none"/>
        </w:rPr>
        <w:t>–</w:t>
      </w:r>
      <w:proofErr w:type="gramStart"/>
      <w:r w:rsidRPr="001A3E14">
        <w:rPr>
          <w:color w:val="000000"/>
          <w:highlight w:val="yellow"/>
        </w:rPr>
        <w:t xml:space="preserve"> ….</w:t>
      </w:r>
      <w:proofErr w:type="gramEnd"/>
      <w:r w:rsidRPr="001A3E14">
        <w:rPr>
          <w:color w:val="000000"/>
          <w:highlight w:val="yellow"/>
        </w:rPr>
        <w:t>.</w:t>
      </w:r>
    </w:p>
    <w:p w14:paraId="5529D556" w14:textId="77777777" w:rsidR="0012614A" w:rsidRPr="001A3E14" w:rsidRDefault="0012614A" w:rsidP="0012614A">
      <w:pPr>
        <w:spacing w:beforeLines="100" w:before="240"/>
        <w:ind w:firstLine="708"/>
        <w:rPr>
          <w:color w:val="000000"/>
        </w:rPr>
      </w:pPr>
      <w:r w:rsidRPr="001A3E14">
        <w:rPr>
          <w:color w:val="000000"/>
        </w:rPr>
        <w:t>Пример страницы официанта представлен на рисунке 3.3.</w:t>
      </w:r>
    </w:p>
    <w:p w14:paraId="40EA237A" w14:textId="77777777" w:rsidR="0012614A" w:rsidRPr="001A3E14" w:rsidRDefault="00B65F0E" w:rsidP="0012614A">
      <w:pPr>
        <w:spacing w:beforeLines="100" w:before="240"/>
        <w:jc w:val="center"/>
        <w:rPr>
          <w:color w:val="000000"/>
        </w:rPr>
      </w:pPr>
      <w:r w:rsidRPr="001A3E14">
        <w:rPr>
          <w:noProof/>
          <w:color w:val="000000"/>
        </w:rPr>
        <w:drawing>
          <wp:inline distT="0" distB="0" distL="0" distR="0" wp14:anchorId="2B504761" wp14:editId="41CF1966">
            <wp:extent cx="2957195" cy="1662430"/>
            <wp:effectExtent l="0" t="0" r="0" b="0"/>
            <wp:docPr id="1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195" cy="166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FD3FD" w14:textId="77777777" w:rsidR="0012614A" w:rsidRPr="001A3E14" w:rsidRDefault="0012614A" w:rsidP="0012614A">
      <w:pPr>
        <w:jc w:val="center"/>
        <w:rPr>
          <w:color w:val="000000"/>
        </w:rPr>
      </w:pPr>
      <w:r w:rsidRPr="001A3E14">
        <w:rPr>
          <w:color w:val="000000"/>
        </w:rPr>
        <w:t xml:space="preserve">Рисунок 3 </w:t>
      </w:r>
      <w:r w:rsidRPr="001A3E14">
        <w:rPr>
          <w:color w:val="000000"/>
          <w:lang w:eastAsia="x-none"/>
        </w:rPr>
        <w:t>–</w:t>
      </w:r>
      <w:proofErr w:type="gramStart"/>
      <w:r w:rsidRPr="001A3E14">
        <w:rPr>
          <w:color w:val="000000"/>
        </w:rPr>
        <w:t xml:space="preserve"> ….</w:t>
      </w:r>
      <w:proofErr w:type="gramEnd"/>
      <w:r w:rsidRPr="001A3E14">
        <w:rPr>
          <w:color w:val="000000"/>
        </w:rPr>
        <w:t>.</w:t>
      </w:r>
    </w:p>
    <w:p w14:paraId="0454747E" w14:textId="77777777" w:rsidR="0012614A" w:rsidRPr="001A3E14" w:rsidRDefault="0012614A" w:rsidP="0012614A">
      <w:pPr>
        <w:spacing w:beforeLines="100" w:before="240"/>
        <w:ind w:firstLine="708"/>
        <w:rPr>
          <w:color w:val="000000"/>
        </w:rPr>
      </w:pPr>
      <w:r w:rsidRPr="001A3E14">
        <w:rPr>
          <w:color w:val="000000"/>
        </w:rPr>
        <w:lastRenderedPageBreak/>
        <w:t>Пример страницы повара представлен на рисунке 4.</w:t>
      </w:r>
    </w:p>
    <w:p w14:paraId="3705C8AF" w14:textId="77777777" w:rsidR="0012614A" w:rsidRPr="001A3E14" w:rsidRDefault="00B65F0E" w:rsidP="0012614A">
      <w:pPr>
        <w:spacing w:beforeLines="100" w:before="240"/>
        <w:jc w:val="center"/>
        <w:rPr>
          <w:color w:val="000000"/>
        </w:rPr>
      </w:pPr>
      <w:r w:rsidRPr="001A3E14">
        <w:rPr>
          <w:noProof/>
          <w:color w:val="000000"/>
        </w:rPr>
        <w:drawing>
          <wp:inline distT="0" distB="0" distL="0" distR="0" wp14:anchorId="410E2AA2" wp14:editId="578654C1">
            <wp:extent cx="2849880" cy="1614805"/>
            <wp:effectExtent l="0" t="0" r="0" b="0"/>
            <wp:docPr id="11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0C347" w14:textId="77777777" w:rsidR="0012614A" w:rsidRPr="001A3E14" w:rsidRDefault="0012614A" w:rsidP="0012614A">
      <w:pPr>
        <w:jc w:val="center"/>
        <w:rPr>
          <w:color w:val="000000"/>
        </w:rPr>
      </w:pPr>
      <w:r w:rsidRPr="001A3E14">
        <w:rPr>
          <w:color w:val="000000"/>
        </w:rPr>
        <w:t>Рисунок 4 –</w:t>
      </w:r>
      <w:proofErr w:type="gramStart"/>
      <w:r w:rsidRPr="001A3E14">
        <w:rPr>
          <w:color w:val="000000"/>
        </w:rPr>
        <w:t xml:space="preserve"> ….</w:t>
      </w:r>
      <w:proofErr w:type="gramEnd"/>
      <w:r w:rsidRPr="001A3E14">
        <w:rPr>
          <w:color w:val="000000"/>
        </w:rPr>
        <w:t>.</w:t>
      </w:r>
    </w:p>
    <w:p w14:paraId="76807599" w14:textId="77777777" w:rsidR="0012614A" w:rsidRPr="001A3E14" w:rsidRDefault="0012614A" w:rsidP="00DE1D44">
      <w:pPr>
        <w:ind w:firstLine="0"/>
        <w:rPr>
          <w:color w:val="000000"/>
          <w:lang w:eastAsia="x-none"/>
        </w:rPr>
      </w:pPr>
    </w:p>
    <w:p w14:paraId="392C63B2" w14:textId="77777777" w:rsidR="0012614A" w:rsidRPr="001A3E14" w:rsidRDefault="00327F31" w:rsidP="00327F31">
      <w:pPr>
        <w:pStyle w:val="2"/>
      </w:pPr>
      <w:bookmarkStart w:id="12" w:name="_Toc134790720"/>
      <w:r>
        <w:t xml:space="preserve">2.4 </w:t>
      </w:r>
      <w:r w:rsidR="00DE1D44">
        <w:t>Проектирование</w:t>
      </w:r>
      <w:r w:rsidR="0012614A" w:rsidRPr="001A3E14">
        <w:t xml:space="preserve"> базы данных</w:t>
      </w:r>
      <w:bookmarkEnd w:id="12"/>
    </w:p>
    <w:p w14:paraId="76F979E7" w14:textId="77777777" w:rsidR="0012614A" w:rsidRDefault="0012614A" w:rsidP="0012614A">
      <w:pPr>
        <w:rPr>
          <w:color w:val="000000"/>
          <w:lang w:eastAsia="x-none"/>
        </w:rPr>
      </w:pPr>
    </w:p>
    <w:p w14:paraId="5BC695BE" w14:textId="77777777" w:rsidR="00DE1D44" w:rsidRPr="00EB41EF" w:rsidRDefault="00DE1D44" w:rsidP="00DE1D44">
      <w:pPr>
        <w:rPr>
          <w:rStyle w:val="markedcontent"/>
          <w:color w:val="auto"/>
        </w:rPr>
      </w:pPr>
      <w:r w:rsidRPr="00EB41EF">
        <w:rPr>
          <w:rStyle w:val="markedcontent"/>
          <w:color w:val="auto"/>
        </w:rPr>
        <w:t>Схема базы данных включает в себя описания содержания,</w:t>
      </w:r>
      <w:r w:rsidR="00EB41EF" w:rsidRPr="00EB41EF">
        <w:rPr>
          <w:rStyle w:val="markedcontent"/>
          <w:color w:val="auto"/>
        </w:rPr>
        <w:t xml:space="preserve"> </w:t>
      </w:r>
      <w:r w:rsidRPr="00EB41EF">
        <w:rPr>
          <w:rStyle w:val="markedcontent"/>
          <w:color w:val="auto"/>
        </w:rPr>
        <w:t>структуры и ограничений целостности, используемые для создания и</w:t>
      </w:r>
      <w:r w:rsidR="00EB41EF" w:rsidRPr="00EB41EF">
        <w:rPr>
          <w:rStyle w:val="markedcontent"/>
          <w:color w:val="auto"/>
        </w:rPr>
        <w:t xml:space="preserve"> </w:t>
      </w:r>
      <w:r w:rsidRPr="00EB41EF">
        <w:rPr>
          <w:rStyle w:val="markedcontent"/>
          <w:color w:val="auto"/>
        </w:rPr>
        <w:t>поддержки базы данных. Система управления базами данных (СУБД)</w:t>
      </w:r>
      <w:r w:rsidR="00EB41EF" w:rsidRPr="00EB41EF">
        <w:rPr>
          <w:rStyle w:val="markedcontent"/>
          <w:color w:val="auto"/>
        </w:rPr>
        <w:t xml:space="preserve"> </w:t>
      </w:r>
      <w:r w:rsidRPr="00EB41EF">
        <w:rPr>
          <w:rStyle w:val="markedcontent"/>
          <w:color w:val="auto"/>
        </w:rPr>
        <w:t>использует определения данных в схеме для обеспечения доступа и</w:t>
      </w:r>
      <w:r w:rsidR="00EB41EF" w:rsidRPr="00EB41EF">
        <w:rPr>
          <w:rStyle w:val="markedcontent"/>
          <w:color w:val="auto"/>
        </w:rPr>
        <w:t xml:space="preserve"> </w:t>
      </w:r>
      <w:r w:rsidRPr="00EB41EF">
        <w:rPr>
          <w:rStyle w:val="markedcontent"/>
          <w:color w:val="auto"/>
        </w:rPr>
        <w:t>управления доступом к данным в базе данных.</w:t>
      </w:r>
    </w:p>
    <w:p w14:paraId="6C6B798E" w14:textId="77777777" w:rsidR="00DE1D44" w:rsidRPr="00EB41EF" w:rsidRDefault="00DE1D44" w:rsidP="00DE1D44">
      <w:pPr>
        <w:rPr>
          <w:rStyle w:val="markedcontent"/>
          <w:color w:val="auto"/>
        </w:rPr>
      </w:pPr>
      <w:r w:rsidRPr="00EB41EF">
        <w:rPr>
          <w:rStyle w:val="markedcontent"/>
          <w:color w:val="auto"/>
        </w:rPr>
        <w:t>На схеме (рисунок 9) продемонстрированы связи для каждой из таблиц и их элементы.</w:t>
      </w:r>
    </w:p>
    <w:p w14:paraId="72232D20" w14:textId="77777777" w:rsidR="00EB41EF" w:rsidRDefault="00B65F0E" w:rsidP="0012614A">
      <w:pPr>
        <w:jc w:val="center"/>
        <w:rPr>
          <w:rStyle w:val="markedcontent"/>
          <w:color w:val="000000"/>
          <w:highlight w:val="yellow"/>
        </w:rPr>
      </w:pPr>
      <w:r w:rsidRPr="001A3E14">
        <w:rPr>
          <w:noProof/>
          <w:color w:val="000000"/>
        </w:rPr>
        <w:drawing>
          <wp:inline distT="0" distB="0" distL="0" distR="0" wp14:anchorId="576E4A07" wp14:editId="3D1AC72F">
            <wp:extent cx="3796821" cy="2826080"/>
            <wp:effectExtent l="0" t="0" r="0" b="0"/>
            <wp:docPr id="11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92" cy="2828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71E3C" w14:textId="77777777" w:rsidR="0012614A" w:rsidRDefault="00BC4B44" w:rsidP="0012614A">
      <w:pPr>
        <w:jc w:val="center"/>
        <w:rPr>
          <w:rStyle w:val="markedcontent"/>
          <w:color w:val="000000"/>
        </w:rPr>
      </w:pPr>
      <w:r w:rsidRPr="001A3E14">
        <w:rPr>
          <w:rStyle w:val="markedcontent"/>
          <w:color w:val="000000"/>
          <w:highlight w:val="yellow"/>
        </w:rPr>
        <w:t>Рисунок 9</w:t>
      </w:r>
      <w:r w:rsidR="0012614A" w:rsidRPr="001A3E14">
        <w:rPr>
          <w:rStyle w:val="markedcontent"/>
          <w:color w:val="000000"/>
          <w:highlight w:val="yellow"/>
        </w:rPr>
        <w:t xml:space="preserve"> − ER-диаграмма</w:t>
      </w:r>
    </w:p>
    <w:p w14:paraId="3C9FB625" w14:textId="77777777" w:rsidR="00EB41EF" w:rsidRPr="001A3E14" w:rsidRDefault="00EB41EF" w:rsidP="0012614A">
      <w:pPr>
        <w:jc w:val="center"/>
        <w:rPr>
          <w:rStyle w:val="markedcontent"/>
          <w:color w:val="000000"/>
        </w:rPr>
      </w:pPr>
    </w:p>
    <w:p w14:paraId="561B74D1" w14:textId="77777777" w:rsidR="0012614A" w:rsidRPr="001A3E14" w:rsidRDefault="0012614A" w:rsidP="0012614A">
      <w:pPr>
        <w:rPr>
          <w:color w:val="000000"/>
        </w:rPr>
      </w:pPr>
      <w:r w:rsidRPr="001A3E14">
        <w:rPr>
          <w:color w:val="000000"/>
        </w:rPr>
        <w:lastRenderedPageBreak/>
        <w:t>База данных представлена следующими таблицами:</w:t>
      </w:r>
    </w:p>
    <w:p w14:paraId="765D6BC9" w14:textId="77777777" w:rsidR="0012614A" w:rsidRPr="00C45B3C" w:rsidRDefault="00BC4B44" w:rsidP="00C52813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Таблица «</w:t>
      </w:r>
      <w:proofErr w:type="spellStart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Students</w:t>
      </w:r>
      <w:proofErr w:type="spellEnd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» (рисунок 10</w:t>
      </w:r>
      <w:r w:rsidR="0012614A" w:rsidRPr="00C45B3C">
        <w:rPr>
          <w:rFonts w:ascii="Times New Roman" w:hAnsi="Times New Roman"/>
          <w:color w:val="000000"/>
          <w:sz w:val="28"/>
          <w:szCs w:val="28"/>
          <w:highlight w:val="yellow"/>
        </w:rPr>
        <w:t>). Содержит информацию об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12614A" w:rsidRPr="00C45B3C">
        <w:rPr>
          <w:rFonts w:ascii="Times New Roman" w:hAnsi="Times New Roman"/>
          <w:color w:val="000000"/>
          <w:sz w:val="28"/>
          <w:szCs w:val="28"/>
          <w:highlight w:val="yellow"/>
        </w:rPr>
        <w:t>учениках школы:</w:t>
      </w:r>
    </w:p>
    <w:p w14:paraId="78FCF381" w14:textId="77777777" w:rsidR="00936E1B" w:rsidRPr="00C45B3C" w:rsidRDefault="0012614A" w:rsidP="00C52813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ID 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>(читательский номер)</w:t>
      </w:r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– целочисленный тип, является первичным ключом. Содержит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читательский номер ученика;</w:t>
      </w:r>
    </w:p>
    <w:p w14:paraId="1B1694E0" w14:textId="77777777" w:rsidR="00936E1B" w:rsidRPr="00C45B3C" w:rsidRDefault="0012614A" w:rsidP="00C52813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proofErr w:type="spellStart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Fam_student</w:t>
      </w:r>
      <w:proofErr w:type="spellEnd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>(фамилия)- символьный тип;</w:t>
      </w:r>
    </w:p>
    <w:p w14:paraId="4C5A1656" w14:textId="77777777" w:rsidR="00936E1B" w:rsidRPr="00C45B3C" w:rsidRDefault="0012614A" w:rsidP="00C52813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proofErr w:type="spellStart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Name_student</w:t>
      </w:r>
      <w:proofErr w:type="spellEnd"/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(имя) </w:t>
      </w:r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- символьный тип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3717CD97" w14:textId="77777777" w:rsidR="0012614A" w:rsidRDefault="0012614A" w:rsidP="00C52813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proofErr w:type="spellStart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Num_Class</w:t>
      </w:r>
      <w:proofErr w:type="spellEnd"/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(класс) </w:t>
      </w:r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- целочисленный тип.</w:t>
      </w:r>
    </w:p>
    <w:p w14:paraId="2736E65C" w14:textId="77777777" w:rsidR="00EB41EF" w:rsidRPr="00C45B3C" w:rsidRDefault="00EB41EF" w:rsidP="00EB41EF">
      <w:pPr>
        <w:pStyle w:val="a6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</w:p>
    <w:p w14:paraId="00301C5C" w14:textId="77777777" w:rsidR="0012614A" w:rsidRPr="00C45B3C" w:rsidRDefault="00B65F0E" w:rsidP="0012614A">
      <w:pPr>
        <w:pStyle w:val="a6"/>
        <w:ind w:left="1144"/>
        <w:jc w:val="center"/>
        <w:rPr>
          <w:rFonts w:ascii="Times New Roman" w:hAnsi="Times New Roman"/>
          <w:noProof/>
          <w:color w:val="000000"/>
          <w:sz w:val="28"/>
          <w:szCs w:val="28"/>
          <w:highlight w:val="yellow"/>
          <w:lang w:eastAsia="ru-RU"/>
        </w:rPr>
      </w:pPr>
      <w:r w:rsidRPr="00C45B3C">
        <w:rPr>
          <w:rFonts w:ascii="Times New Roman" w:hAnsi="Times New Roman"/>
          <w:noProof/>
          <w:color w:val="000000"/>
          <w:sz w:val="28"/>
          <w:szCs w:val="28"/>
          <w:highlight w:val="yellow"/>
          <w:lang w:eastAsia="ru-RU"/>
        </w:rPr>
        <w:drawing>
          <wp:inline distT="0" distB="0" distL="0" distR="0" wp14:anchorId="47582B58" wp14:editId="1C839D92">
            <wp:extent cx="2885440" cy="1080770"/>
            <wp:effectExtent l="0" t="0" r="0" b="0"/>
            <wp:docPr id="1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25" r="6322" b="21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CAD18" w14:textId="77777777" w:rsidR="00BC4B44" w:rsidRPr="00C45B3C" w:rsidRDefault="00BC4B44" w:rsidP="00BC4B44">
      <w:pPr>
        <w:jc w:val="center"/>
        <w:rPr>
          <w:rStyle w:val="markedcontent"/>
          <w:color w:val="000000"/>
          <w:highlight w:val="yellow"/>
        </w:rPr>
      </w:pPr>
      <w:r w:rsidRPr="00C45B3C">
        <w:rPr>
          <w:rStyle w:val="markedcontent"/>
          <w:color w:val="000000"/>
          <w:highlight w:val="yellow"/>
        </w:rPr>
        <w:t>Рисунок 10 – Таблица «</w:t>
      </w:r>
      <w:r w:rsidRPr="00C45B3C">
        <w:rPr>
          <w:rStyle w:val="markedcontent"/>
          <w:color w:val="000000"/>
          <w:highlight w:val="yellow"/>
          <w:lang w:val="en-US"/>
        </w:rPr>
        <w:t>Students</w:t>
      </w:r>
      <w:r w:rsidRPr="00C45B3C">
        <w:rPr>
          <w:rStyle w:val="markedcontent"/>
          <w:color w:val="000000"/>
          <w:highlight w:val="yellow"/>
        </w:rPr>
        <w:t>»</w:t>
      </w:r>
    </w:p>
    <w:p w14:paraId="714949FC" w14:textId="77777777" w:rsidR="00AF657A" w:rsidRPr="00EB41EF" w:rsidRDefault="00AF657A" w:rsidP="00EB41EF">
      <w:pPr>
        <w:ind w:firstLine="0"/>
        <w:rPr>
          <w:color w:val="000000"/>
          <w:highlight w:val="yellow"/>
        </w:rPr>
      </w:pPr>
    </w:p>
    <w:p w14:paraId="23A82FBA" w14:textId="77777777" w:rsidR="0012614A" w:rsidRPr="00C45B3C" w:rsidRDefault="0012614A" w:rsidP="00C52813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Таблица «</w:t>
      </w:r>
      <w:proofErr w:type="spellStart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Books</w:t>
      </w:r>
      <w:proofErr w:type="spellEnd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» (</w:t>
      </w:r>
      <w:r w:rsidR="00AF657A" w:rsidRPr="00C45B3C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рисунок </w:t>
      </w:r>
      <w:r w:rsidR="00BC4B44" w:rsidRPr="00C45B3C">
        <w:rPr>
          <w:rFonts w:ascii="Times New Roman" w:hAnsi="Times New Roman"/>
          <w:color w:val="000000"/>
          <w:sz w:val="28"/>
          <w:szCs w:val="28"/>
          <w:highlight w:val="yellow"/>
        </w:rPr>
        <w:t>11</w:t>
      </w:r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). Содержит информацию о книгах:</w:t>
      </w:r>
    </w:p>
    <w:p w14:paraId="063BAAB2" w14:textId="77777777" w:rsidR="0012614A" w:rsidRPr="00C45B3C" w:rsidRDefault="0012614A" w:rsidP="00C52813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ID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(регистрационный номер)</w:t>
      </w:r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– целочисленный тип, является первичным ключом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3A102404" w14:textId="77777777" w:rsidR="0012614A" w:rsidRPr="00C45B3C" w:rsidRDefault="0012614A" w:rsidP="00C52813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proofErr w:type="spellStart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Name_Author</w:t>
      </w:r>
      <w:proofErr w:type="spellEnd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>(фамилия</w:t>
      </w:r>
      <w:r w:rsidR="00EB41EF" w:rsidRPr="00C45B3C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автора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>)</w:t>
      </w:r>
      <w:r w:rsidR="00EB41EF" w:rsidRPr="00C45B3C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−</w:t>
      </w:r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символьный тип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18426D85" w14:textId="77777777" w:rsidR="00EB41EF" w:rsidRDefault="0012614A" w:rsidP="00C52813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proofErr w:type="spellStart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Name_book</w:t>
      </w:r>
      <w:proofErr w:type="spellEnd"/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(название книги) </w:t>
      </w:r>
      <w:r w:rsidRPr="00C45B3C">
        <w:rPr>
          <w:rFonts w:ascii="Times New Roman" w:hAnsi="Times New Roman"/>
          <w:color w:val="000000"/>
          <w:sz w:val="28"/>
          <w:szCs w:val="28"/>
          <w:highlight w:val="yellow"/>
        </w:rPr>
        <w:t>− символьный тип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>;</w:t>
      </w:r>
    </w:p>
    <w:p w14:paraId="47704668" w14:textId="77777777" w:rsidR="0012614A" w:rsidRDefault="0012614A" w:rsidP="00C52813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highlight w:val="yellow"/>
        </w:rPr>
      </w:pPr>
      <w:proofErr w:type="spellStart"/>
      <w:r w:rsidRPr="00EB41EF">
        <w:rPr>
          <w:rFonts w:ascii="Times New Roman" w:hAnsi="Times New Roman"/>
          <w:color w:val="000000"/>
          <w:sz w:val="28"/>
          <w:szCs w:val="28"/>
          <w:highlight w:val="yellow"/>
        </w:rPr>
        <w:t>YearPublish</w:t>
      </w:r>
      <w:proofErr w:type="spellEnd"/>
      <w:r w:rsidRPr="00EB41E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="00EB41EF" w:rsidRPr="00EB41EF">
        <w:rPr>
          <w:rFonts w:ascii="Times New Roman" w:hAnsi="Times New Roman"/>
          <w:color w:val="000000"/>
          <w:sz w:val="28"/>
          <w:szCs w:val="28"/>
          <w:highlight w:val="yellow"/>
        </w:rPr>
        <w:t>(год издания)</w:t>
      </w:r>
      <w:r w:rsidR="00EB41E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 </w:t>
      </w:r>
      <w:r w:rsidRPr="00EB41EF">
        <w:rPr>
          <w:rFonts w:ascii="Times New Roman" w:hAnsi="Times New Roman"/>
          <w:color w:val="000000"/>
          <w:sz w:val="28"/>
          <w:szCs w:val="28"/>
          <w:highlight w:val="yellow"/>
        </w:rPr>
        <w:t xml:space="preserve">− целочисленный тип. </w:t>
      </w:r>
    </w:p>
    <w:p w14:paraId="3949DB60" w14:textId="77777777" w:rsidR="00EB41EF" w:rsidRPr="00C45B3C" w:rsidRDefault="00EB41EF" w:rsidP="00EB41EF">
      <w:pPr>
        <w:pStyle w:val="a6"/>
        <w:widowControl w:val="0"/>
        <w:autoSpaceDE w:val="0"/>
        <w:autoSpaceDN w:val="0"/>
        <w:adjustRightInd w:val="0"/>
        <w:spacing w:line="360" w:lineRule="auto"/>
        <w:ind w:left="709"/>
        <w:jc w:val="center"/>
        <w:rPr>
          <w:rStyle w:val="markedcontent"/>
          <w:rFonts w:ascii="Times New Roman" w:hAnsi="Times New Roman"/>
          <w:noProof/>
          <w:color w:val="000000"/>
          <w:sz w:val="28"/>
          <w:szCs w:val="28"/>
          <w:highlight w:val="yellow"/>
          <w:lang w:eastAsia="ru-RU"/>
        </w:rPr>
      </w:pPr>
      <w:r>
        <w:rPr>
          <w:rStyle w:val="markedcontent"/>
          <w:rFonts w:ascii="Times New Roman" w:hAnsi="Times New Roman"/>
          <w:noProof/>
          <w:color w:val="000000"/>
          <w:sz w:val="28"/>
          <w:szCs w:val="28"/>
          <w:highlight w:val="yellow"/>
          <w:lang w:eastAsia="ru-RU"/>
        </w:rPr>
        <w:drawing>
          <wp:inline distT="0" distB="0" distL="0" distR="0" wp14:anchorId="0040B246" wp14:editId="4D03DECD">
            <wp:extent cx="2901950" cy="1024255"/>
            <wp:effectExtent l="0" t="0" r="0" b="444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1024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71B250" w14:textId="77777777" w:rsidR="0012614A" w:rsidRPr="00EB41EF" w:rsidRDefault="00BC4B44" w:rsidP="00EB41EF">
      <w:pPr>
        <w:jc w:val="center"/>
        <w:rPr>
          <w:rStyle w:val="markedcontent"/>
          <w:color w:val="000000"/>
          <w:highlight w:val="yellow"/>
        </w:rPr>
      </w:pPr>
      <w:r w:rsidRPr="00C45B3C">
        <w:rPr>
          <w:rStyle w:val="markedcontent"/>
          <w:color w:val="000000"/>
          <w:highlight w:val="yellow"/>
        </w:rPr>
        <w:t>Рисунок 10 – Таблица «</w:t>
      </w:r>
      <w:r w:rsidRPr="00C45B3C">
        <w:rPr>
          <w:rStyle w:val="markedcontent"/>
          <w:color w:val="000000"/>
          <w:highlight w:val="yellow"/>
          <w:lang w:val="en-US"/>
        </w:rPr>
        <w:t>Books</w:t>
      </w:r>
      <w:r w:rsidRPr="00C45B3C">
        <w:rPr>
          <w:rStyle w:val="markedcontent"/>
          <w:color w:val="000000"/>
          <w:highlight w:val="yellow"/>
        </w:rPr>
        <w:t>»</w:t>
      </w:r>
    </w:p>
    <w:p w14:paraId="61D288FE" w14:textId="77777777" w:rsidR="00BC4B44" w:rsidRPr="001A3E14" w:rsidRDefault="00BC4B44" w:rsidP="0012614A">
      <w:pPr>
        <w:jc w:val="center"/>
        <w:rPr>
          <w:rStyle w:val="markedcontent"/>
          <w:color w:val="000000"/>
        </w:rPr>
      </w:pPr>
    </w:p>
    <w:p w14:paraId="64DE619F" w14:textId="77777777" w:rsidR="00936E1B" w:rsidRDefault="0012614A" w:rsidP="00327F31">
      <w:pPr>
        <w:pStyle w:val="2"/>
      </w:pPr>
      <w:bookmarkStart w:id="13" w:name="_Toc134790721"/>
      <w:r w:rsidRPr="001A3E14">
        <w:t xml:space="preserve">2.5 Реализация </w:t>
      </w:r>
      <w:r w:rsidR="000B20AE">
        <w:t>программного модуля</w:t>
      </w:r>
      <w:bookmarkEnd w:id="13"/>
    </w:p>
    <w:p w14:paraId="4253F970" w14:textId="77777777" w:rsidR="00DE1D44" w:rsidRDefault="00DE1D44" w:rsidP="00DE1D44">
      <w:pPr>
        <w:rPr>
          <w:lang w:eastAsia="x-none"/>
        </w:rPr>
      </w:pPr>
    </w:p>
    <w:p w14:paraId="2A950E03" w14:textId="77777777" w:rsidR="0012614A" w:rsidRPr="00EB41EF" w:rsidRDefault="00DE1D44" w:rsidP="00EB41EF">
      <w:pPr>
        <w:rPr>
          <w:color w:val="auto"/>
          <w:lang w:eastAsia="x-none"/>
        </w:rPr>
      </w:pPr>
      <w:r w:rsidRPr="00DE1D44">
        <w:rPr>
          <w:color w:val="auto"/>
          <w:lang w:eastAsia="x-none"/>
        </w:rPr>
        <w:t xml:space="preserve">При запуске приложения нас встречает окно, на котором нам необходимо </w:t>
      </w:r>
      <w:r w:rsidRPr="00DE1D44">
        <w:rPr>
          <w:color w:val="auto"/>
          <w:lang w:eastAsia="x-none"/>
        </w:rPr>
        <w:lastRenderedPageBreak/>
        <w:t xml:space="preserve">авторизоваться…. </w:t>
      </w:r>
    </w:p>
    <w:p w14:paraId="33475824" w14:textId="77777777" w:rsidR="0012614A" w:rsidRPr="001A3E14" w:rsidRDefault="0012614A" w:rsidP="0012614A">
      <w:pPr>
        <w:rPr>
          <w:color w:val="000000"/>
        </w:rPr>
      </w:pPr>
    </w:p>
    <w:p w14:paraId="530D28C1" w14:textId="77777777" w:rsidR="0012614A" w:rsidRPr="001A3E14" w:rsidRDefault="0012614A" w:rsidP="0012614A">
      <w:pPr>
        <w:rPr>
          <w:color w:val="000000"/>
          <w:lang w:eastAsia="x-none"/>
        </w:rPr>
      </w:pPr>
    </w:p>
    <w:p w14:paraId="3AE15F7C" w14:textId="77777777" w:rsidR="00457ABD" w:rsidRPr="001A3E14" w:rsidRDefault="00457ABD" w:rsidP="008A5B49">
      <w:pPr>
        <w:pStyle w:val="1"/>
        <w:jc w:val="center"/>
        <w:rPr>
          <w:color w:val="000000"/>
          <w:lang w:val="ru-RU"/>
        </w:rPr>
      </w:pPr>
      <w:bookmarkStart w:id="14" w:name="_Toc134790722"/>
      <w:r w:rsidRPr="001A3E14">
        <w:rPr>
          <w:color w:val="000000"/>
          <w:lang w:val="ru-RU"/>
        </w:rPr>
        <w:lastRenderedPageBreak/>
        <w:t>Заключение</w:t>
      </w:r>
      <w:bookmarkEnd w:id="14"/>
    </w:p>
    <w:p w14:paraId="7318FD0C" w14:textId="77777777" w:rsidR="008A5B49" w:rsidRPr="001A3E14" w:rsidRDefault="008A5B49" w:rsidP="008A5B49">
      <w:pPr>
        <w:rPr>
          <w:color w:val="000000"/>
          <w:lang w:eastAsia="x-none"/>
        </w:rPr>
      </w:pPr>
    </w:p>
    <w:p w14:paraId="20B0AFDF" w14:textId="77777777" w:rsidR="00A41E28" w:rsidRDefault="006C1BB7" w:rsidP="006C1BB7">
      <w:pPr>
        <w:pStyle w:val="a4"/>
        <w:spacing w:before="0" w:beforeAutospacing="0" w:after="0" w:afterAutospacing="0"/>
        <w:rPr>
          <w:color w:val="000000"/>
          <w:sz w:val="28"/>
          <w:szCs w:val="28"/>
          <w:highlight w:val="yellow"/>
          <w:lang w:val="ru-RU"/>
        </w:rPr>
      </w:pPr>
      <w:r w:rsidRPr="001A3E14">
        <w:rPr>
          <w:color w:val="000000"/>
          <w:sz w:val="28"/>
          <w:szCs w:val="28"/>
          <w:highlight w:val="yellow"/>
        </w:rPr>
        <w:t xml:space="preserve">В данной курсовой работе было создано </w:t>
      </w:r>
      <w:r w:rsidR="00EB41EF">
        <w:rPr>
          <w:color w:val="000000"/>
          <w:sz w:val="28"/>
          <w:szCs w:val="28"/>
          <w:highlight w:val="yellow"/>
          <w:lang w:val="ru-RU"/>
        </w:rPr>
        <w:t xml:space="preserve">настольное </w:t>
      </w:r>
      <w:r w:rsidRPr="001A3E14">
        <w:rPr>
          <w:color w:val="000000"/>
          <w:sz w:val="28"/>
          <w:szCs w:val="28"/>
          <w:highlight w:val="yellow"/>
        </w:rPr>
        <w:t>приложение</w:t>
      </w:r>
      <w:r w:rsidR="00EB41EF">
        <w:rPr>
          <w:color w:val="000000"/>
          <w:sz w:val="28"/>
          <w:szCs w:val="28"/>
          <w:highlight w:val="yellow"/>
          <w:lang w:val="ru-RU"/>
        </w:rPr>
        <w:t xml:space="preserve"> «»</w:t>
      </w:r>
      <w:r w:rsidRPr="001A3E14">
        <w:rPr>
          <w:color w:val="000000"/>
          <w:sz w:val="28"/>
          <w:szCs w:val="28"/>
          <w:highlight w:val="yellow"/>
        </w:rPr>
        <w:t xml:space="preserve"> </w:t>
      </w:r>
    </w:p>
    <w:p w14:paraId="3557B0E4" w14:textId="77777777" w:rsidR="006C1BB7" w:rsidRPr="001A3E14" w:rsidRDefault="006C1BB7" w:rsidP="006C1BB7">
      <w:pPr>
        <w:pStyle w:val="a4"/>
        <w:spacing w:before="0" w:beforeAutospacing="0" w:after="0" w:afterAutospacing="0"/>
        <w:rPr>
          <w:color w:val="000000"/>
          <w:sz w:val="28"/>
          <w:szCs w:val="28"/>
          <w:highlight w:val="yellow"/>
        </w:rPr>
      </w:pPr>
      <w:r w:rsidRPr="001A3E14">
        <w:rPr>
          <w:color w:val="000000"/>
          <w:sz w:val="28"/>
          <w:szCs w:val="28"/>
          <w:highlight w:val="yellow"/>
        </w:rPr>
        <w:t>Данное приложение должно выполнять сбор данных, заполнять все необходимые справочники, а также следить за тем, чтобы введенные данные были точны и правильно оформленные.</w:t>
      </w:r>
    </w:p>
    <w:p w14:paraId="0029DB1F" w14:textId="77777777" w:rsidR="00190E8B" w:rsidRPr="001A3E14" w:rsidRDefault="00190E8B" w:rsidP="00190E8B">
      <w:pPr>
        <w:ind w:firstLine="708"/>
        <w:rPr>
          <w:color w:val="000000"/>
          <w:highlight w:val="yellow"/>
          <w:lang w:val="x-none" w:eastAsia="x-none"/>
        </w:rPr>
      </w:pPr>
      <w:r w:rsidRPr="001A3E14">
        <w:rPr>
          <w:color w:val="000000"/>
          <w:highlight w:val="yellow"/>
          <w:lang w:val="x-none" w:eastAsia="x-none"/>
        </w:rPr>
        <w:t xml:space="preserve">В процессе работы исследована предметная область. Проведен </w:t>
      </w:r>
      <w:r w:rsidR="00A41E28">
        <w:rPr>
          <w:color w:val="000000"/>
          <w:highlight w:val="yellow"/>
          <w:lang w:eastAsia="x-none"/>
        </w:rPr>
        <w:t>выбор технологии и инструментов реализации</w:t>
      </w:r>
      <w:r w:rsidRPr="001A3E14">
        <w:rPr>
          <w:color w:val="000000"/>
          <w:highlight w:val="yellow"/>
          <w:lang w:val="x-none" w:eastAsia="x-none"/>
        </w:rPr>
        <w:t xml:space="preserve"> </w:t>
      </w:r>
      <w:r w:rsidR="00EB41EF">
        <w:rPr>
          <w:color w:val="000000"/>
          <w:highlight w:val="yellow"/>
          <w:lang w:eastAsia="x-none"/>
        </w:rPr>
        <w:t>программного мод</w:t>
      </w:r>
      <w:r w:rsidR="00A41E28">
        <w:rPr>
          <w:color w:val="000000"/>
          <w:highlight w:val="yellow"/>
          <w:lang w:eastAsia="x-none"/>
        </w:rPr>
        <w:t>у</w:t>
      </w:r>
      <w:r w:rsidR="00EB41EF">
        <w:rPr>
          <w:color w:val="000000"/>
          <w:highlight w:val="yellow"/>
          <w:lang w:eastAsia="x-none"/>
        </w:rPr>
        <w:t>л</w:t>
      </w:r>
      <w:r w:rsidR="00A41E28">
        <w:rPr>
          <w:color w:val="000000"/>
          <w:highlight w:val="yellow"/>
          <w:lang w:eastAsia="x-none"/>
        </w:rPr>
        <w:t>я</w:t>
      </w:r>
      <w:r w:rsidRPr="001A3E14">
        <w:rPr>
          <w:color w:val="000000"/>
          <w:highlight w:val="yellow"/>
          <w:lang w:val="x-none" w:eastAsia="x-none"/>
        </w:rPr>
        <w:t>. Оптимизирован интерфейс и навигация сайта, для того что бы пользователю было удобнее ориентироваться в виртуальном пространстве.</w:t>
      </w:r>
    </w:p>
    <w:p w14:paraId="60C7E1E4" w14:textId="77777777" w:rsidR="00190E8B" w:rsidRPr="001A3E14" w:rsidRDefault="00190E8B" w:rsidP="00190E8B">
      <w:pPr>
        <w:ind w:firstLine="708"/>
        <w:rPr>
          <w:color w:val="000000"/>
          <w:highlight w:val="yellow"/>
          <w:lang w:val="x-none" w:eastAsia="x-none"/>
        </w:rPr>
      </w:pPr>
      <w:r w:rsidRPr="001A3E14">
        <w:rPr>
          <w:color w:val="000000"/>
          <w:highlight w:val="yellow"/>
          <w:lang w:val="x-none" w:eastAsia="x-none"/>
        </w:rPr>
        <w:t>Проект реализован с помощью среды Microsoft Visual Studio, C#, которая работает в связке Microsoft</w:t>
      </w:r>
      <w:r w:rsidR="00EB41EF">
        <w:rPr>
          <w:color w:val="000000"/>
          <w:highlight w:val="yellow"/>
          <w:lang w:val="x-none" w:eastAsia="x-none"/>
        </w:rPr>
        <w:t xml:space="preserve"> SQL Server Management Studio 19</w:t>
      </w:r>
      <w:r w:rsidRPr="001A3E14">
        <w:rPr>
          <w:color w:val="000000"/>
          <w:highlight w:val="yellow"/>
          <w:lang w:val="x-none" w:eastAsia="x-none"/>
        </w:rPr>
        <w:t>. Язык C# способствовал уменьшению объема передаваемой информации по каналам связи, что особенно актуально среди сложившейся конкуренции.</w:t>
      </w:r>
    </w:p>
    <w:p w14:paraId="6F31D96B" w14:textId="77777777" w:rsidR="006C1BB7" w:rsidRPr="001A3E14" w:rsidRDefault="006C1BB7" w:rsidP="00190E8B">
      <w:pPr>
        <w:ind w:firstLine="708"/>
        <w:rPr>
          <w:color w:val="000000"/>
          <w:highlight w:val="yellow"/>
        </w:rPr>
      </w:pPr>
      <w:r w:rsidRPr="001A3E14">
        <w:rPr>
          <w:color w:val="000000"/>
          <w:highlight w:val="yellow"/>
        </w:rPr>
        <w:t>Таким образом, в рамках курсовой работы для достижения цели были решены следующие задачи:</w:t>
      </w:r>
    </w:p>
    <w:p w14:paraId="666ED42E" w14:textId="77777777" w:rsidR="0071671D" w:rsidRPr="001A3E14" w:rsidRDefault="0071671D" w:rsidP="00C52813">
      <w:pPr>
        <w:numPr>
          <w:ilvl w:val="0"/>
          <w:numId w:val="3"/>
        </w:numPr>
        <w:tabs>
          <w:tab w:val="left" w:pos="1069"/>
        </w:tabs>
        <w:ind w:hanging="720"/>
        <w:rPr>
          <w:color w:val="000000"/>
          <w:highlight w:val="yellow"/>
        </w:rPr>
      </w:pPr>
      <w:r w:rsidRPr="001A3E14">
        <w:rPr>
          <w:color w:val="000000"/>
          <w:spacing w:val="-4"/>
          <w:highlight w:val="yellow"/>
        </w:rPr>
        <w:t xml:space="preserve">; </w:t>
      </w:r>
      <w:r w:rsidR="00DE0D9D" w:rsidRPr="001A3E14">
        <w:rPr>
          <w:color w:val="000000"/>
          <w:highlight w:val="yellow"/>
        </w:rPr>
        <w:t xml:space="preserve"> </w:t>
      </w:r>
    </w:p>
    <w:p w14:paraId="44CEE1B8" w14:textId="77777777" w:rsidR="006C1BB7" w:rsidRPr="001A3E14" w:rsidRDefault="0071671D" w:rsidP="00C52813">
      <w:pPr>
        <w:numPr>
          <w:ilvl w:val="0"/>
          <w:numId w:val="3"/>
        </w:numPr>
        <w:tabs>
          <w:tab w:val="left" w:pos="1069"/>
        </w:tabs>
        <w:ind w:hanging="720"/>
        <w:rPr>
          <w:color w:val="000000"/>
        </w:rPr>
      </w:pPr>
      <w:r w:rsidRPr="001A3E14">
        <w:rPr>
          <w:color w:val="000000"/>
          <w:highlight w:val="yellow"/>
        </w:rPr>
        <w:t>;</w:t>
      </w:r>
      <w:r w:rsidR="00EB41EF" w:rsidRPr="001A3E14">
        <w:rPr>
          <w:color w:val="000000"/>
        </w:rPr>
        <w:t xml:space="preserve"> </w:t>
      </w:r>
    </w:p>
    <w:p w14:paraId="4FB63718" w14:textId="77777777" w:rsidR="00FE0021" w:rsidRPr="001A3E14" w:rsidRDefault="00DE1D44" w:rsidP="00B56799">
      <w:pPr>
        <w:pStyle w:val="1"/>
        <w:jc w:val="center"/>
        <w:rPr>
          <w:color w:val="000000"/>
          <w:lang w:val="ru-RU"/>
        </w:rPr>
      </w:pPr>
      <w:bookmarkStart w:id="15" w:name="_Toc134790723"/>
      <w:r>
        <w:rPr>
          <w:color w:val="000000"/>
          <w:lang w:val="ru-RU"/>
        </w:rPr>
        <w:lastRenderedPageBreak/>
        <w:t>С</w:t>
      </w:r>
      <w:r w:rsidR="00137372" w:rsidRPr="001A3E14">
        <w:rPr>
          <w:color w:val="000000"/>
          <w:lang w:val="ru-RU"/>
        </w:rPr>
        <w:t>писок литературы</w:t>
      </w:r>
      <w:bookmarkEnd w:id="15"/>
    </w:p>
    <w:p w14:paraId="1C6C7919" w14:textId="77777777" w:rsidR="002A306E" w:rsidRPr="002A306E" w:rsidRDefault="002A306E" w:rsidP="002A306E">
      <w:pPr>
        <w:rPr>
          <w:lang w:eastAsia="x-none"/>
        </w:rPr>
      </w:pPr>
    </w:p>
    <w:p w14:paraId="086E84B5" w14:textId="77777777" w:rsidR="002A306E" w:rsidRDefault="002A306E" w:rsidP="002A306E">
      <w:pPr>
        <w:rPr>
          <w:color w:val="000000"/>
          <w:lang w:eastAsia="x-none"/>
        </w:rPr>
      </w:pPr>
      <w:r w:rsidRPr="001A3E14">
        <w:rPr>
          <w:color w:val="000000"/>
          <w:lang w:eastAsia="x-none"/>
        </w:rPr>
        <w:t>Литературу берем из</w:t>
      </w:r>
      <w:r w:rsidR="00A41E28">
        <w:rPr>
          <w:color w:val="000000"/>
          <w:lang w:eastAsia="x-none"/>
        </w:rPr>
        <w:t xml:space="preserve"> онлайн библиотеки – </w:t>
      </w:r>
      <w:proofErr w:type="spellStart"/>
      <w:r w:rsidR="00A41E28">
        <w:rPr>
          <w:color w:val="000000"/>
          <w:lang w:val="en-US" w:eastAsia="x-none"/>
        </w:rPr>
        <w:t>znanium</w:t>
      </w:r>
      <w:proofErr w:type="spellEnd"/>
      <w:r w:rsidR="00A41E28" w:rsidRPr="00A41E28">
        <w:rPr>
          <w:color w:val="000000"/>
          <w:lang w:eastAsia="x-none"/>
        </w:rPr>
        <w:t>.</w:t>
      </w:r>
      <w:r w:rsidR="00A41E28">
        <w:rPr>
          <w:color w:val="000000"/>
          <w:lang w:val="en-US" w:eastAsia="x-none"/>
        </w:rPr>
        <w:t>com</w:t>
      </w:r>
      <w:r w:rsidRPr="001A3E14">
        <w:rPr>
          <w:color w:val="000000"/>
          <w:lang w:eastAsia="x-none"/>
        </w:rPr>
        <w:t>,</w:t>
      </w:r>
      <w:r w:rsidR="00A41E28" w:rsidRPr="00A41E28">
        <w:rPr>
          <w:color w:val="000000"/>
          <w:lang w:eastAsia="x-none"/>
        </w:rPr>
        <w:t xml:space="preserve"> </w:t>
      </w:r>
      <w:r w:rsidR="00A41E28" w:rsidRPr="00A41E28">
        <w:rPr>
          <w:color w:val="000000"/>
          <w:lang w:val="en-US" w:eastAsia="x-none"/>
        </w:rPr>
        <w:t>e</w:t>
      </w:r>
      <w:r w:rsidR="00A41E28" w:rsidRPr="00A41E28">
        <w:rPr>
          <w:color w:val="000000"/>
          <w:lang w:eastAsia="x-none"/>
        </w:rPr>
        <w:t>.</w:t>
      </w:r>
      <w:proofErr w:type="spellStart"/>
      <w:r w:rsidR="00A41E28" w:rsidRPr="00A41E28">
        <w:rPr>
          <w:color w:val="000000"/>
          <w:lang w:val="en-US" w:eastAsia="x-none"/>
        </w:rPr>
        <w:t>lanbook</w:t>
      </w:r>
      <w:proofErr w:type="spellEnd"/>
      <w:r w:rsidR="00A41E28" w:rsidRPr="00A41E28">
        <w:rPr>
          <w:color w:val="000000"/>
          <w:lang w:eastAsia="x-none"/>
        </w:rPr>
        <w:t>.</w:t>
      </w:r>
      <w:r w:rsidR="00A41E28" w:rsidRPr="00A41E28">
        <w:rPr>
          <w:color w:val="000000"/>
          <w:lang w:val="en-US" w:eastAsia="x-none"/>
        </w:rPr>
        <w:t>com</w:t>
      </w:r>
      <w:r w:rsidR="00A41E28">
        <w:rPr>
          <w:color w:val="000000"/>
          <w:lang w:eastAsia="x-none"/>
        </w:rPr>
        <w:t xml:space="preserve"> </w:t>
      </w:r>
      <w:r w:rsidRPr="001A3E14">
        <w:rPr>
          <w:color w:val="000000"/>
          <w:lang w:eastAsia="x-none"/>
        </w:rPr>
        <w:t>15 источников…. Базы данных, С</w:t>
      </w:r>
      <w:r w:rsidRPr="00A41E28">
        <w:rPr>
          <w:color w:val="000000"/>
          <w:lang w:eastAsia="x-none"/>
        </w:rPr>
        <w:t xml:space="preserve">#, </w:t>
      </w:r>
      <w:r w:rsidRPr="001A3E14">
        <w:rPr>
          <w:color w:val="000000"/>
          <w:lang w:val="en-US" w:eastAsia="x-none"/>
        </w:rPr>
        <w:t>WPF</w:t>
      </w:r>
      <w:r w:rsidRPr="00A41E28">
        <w:rPr>
          <w:color w:val="000000"/>
          <w:lang w:eastAsia="x-none"/>
        </w:rPr>
        <w:t>,</w:t>
      </w:r>
      <w:r w:rsidRPr="001A3E14">
        <w:rPr>
          <w:color w:val="000000"/>
          <w:lang w:eastAsia="x-none"/>
        </w:rPr>
        <w:t xml:space="preserve"> </w:t>
      </w:r>
      <w:proofErr w:type="gramStart"/>
      <w:r w:rsidR="00DE1D44">
        <w:rPr>
          <w:color w:val="000000"/>
          <w:lang w:eastAsia="x-none"/>
        </w:rPr>
        <w:t>( 2018</w:t>
      </w:r>
      <w:proofErr w:type="gramEnd"/>
      <w:r w:rsidR="00DE1D44">
        <w:rPr>
          <w:color w:val="000000"/>
          <w:lang w:eastAsia="x-none"/>
        </w:rPr>
        <w:t xml:space="preserve"> года и позже).</w:t>
      </w:r>
    </w:p>
    <w:p w14:paraId="12E5D851" w14:textId="77777777" w:rsidR="00EB41EF" w:rsidRPr="001A3E14" w:rsidRDefault="00EB41EF" w:rsidP="002A306E">
      <w:pPr>
        <w:rPr>
          <w:color w:val="000000"/>
          <w:lang w:eastAsia="x-none"/>
        </w:rPr>
      </w:pPr>
    </w:p>
    <w:p w14:paraId="16A8569F" w14:textId="77777777" w:rsidR="008A3706" w:rsidRPr="001A3E14" w:rsidRDefault="008A3706" w:rsidP="008A3706">
      <w:pPr>
        <w:rPr>
          <w:color w:val="000000"/>
          <w:lang w:eastAsia="x-none"/>
        </w:rPr>
      </w:pPr>
    </w:p>
    <w:p w14:paraId="530FD845" w14:textId="77777777" w:rsidR="00137372" w:rsidRPr="001A3E14" w:rsidRDefault="00137372" w:rsidP="00137372">
      <w:pPr>
        <w:rPr>
          <w:color w:val="000000"/>
          <w:lang w:eastAsia="x-none"/>
        </w:rPr>
      </w:pPr>
    </w:p>
    <w:p w14:paraId="21E8A5FC" w14:textId="77777777" w:rsidR="00FE0021" w:rsidRPr="001A3E14" w:rsidRDefault="00FE0021" w:rsidP="00FE0021">
      <w:pPr>
        <w:ind w:left="709" w:firstLine="0"/>
        <w:rPr>
          <w:rFonts w:eastAsia="Calibri"/>
          <w:color w:val="000000"/>
          <w:lang w:eastAsia="x-none"/>
        </w:rPr>
      </w:pPr>
    </w:p>
    <w:sectPr w:rsidR="00FE0021" w:rsidRPr="001A3E14" w:rsidSect="00F100BF">
      <w:headerReference w:type="default" r:id="rId26"/>
      <w:footerReference w:type="default" r:id="rId27"/>
      <w:type w:val="continuous"/>
      <w:pgSz w:w="11906" w:h="16838"/>
      <w:pgMar w:top="540" w:right="746" w:bottom="1618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E2D6F1" w14:textId="77777777" w:rsidR="002013B1" w:rsidRDefault="002013B1">
      <w:r>
        <w:separator/>
      </w:r>
    </w:p>
  </w:endnote>
  <w:endnote w:type="continuationSeparator" w:id="0">
    <w:p w14:paraId="3F177E72" w14:textId="77777777" w:rsidR="002013B1" w:rsidRDefault="00201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883F4D" w14:textId="77777777" w:rsidR="00012D42" w:rsidRDefault="00012D42" w:rsidP="00205675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6CF137F9" w14:textId="77777777" w:rsidR="00012D42" w:rsidRDefault="00012D42" w:rsidP="008F4198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6CFD6" w14:textId="77777777" w:rsidR="00012D42" w:rsidRDefault="00012D42" w:rsidP="008F4198">
    <w:pPr>
      <w:pStyle w:val="a8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BA42E" w14:textId="77777777" w:rsidR="00012D42" w:rsidRDefault="00012D42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F5B99" w14:textId="77777777" w:rsidR="00012D42" w:rsidRPr="008E6F9B" w:rsidRDefault="00012D42" w:rsidP="008F4198">
    <w:pPr>
      <w:pStyle w:val="a8"/>
      <w:ind w:right="360"/>
      <w:rPr>
        <w:lang w:val="ru-R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85659F" w14:textId="42CA1D13" w:rsidR="00012D42" w:rsidRDefault="00012D42" w:rsidP="00205675">
    <w:pPr>
      <w:pStyle w:val="a8"/>
      <w:framePr w:h="335" w:hRule="exact" w:wrap="around" w:vAnchor="text" w:hAnchor="page" w:x="11245" w:y="341"/>
      <w:ind w:firstLine="0"/>
      <w:jc w:val="left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90B1D">
      <w:rPr>
        <w:rStyle w:val="aa"/>
        <w:noProof/>
      </w:rPr>
      <w:t>12</w:t>
    </w:r>
    <w:r>
      <w:rPr>
        <w:rStyle w:val="aa"/>
      </w:rPr>
      <w:fldChar w:fldCharType="end"/>
    </w:r>
  </w:p>
  <w:p w14:paraId="3B9893CD" w14:textId="77777777" w:rsidR="00012D42" w:rsidRDefault="00012D42" w:rsidP="008F419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3C3901" w14:textId="77777777" w:rsidR="002013B1" w:rsidRDefault="002013B1">
      <w:r>
        <w:separator/>
      </w:r>
    </w:p>
  </w:footnote>
  <w:footnote w:type="continuationSeparator" w:id="0">
    <w:p w14:paraId="11D00FBE" w14:textId="77777777" w:rsidR="002013B1" w:rsidRDefault="00201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5931EA" w14:textId="77777777" w:rsidR="00012D42" w:rsidRDefault="00012D4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50EA9" w14:textId="77777777" w:rsidR="00012D42" w:rsidRDefault="00012D42" w:rsidP="00675D68">
    <w:pPr>
      <w:pStyle w:val="a7"/>
      <w:spacing w:line="12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691B52" w14:textId="77777777" w:rsidR="00012D42" w:rsidRDefault="00012D42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64542C" w14:textId="77777777" w:rsidR="00012D42" w:rsidRDefault="00012D42" w:rsidP="00675D68">
    <w:pPr>
      <w:pStyle w:val="a7"/>
      <w:spacing w:line="12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EA3E76" wp14:editId="0B6B209E">
              <wp:simplePos x="0" y="0"/>
              <wp:positionH relativeFrom="column">
                <wp:posOffset>-678180</wp:posOffset>
              </wp:positionH>
              <wp:positionV relativeFrom="paragraph">
                <wp:posOffset>-281305</wp:posOffset>
              </wp:positionV>
              <wp:extent cx="7011670" cy="10309225"/>
              <wp:effectExtent l="17145" t="13970" r="19685" b="20955"/>
              <wp:wrapNone/>
              <wp:docPr id="49" name="Group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1670" cy="10309225"/>
                        <a:chOff x="907" y="252"/>
                        <a:chExt cx="11042" cy="16235"/>
                      </a:xfrm>
                    </wpg:grpSpPr>
                    <wpg:grpSp>
                      <wpg:cNvPr id="50" name="Group 158"/>
                      <wpg:cNvGrpSpPr>
                        <a:grpSpLocks/>
                      </wpg:cNvGrpSpPr>
                      <wpg:grpSpPr bwMode="auto">
                        <a:xfrm>
                          <a:off x="1627" y="252"/>
                          <a:ext cx="10322" cy="16235"/>
                          <a:chOff x="0" y="0"/>
                          <a:chExt cx="20000" cy="20000"/>
                        </a:xfrm>
                      </wpg:grpSpPr>
                      <wps:wsp>
                        <wps:cNvPr id="51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160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62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63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66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67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FCD98" w14:textId="77777777" w:rsidR="00012D42" w:rsidRPr="00D31DA6" w:rsidRDefault="00012D42" w:rsidP="00A2211F">
                              <w:pPr>
                                <w:pStyle w:val="af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C3F537" w14:textId="77777777" w:rsidR="00012D42" w:rsidRPr="00D31DA6" w:rsidRDefault="00012D42" w:rsidP="00A2211F">
                              <w:pPr>
                                <w:pStyle w:val="af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64ADE0" w14:textId="77777777" w:rsidR="00012D42" w:rsidRPr="00D31DA6" w:rsidRDefault="00012D42" w:rsidP="00A2211F">
                              <w:pPr>
                                <w:pStyle w:val="af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</w:pPr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AE0AE" w14:textId="77777777" w:rsidR="00012D42" w:rsidRPr="00D31DA6" w:rsidRDefault="00012D42" w:rsidP="00A2211F">
                              <w:pPr>
                                <w:pStyle w:val="af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D4BD56" w14:textId="77777777" w:rsidR="00012D42" w:rsidRPr="00D31DA6" w:rsidRDefault="00012D42" w:rsidP="00A2211F">
                              <w:pPr>
                                <w:pStyle w:val="af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82EC" w14:textId="77777777" w:rsidR="00012D42" w:rsidRPr="00D31DA6" w:rsidRDefault="00012D42" w:rsidP="00A2211F">
                              <w:pPr>
                                <w:pStyle w:val="af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7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31BEE" w14:textId="77777777" w:rsidR="00012D42" w:rsidRPr="00D31DA6" w:rsidRDefault="00012D42" w:rsidP="00A2211F">
                              <w:pPr>
                                <w:pStyle w:val="af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</w:pPr>
                              <w:r w:rsidRPr="008E6F9B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fldChar w:fldCharType="begin"/>
                              </w:r>
                              <w:r w:rsidRPr="008E6F9B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instrText>PAGE   \* MERGEFORMAT</w:instrText>
                              </w:r>
                              <w:r w:rsidRPr="008E6F9B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noProof/>
                                  <w:sz w:val="22"/>
                                  <w:szCs w:val="22"/>
                                  <w:lang w:val="ru-RU"/>
                                </w:rPr>
                                <w:t>2</w:t>
                              </w:r>
                              <w:r w:rsidRPr="008E6F9B">
                                <w:rPr>
                                  <w:rFonts w:ascii="Times New Roman" w:hAnsi="Times New Roman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915934" w14:textId="77777777" w:rsidR="00012D42" w:rsidRPr="007A0DD1" w:rsidRDefault="00012D42" w:rsidP="00A2211F">
                              <w:pPr>
                                <w:ind w:firstLine="0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t>Д</w:t>
                              </w:r>
                              <w:r w:rsidRPr="007A0DD1">
                                <w:t xml:space="preserve">П </w:t>
                              </w:r>
                              <w:r>
                                <w:t>090203</w:t>
                              </w:r>
                              <w:r w:rsidRPr="007A0DD1">
                                <w:t xml:space="preserve"> 00.00.00</w:t>
                              </w:r>
                              <w:r>
                                <w:t xml:space="preserve"> </w:t>
                              </w:r>
                              <w:r w:rsidRPr="007A0DD1">
                                <w:t>ПЗ</w:t>
                              </w:r>
                            </w:p>
                            <w:p w14:paraId="1F17FF5A" w14:textId="77777777" w:rsidR="00012D42" w:rsidRPr="00D31DA6" w:rsidRDefault="00012D42" w:rsidP="00A2211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Line 177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178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4" name="Group 182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5" name="Rectangle 1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32753D" w14:textId="77777777" w:rsidR="00012D42" w:rsidRPr="009B24BA" w:rsidRDefault="00012D42" w:rsidP="00A2211F">
                                <w:pPr>
                                  <w:pStyle w:val="afd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D31DA6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 w:rsidRPr="00D31DA6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Разраб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отал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FEE630" w14:textId="77777777" w:rsidR="00012D42" w:rsidRPr="009640A2" w:rsidRDefault="00012D42" w:rsidP="00A2211F">
                                <w:pPr>
                                  <w:ind w:firstLine="0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 w:rsidRPr="008E6F9B">
                                  <w:rPr>
                                    <w:color w:val="000000"/>
                                    <w:sz w:val="17"/>
                                    <w:szCs w:val="17"/>
                                  </w:rPr>
                                  <w:t>Досковский</w:t>
                                </w:r>
                                <w:proofErr w:type="spellEnd"/>
                                <w:r w:rsidRPr="008E6F9B">
                                  <w:rPr>
                                    <w:color w:val="000000"/>
                                    <w:sz w:val="17"/>
                                    <w:szCs w:val="17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А.И.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77" name="Group 185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8" name="Rectangle 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B2CD50" w14:textId="77777777" w:rsidR="00012D42" w:rsidRPr="009B24BA" w:rsidRDefault="00012D42" w:rsidP="00A2211F">
                                <w:pPr>
                                  <w:pStyle w:val="afd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D31DA6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31DA6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1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7FACD86" w14:textId="77777777" w:rsidR="00012D42" w:rsidRPr="00824CB8" w:rsidRDefault="00012D42" w:rsidP="00A2211F">
                                <w:pPr>
                                  <w:pStyle w:val="afd"/>
                                  <w:rPr>
                                    <w:rFonts w:ascii="Times New Roman" w:hAnsi="Times New Roman"/>
                                    <w:i w:val="0"/>
                                    <w:color w:val="00000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color w:val="000000"/>
                                    <w:sz w:val="18"/>
                                    <w:szCs w:val="18"/>
                                    <w:lang w:val="ru-RU"/>
                                  </w:rPr>
                                  <w:t>Морозько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color w:val="000000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К.И.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188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1" name="Rectangle 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6F3FDF" w14:textId="77777777" w:rsidR="00012D42" w:rsidRPr="009B24BA" w:rsidRDefault="00012D42" w:rsidP="00A2211F">
                                <w:pPr>
                                  <w:pStyle w:val="afd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D31DA6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Консультант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1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DF16AF" w14:textId="77777777" w:rsidR="00012D42" w:rsidRPr="00AC69C5" w:rsidRDefault="00012D42" w:rsidP="00A2211F">
                                <w:pPr>
                                  <w:ind w:firstLine="0"/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/>
                                    <w:sz w:val="18"/>
                                    <w:szCs w:val="18"/>
                                  </w:rPr>
                                  <w:t>Якупова С.З.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3" name="Group 191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84" name="Rectangle 19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CEE976" w14:textId="77777777" w:rsidR="00012D42" w:rsidRPr="009B24BA" w:rsidRDefault="00012D42" w:rsidP="00A2211F">
                                <w:pPr>
                                  <w:pStyle w:val="afd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D31DA6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Н. 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к</w:t>
                                </w:r>
                                <w:proofErr w:type="spellStart"/>
                                <w:r w:rsidRPr="00D31DA6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онтр</w:t>
                                </w: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оль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5" name="Rectangle 19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6055B1" w14:textId="77777777" w:rsidR="00012D42" w:rsidRPr="009B24BA" w:rsidRDefault="00012D42" w:rsidP="00A2211F">
                                <w:pPr>
                                  <w:pStyle w:val="afd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Брыксина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 xml:space="preserve"> Е.С.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94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87" name="Rectangle 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EF3220" w14:textId="77777777" w:rsidR="00012D42" w:rsidRPr="009B24BA" w:rsidRDefault="00012D42" w:rsidP="00A2211F">
                                <w:pPr>
                                  <w:pStyle w:val="afd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</w:pPr>
                                <w:r w:rsidRPr="00D31DA6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 w:rsidRPr="00D31DA6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lang w:val="ru-RU"/>
                                  </w:rPr>
                                  <w:t>ил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8" name="Rectangle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19D5C3" w14:textId="77777777" w:rsidR="00012D42" w:rsidRPr="009B24BA" w:rsidRDefault="00012D42" w:rsidP="00A2211F">
                                <w:pPr>
                                  <w:pStyle w:val="afd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Жильцова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Т.М.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9" name="Line 197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F477D" w14:textId="77777777" w:rsidR="00012D42" w:rsidRPr="007A0DD1" w:rsidRDefault="00012D42" w:rsidP="00A2211F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t>Разработка информационной системы «Учет ремонта оргтехники и расходных материалов» для ФКУ «</w:t>
                              </w:r>
                              <w:proofErr w:type="spellStart"/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t>ЦХиСО</w:t>
                              </w:r>
                              <w:proofErr w:type="spellEnd"/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t xml:space="preserve"> ГУ МВД России по КО»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1" name="Line 199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200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01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223112" w14:textId="77777777" w:rsidR="00012D42" w:rsidRPr="00D31DA6" w:rsidRDefault="00012D42" w:rsidP="00A2211F">
                              <w:pPr>
                                <w:pStyle w:val="af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276014" w14:textId="77777777" w:rsidR="00012D42" w:rsidRPr="00D31DA6" w:rsidRDefault="00012D42" w:rsidP="00A2211F">
                              <w:pPr>
                                <w:pStyle w:val="afd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D31DA6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779927" w14:textId="77777777" w:rsidR="00012D42" w:rsidRPr="00B52C06" w:rsidRDefault="00012D42" w:rsidP="00A2211F">
                              <w:pPr>
                                <w:spacing w:line="240" w:lineRule="auto"/>
                                <w:ind w:firstLine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Line 205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206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E4480" w14:textId="77777777" w:rsidR="00012D42" w:rsidRPr="009B24BA" w:rsidRDefault="00012D42" w:rsidP="00A2211F">
                              <w:pPr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 ГПОУ СПТ гр.  ПР-16з/о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00" name="Group 208"/>
                      <wpg:cNvGrpSpPr>
                        <a:grpSpLocks/>
                      </wpg:cNvGrpSpPr>
                      <wpg:grpSpPr bwMode="auto">
                        <a:xfrm>
                          <a:off x="907" y="7654"/>
                          <a:ext cx="720" cy="8833"/>
                          <a:chOff x="870" y="5095"/>
                          <a:chExt cx="720" cy="8833"/>
                        </a:xfrm>
                      </wpg:grpSpPr>
                      <wps:wsp>
                        <wps:cNvPr id="101" name="Rectangle 209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40" y="12938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3A01F9" w14:textId="77777777" w:rsidR="00012D42" w:rsidRPr="00D31DA6" w:rsidRDefault="00012D42" w:rsidP="00A2211F">
                              <w:pPr>
                                <w:spacing w:line="192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1DA6">
                                <w:rPr>
                                  <w:sz w:val="24"/>
                                  <w:szCs w:val="24"/>
                                </w:rPr>
                                <w:t>Инв.№ подл №подл.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10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40" y="9338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30B9C3" w14:textId="77777777" w:rsidR="00012D42" w:rsidRPr="00D31DA6" w:rsidRDefault="00012D42" w:rsidP="00A2211F">
                              <w:pPr>
                                <w:spacing w:line="192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D31DA6">
                                <w:rPr>
                                  <w:sz w:val="24"/>
                                  <w:szCs w:val="24"/>
                                </w:rPr>
                                <w:t>Взам.инв</w:t>
                              </w:r>
                              <w:proofErr w:type="spellEnd"/>
                              <w:r w:rsidRPr="00D31DA6">
                                <w:rPr>
                                  <w:sz w:val="24"/>
                                  <w:szCs w:val="24"/>
                                </w:rPr>
                                <w:t xml:space="preserve"> №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3" y="11145"/>
                            <a:ext cx="199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4AA05D" w14:textId="77777777" w:rsidR="00012D42" w:rsidRPr="00D31DA6" w:rsidRDefault="00012D42" w:rsidP="00A2211F">
                              <w:pPr>
                                <w:spacing w:line="192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1DA6">
                                <w:rPr>
                                  <w:sz w:val="24"/>
                                  <w:szCs w:val="24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212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600" y="12938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FD2A55" w14:textId="77777777" w:rsidR="00012D42" w:rsidRPr="00050911" w:rsidRDefault="00012D42" w:rsidP="00A2211F">
                              <w:pPr>
                                <w:spacing w:line="192" w:lineRule="auto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213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13" y="11145"/>
                            <a:ext cx="199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4C75DE" w14:textId="77777777" w:rsidR="00012D42" w:rsidRPr="00050911" w:rsidRDefault="00012D42" w:rsidP="00A2211F">
                              <w:pPr>
                                <w:spacing w:line="192" w:lineRule="auto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214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600" y="9338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28F31" w14:textId="77777777" w:rsidR="00012D42" w:rsidRPr="00050911" w:rsidRDefault="00012D42" w:rsidP="00A2211F">
                              <w:pPr>
                                <w:spacing w:line="192" w:lineRule="auto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215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600" y="7718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F21E17" w14:textId="77777777" w:rsidR="00012D42" w:rsidRPr="00050911" w:rsidRDefault="00012D42" w:rsidP="00A2211F">
                              <w:pPr>
                                <w:spacing w:line="192" w:lineRule="auto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216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240" y="7718"/>
                            <a:ext cx="162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FFDD62" w14:textId="77777777" w:rsidR="00012D42" w:rsidRPr="00D31DA6" w:rsidRDefault="00012D42" w:rsidP="00A2211F">
                              <w:pPr>
                                <w:spacing w:line="192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1DA6">
                                <w:rPr>
                                  <w:sz w:val="24"/>
                                  <w:szCs w:val="24"/>
                                </w:rPr>
                                <w:t xml:space="preserve">Инв.№ </w:t>
                              </w:r>
                              <w:proofErr w:type="spellStart"/>
                              <w:r w:rsidRPr="00D31DA6">
                                <w:rPr>
                                  <w:sz w:val="24"/>
                                  <w:szCs w:val="24"/>
                                </w:rPr>
                                <w:t>дубл</w:t>
                              </w:r>
                              <w:proofErr w:type="spellEnd"/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217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53" y="5912"/>
                            <a:ext cx="199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8D3330" w14:textId="77777777" w:rsidR="00012D42" w:rsidRPr="00D31DA6" w:rsidRDefault="00012D42" w:rsidP="00A2211F">
                              <w:pPr>
                                <w:spacing w:line="192" w:lineRule="auto"/>
                                <w:ind w:firstLine="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31DA6">
                                <w:rPr>
                                  <w:sz w:val="24"/>
                                  <w:szCs w:val="24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218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13" y="5912"/>
                            <a:ext cx="199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9A4B6" w14:textId="77777777" w:rsidR="00012D42" w:rsidRPr="00C779E6" w:rsidRDefault="00012D42" w:rsidP="00A2211F">
                              <w:pPr>
                                <w:spacing w:line="192" w:lineRule="auto"/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A3E76" id="Group 157" o:spid="_x0000_s1026" style="position:absolute;left:0;text-align:left;margin-left:-53.4pt;margin-top:-22.15pt;width:552.1pt;height:811.75pt;z-index:251658240" coordorigin="907,252" coordsize="11042,16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">
              <v:group id="Group 158" o:spid="_x0000_s1027" style="position:absolute;left:1627;top:252;width:10322;height:16235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159" o:spid="_x0000_s1028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" filled="f" strokeweight="2pt"/>
                <v:line id="Line 160" o:spid="_x0000_s1029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  <v:line id="Line 161" o:spid="_x0000_s1030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  <v:line id="Line 162" o:spid="_x0000_s1031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<v:line id="Line 163" o:spid="_x0000_s1032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  <v:line id="Line 164" o:spid="_x0000_s1033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<v:line id="Line 165" o:spid="_x0000_s1034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<v:line id="Line 166" o:spid="_x0000_s1035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<v:line id="Line 167" o:spid="_x0000_s1036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  <v:line id="Line 168" o:spid="_x0000_s1037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  <v:rect id="Rectangle 169" o:spid="_x0000_s1038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  <v:textbox inset="1pt,1pt,1pt,1pt">
                    <w:txbxContent>
                      <w:p w14:paraId="622FCD98" w14:textId="77777777" w:rsidR="00012D42" w:rsidRPr="00D31DA6" w:rsidRDefault="00012D42" w:rsidP="00A2211F">
                        <w:pPr>
                          <w:pStyle w:val="afd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proofErr w:type="spellEnd"/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039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19C3F537" w14:textId="77777777" w:rsidR="00012D42" w:rsidRPr="00D31DA6" w:rsidRDefault="00012D42" w:rsidP="00A2211F">
                        <w:pPr>
                          <w:pStyle w:val="afd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1" o:spid="_x0000_s1040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3E64ADE0" w14:textId="77777777" w:rsidR="00012D42" w:rsidRPr="00D31DA6" w:rsidRDefault="00012D42" w:rsidP="00A2211F">
                        <w:pPr>
                          <w:pStyle w:val="afd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</w:pPr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72" o:spid="_x0000_s1041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  <v:textbox inset="1pt,1pt,1pt,1pt">
                    <w:txbxContent>
                      <w:p w14:paraId="42DAE0AE" w14:textId="77777777" w:rsidR="00012D42" w:rsidRPr="00D31DA6" w:rsidRDefault="00012D42" w:rsidP="00A2211F">
                        <w:pPr>
                          <w:pStyle w:val="afd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3" o:spid="_x0000_s1042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1D4BD56" w14:textId="77777777" w:rsidR="00012D42" w:rsidRPr="00D31DA6" w:rsidRDefault="00012D42" w:rsidP="00A2211F">
                        <w:pPr>
                          <w:pStyle w:val="afd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4" o:spid="_x0000_s1043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3B0882EC" w14:textId="77777777" w:rsidR="00012D42" w:rsidRPr="00D31DA6" w:rsidRDefault="00012D42" w:rsidP="00A2211F">
                        <w:pPr>
                          <w:pStyle w:val="afd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5" o:spid="_x0000_s1044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<v:textbox inset="1pt,1pt,1pt,1pt">
                    <w:txbxContent>
                      <w:p w14:paraId="41931BEE" w14:textId="77777777" w:rsidR="00012D42" w:rsidRPr="00D31DA6" w:rsidRDefault="00012D42" w:rsidP="00A2211F">
                        <w:pPr>
                          <w:pStyle w:val="afd"/>
                          <w:jc w:val="center"/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</w:pPr>
                        <w:r w:rsidRPr="008E6F9B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fldChar w:fldCharType="begin"/>
                        </w:r>
                        <w:r w:rsidRPr="008E6F9B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instrText>PAGE   \* MERGEFORMAT</w:instrText>
                        </w:r>
                        <w:r w:rsidRPr="008E6F9B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/>
                            <w:i w:val="0"/>
                            <w:noProof/>
                            <w:sz w:val="22"/>
                            <w:szCs w:val="22"/>
                            <w:lang w:val="ru-RU"/>
                          </w:rPr>
                          <w:t>2</w:t>
                        </w:r>
                        <w:r w:rsidRPr="008E6F9B">
                          <w:rPr>
                            <w:rFonts w:ascii="Times New Roman" w:hAnsi="Times New Roman"/>
                            <w:i w:val="0"/>
                            <w:sz w:val="22"/>
                            <w:szCs w:val="22"/>
                            <w:lang w:val="ru-RU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176" o:spid="_x0000_s1045" style="position:absolute;left:7760;top:17481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<v:textbox inset="1pt,1pt,1pt,1pt">
                    <w:txbxContent>
                      <w:p w14:paraId="6C915934" w14:textId="77777777" w:rsidR="00012D42" w:rsidRPr="007A0DD1" w:rsidRDefault="00012D42" w:rsidP="00A2211F">
                        <w:pPr>
                          <w:ind w:firstLine="0"/>
                          <w:jc w:val="center"/>
                          <w:rPr>
                            <w:rFonts w:eastAsia="Calibri"/>
                          </w:rPr>
                        </w:pPr>
                        <w:r>
                          <w:t>Д</w:t>
                        </w:r>
                        <w:r w:rsidRPr="007A0DD1">
                          <w:t xml:space="preserve">П </w:t>
                        </w:r>
                        <w:r>
                          <w:t>090203</w:t>
                        </w:r>
                        <w:r w:rsidRPr="007A0DD1">
                          <w:t xml:space="preserve"> 00.00.00</w:t>
                        </w:r>
                        <w:r>
                          <w:t xml:space="preserve"> </w:t>
                        </w:r>
                        <w:r w:rsidRPr="007A0DD1">
                          <w:t>ПЗ</w:t>
                        </w:r>
                      </w:p>
                      <w:p w14:paraId="1F17FF5A" w14:textId="77777777" w:rsidR="00012D42" w:rsidRPr="00D31DA6" w:rsidRDefault="00012D42" w:rsidP="00A2211F"/>
                    </w:txbxContent>
                  </v:textbox>
                </v:rect>
                <v:line id="Line 177" o:spid="_x0000_s1046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<v:line id="Line 178" o:spid="_x0000_s1047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<v:line id="Line 179" o:spid="_x0000_s1048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" strokeweight="1pt"/>
                <v:line id="Line 180" o:spid="_x0000_s1049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<v:line id="Line 181" o:spid="_x0000_s1050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52fwwAAANsAAAAPAAAAZHJzL2Rvd25yZXYueG1sRI/RagIx&#10;FETfC/5DuAXfNGuF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4FOdn8MAAADbAAAADwAA&#10;AAAAAAAAAAAAAAAHAgAAZHJzL2Rvd25yZXYueG1sUEsFBgAAAAADAAMAtwAAAPcCAAAAAA==&#10;" strokeweight="1pt"/>
                <v:group id="Group 182" o:spid="_x0000_s1051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rect id="Rectangle 183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3B32753D" w14:textId="77777777" w:rsidR="00012D42" w:rsidRPr="009B24BA" w:rsidRDefault="00012D42" w:rsidP="00A2211F">
                          <w:pPr>
                            <w:pStyle w:val="afd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D31DA6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 w:rsidRPr="00D31DA6"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Разраб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отал</w:t>
                          </w:r>
                        </w:p>
                      </w:txbxContent>
                    </v:textbox>
                  </v:rect>
                  <v:rect id="Rectangle 184" o:spid="_x0000_s105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3CFEE630" w14:textId="77777777" w:rsidR="00012D42" w:rsidRPr="009640A2" w:rsidRDefault="00012D42" w:rsidP="00A2211F">
                          <w:pPr>
                            <w:ind w:firstLine="0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8E6F9B">
                            <w:rPr>
                              <w:color w:val="000000"/>
                              <w:sz w:val="17"/>
                              <w:szCs w:val="17"/>
                            </w:rPr>
                            <w:t>Досковский</w:t>
                          </w:r>
                          <w:proofErr w:type="spellEnd"/>
                          <w:r w:rsidRPr="008E6F9B"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А.И.</w:t>
                          </w:r>
                        </w:p>
                      </w:txbxContent>
                    </v:textbox>
                  </v:rect>
                </v:group>
                <v:group id="Group 185" o:spid="_x0000_s1054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<v:rect id="Rectangle 186" o:spid="_x0000_s10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8B2CD50" w14:textId="77777777" w:rsidR="00012D42" w:rsidRPr="009B24BA" w:rsidRDefault="00012D42" w:rsidP="00A2211F">
                          <w:pPr>
                            <w:pStyle w:val="afd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D31DA6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31DA6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ил</w:t>
                          </w:r>
                        </w:p>
                      </w:txbxContent>
                    </v:textbox>
                  </v:rect>
                  <v:rect id="Rectangle 187" o:spid="_x0000_s10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77FACD86" w14:textId="77777777" w:rsidR="00012D42" w:rsidRPr="00824CB8" w:rsidRDefault="00012D42" w:rsidP="00A2211F">
                          <w:pPr>
                            <w:pStyle w:val="afd"/>
                            <w:rPr>
                              <w:rFonts w:ascii="Times New Roman" w:hAnsi="Times New Roman"/>
                              <w:i w:val="0"/>
                              <w:color w:val="000000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color w:val="000000"/>
                              <w:sz w:val="18"/>
                              <w:szCs w:val="18"/>
                              <w:lang w:val="ru-RU"/>
                            </w:rPr>
                            <w:t>Морозько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color w:val="000000"/>
                              <w:sz w:val="18"/>
                              <w:szCs w:val="18"/>
                              <w:lang w:val="ru-RU"/>
                            </w:rPr>
                            <w:t xml:space="preserve"> К.И.</w:t>
                          </w:r>
                        </w:p>
                      </w:txbxContent>
                    </v:textbox>
                  </v:rect>
                </v:group>
                <v:group id="Group 188" o:spid="_x0000_s105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rect id="Rectangle 189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D6F3FDF" w14:textId="77777777" w:rsidR="00012D42" w:rsidRPr="009B24BA" w:rsidRDefault="00012D42" w:rsidP="00A2211F">
                          <w:pPr>
                            <w:pStyle w:val="afd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D31DA6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Консультант</w:t>
                          </w:r>
                        </w:p>
                      </w:txbxContent>
                    </v:textbox>
                  </v:rect>
                  <v:rect id="Rectangle 190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23DF16AF" w14:textId="77777777" w:rsidR="00012D42" w:rsidRPr="00AC69C5" w:rsidRDefault="00012D42" w:rsidP="00A2211F">
                          <w:pPr>
                            <w:ind w:firstLine="0"/>
                            <w:rPr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>Якупова С.З.</w:t>
                          </w:r>
                        </w:p>
                      </w:txbxContent>
                    </v:textbox>
                  </v:rect>
                </v:group>
                <v:group id="Group 191" o:spid="_x0000_s1060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rect id="Rectangle 192" o:spid="_x0000_s10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    <v:textbox inset="1pt,1pt,1pt,1pt">
                      <w:txbxContent>
                        <w:p w14:paraId="0BCEE976" w14:textId="77777777" w:rsidR="00012D42" w:rsidRPr="009B24BA" w:rsidRDefault="00012D42" w:rsidP="00A2211F">
                          <w:pPr>
                            <w:pStyle w:val="afd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D31DA6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Н. 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к</w:t>
                          </w:r>
                          <w:proofErr w:type="spellStart"/>
                          <w:r w:rsidRPr="00D31DA6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онтр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оль</w:t>
                          </w:r>
                          <w:proofErr w:type="spellEnd"/>
                        </w:p>
                      </w:txbxContent>
                    </v:textbox>
                  </v:rect>
                  <v:rect id="Rectangle 193" o:spid="_x0000_s10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56055B1" w14:textId="77777777" w:rsidR="00012D42" w:rsidRPr="009B24BA" w:rsidRDefault="00012D42" w:rsidP="00A2211F">
                          <w:pPr>
                            <w:pStyle w:val="afd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Брыксина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 xml:space="preserve"> Е.С.</w:t>
                          </w:r>
                        </w:p>
                      </w:txbxContent>
                    </v:textbox>
                  </v:rect>
                </v:group>
                <v:group id="Group 194" o:spid="_x0000_s1063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rect id="Rectangle 195" o:spid="_x0000_s10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5EF3220" w14:textId="77777777" w:rsidR="00012D42" w:rsidRPr="009B24BA" w:rsidRDefault="00012D42" w:rsidP="00A2211F">
                          <w:pPr>
                            <w:pStyle w:val="afd"/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</w:pPr>
                          <w:r w:rsidRPr="00D31DA6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D31DA6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lang w:val="ru-RU"/>
                            </w:rPr>
                            <w:t>ил</w:t>
                          </w:r>
                        </w:p>
                      </w:txbxContent>
                    </v:textbox>
                  </v:rect>
                  <v:rect id="Rectangle 196" o:spid="_x0000_s10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  <v:textbox inset="1pt,1pt,1pt,1pt">
                      <w:txbxContent>
                        <w:p w14:paraId="7E19D5C3" w14:textId="77777777" w:rsidR="00012D42" w:rsidRPr="009B24BA" w:rsidRDefault="00012D42" w:rsidP="00A2211F">
                          <w:pPr>
                            <w:pStyle w:val="afd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Жильцова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 xml:space="preserve"> Т.М.</w:t>
                          </w:r>
                        </w:p>
                      </w:txbxContent>
                    </v:textbox>
                  </v:rect>
                </v:group>
                <v:line id="Line 197" o:spid="_x0000_s1066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  <v:rect id="Rectangle 198" o:spid="_x0000_s1067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  <v:textbox inset="1pt,1pt,1pt,1pt">
                    <w:txbxContent>
                      <w:p w14:paraId="3ACF477D" w14:textId="77777777" w:rsidR="00012D42" w:rsidRPr="007A0DD1" w:rsidRDefault="00012D42" w:rsidP="00A2211F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t>Разработка информационной системы «Учет ремонта оргтехники и расходных материалов» для ФКУ «</w:t>
                        </w:r>
                        <w:proofErr w:type="spellStart"/>
                        <w:r>
                          <w:rPr>
                            <w:color w:val="auto"/>
                            <w:sz w:val="22"/>
                            <w:szCs w:val="22"/>
                          </w:rPr>
                          <w:t>ЦХиСО</w:t>
                        </w:r>
                        <w:proofErr w:type="spellEnd"/>
                        <w:r>
                          <w:rPr>
                            <w:color w:val="auto"/>
                            <w:sz w:val="22"/>
                            <w:szCs w:val="22"/>
                          </w:rPr>
                          <w:t xml:space="preserve"> ГУ МВД России по КО»</w:t>
                        </w:r>
                      </w:p>
                    </w:txbxContent>
                  </v:textbox>
                </v:rect>
                <v:line id="Line 199" o:spid="_x0000_s1068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4lt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" strokeweight="2pt"/>
                <v:line id="Line 200" o:spid="_x0000_s1069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Rca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" strokeweight="2pt"/>
                <v:line id="Line 201" o:spid="_x0000_s1070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    <v:rect id="Rectangle 202" o:spid="_x0000_s1071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14:paraId="52223112" w14:textId="77777777" w:rsidR="00012D42" w:rsidRPr="00D31DA6" w:rsidRDefault="00012D42" w:rsidP="00A2211F">
                        <w:pPr>
                          <w:pStyle w:val="afd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proofErr w:type="spellStart"/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proofErr w:type="spellEnd"/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3" o:spid="_x0000_s1072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14:paraId="07276014" w14:textId="77777777" w:rsidR="00012D42" w:rsidRPr="00D31DA6" w:rsidRDefault="00012D42" w:rsidP="00A2211F">
                        <w:pPr>
                          <w:pStyle w:val="afd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D31DA6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204" o:spid="_x0000_s1073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<v:textbox inset="1pt,1pt,1pt,1pt">
                    <w:txbxContent>
                      <w:p w14:paraId="16779927" w14:textId="77777777" w:rsidR="00012D42" w:rsidRPr="00B52C06" w:rsidRDefault="00012D42" w:rsidP="00A2211F">
                        <w:pPr>
                          <w:spacing w:line="240" w:lineRule="auto"/>
                          <w:ind w:firstLine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65</w:t>
                        </w:r>
                      </w:p>
                    </w:txbxContent>
                  </v:textbox>
                </v:rect>
                <v:line id="Line 205" o:spid="_x0000_s1074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  <v:line id="Line 206" o:spid="_x0000_s1075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<v:rect id="Rectangle 207" o:spid="_x0000_s1076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" filled="f" stroked="f" strokeweight=".25pt">
                  <v:textbox inset="1pt,1pt,1pt,1pt">
                    <w:txbxContent>
                      <w:p w14:paraId="48FE4480" w14:textId="77777777" w:rsidR="00012D42" w:rsidRPr="009B24BA" w:rsidRDefault="00012D42" w:rsidP="00A2211F">
                        <w:pPr>
                          <w:ind w:firstLine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 ГПОУ СПТ гр.  ПР-16з/о</w:t>
                        </w:r>
                      </w:p>
                    </w:txbxContent>
                  </v:textbox>
                </v:rect>
              </v:group>
              <v:group id="Group 208" o:spid="_x0000_s1077" style="position:absolute;left:907;top:7654;width:720;height:8833" coordorigin="870,5095" coordsize="720,8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<v:rect id="Rectangle 209" o:spid="_x0000_s1078" style="position:absolute;left:240;top:12938;width:1620;height:3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" strokeweight="1.5pt">
                  <v:textbox style="layout-flow:vertical;mso-layout-flow-alt:bottom-to-top">
                    <w:txbxContent>
                      <w:p w14:paraId="7B3A01F9" w14:textId="77777777" w:rsidR="00012D42" w:rsidRPr="00D31DA6" w:rsidRDefault="00012D42" w:rsidP="00A2211F">
                        <w:pPr>
                          <w:spacing w:line="192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D31DA6">
                          <w:rPr>
                            <w:sz w:val="24"/>
                            <w:szCs w:val="24"/>
                          </w:rPr>
                          <w:t>Инв.№ подл №подл.</w:t>
                        </w:r>
                      </w:p>
                    </w:txbxContent>
                  </v:textbox>
                </v:rect>
                <v:rect id="Rectangle 210" o:spid="_x0000_s1079" style="position:absolute;left:240;top:9338;width:1620;height:3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" strokeweight="1.5pt">
                  <v:textbox style="layout-flow:vertical;mso-layout-flow-alt:bottom-to-top">
                    <w:txbxContent>
                      <w:p w14:paraId="4430B9C3" w14:textId="77777777" w:rsidR="00012D42" w:rsidRPr="00D31DA6" w:rsidRDefault="00012D42" w:rsidP="00A2211F">
                        <w:pPr>
                          <w:spacing w:line="192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D31DA6">
                          <w:rPr>
                            <w:sz w:val="24"/>
                            <w:szCs w:val="24"/>
                          </w:rPr>
                          <w:t>Взам.инв</w:t>
                        </w:r>
                        <w:proofErr w:type="spellEnd"/>
                        <w:r w:rsidRPr="00D31DA6">
                          <w:rPr>
                            <w:sz w:val="24"/>
                            <w:szCs w:val="24"/>
                          </w:rPr>
                          <w:t xml:space="preserve"> №</w:t>
                        </w:r>
                      </w:p>
                    </w:txbxContent>
                  </v:textbox>
                </v:rect>
                <v:rect id="Rectangle 211" o:spid="_x0000_s1080" style="position:absolute;left:53;top:11145;width:1993;height:3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" strokeweight="1.5pt">
                  <v:textbox style="layout-flow:vertical;mso-layout-flow-alt:bottom-to-top">
                    <w:txbxContent>
                      <w:p w14:paraId="434AA05D" w14:textId="77777777" w:rsidR="00012D42" w:rsidRPr="00D31DA6" w:rsidRDefault="00012D42" w:rsidP="00A2211F">
                        <w:pPr>
                          <w:spacing w:line="192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D31DA6">
                          <w:rPr>
                            <w:sz w:val="24"/>
                            <w:szCs w:val="24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Rectangle 212" o:spid="_x0000_s1081" style="position:absolute;left:600;top:12938;width:1620;height:3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" strokeweight="1.5pt">
                  <v:textbox style="layout-flow:vertical;mso-layout-flow-alt:bottom-to-top">
                    <w:txbxContent>
                      <w:p w14:paraId="3BFD2A55" w14:textId="77777777" w:rsidR="00012D42" w:rsidRPr="00050911" w:rsidRDefault="00012D42" w:rsidP="00A2211F">
                        <w:pPr>
                          <w:spacing w:line="192" w:lineRule="auto"/>
                        </w:pPr>
                      </w:p>
                    </w:txbxContent>
                  </v:textbox>
                </v:rect>
                <v:rect id="Rectangle 213" o:spid="_x0000_s1082" style="position:absolute;left:413;top:11145;width:1993;height:3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" strokeweight="1.5pt">
                  <v:textbox style="layout-flow:vertical;mso-layout-flow-alt:bottom-to-top">
                    <w:txbxContent>
                      <w:p w14:paraId="154C75DE" w14:textId="77777777" w:rsidR="00012D42" w:rsidRPr="00050911" w:rsidRDefault="00012D42" w:rsidP="00A2211F">
                        <w:pPr>
                          <w:spacing w:line="192" w:lineRule="auto"/>
                        </w:pPr>
                      </w:p>
                    </w:txbxContent>
                  </v:textbox>
                </v:rect>
                <v:rect id="Rectangle 214" o:spid="_x0000_s1083" style="position:absolute;left:600;top:9338;width:1620;height:3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" strokeweight="1.5pt">
                  <v:textbox style="layout-flow:vertical;mso-layout-flow-alt:bottom-to-top">
                    <w:txbxContent>
                      <w:p w14:paraId="44428F31" w14:textId="77777777" w:rsidR="00012D42" w:rsidRPr="00050911" w:rsidRDefault="00012D42" w:rsidP="00A2211F">
                        <w:pPr>
                          <w:spacing w:line="192" w:lineRule="auto"/>
                        </w:pPr>
                      </w:p>
                    </w:txbxContent>
                  </v:textbox>
                </v:rect>
                <v:rect id="Rectangle 215" o:spid="_x0000_s1084" style="position:absolute;left:600;top:7718;width:1620;height:3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" strokeweight="1.5pt">
                  <v:textbox style="layout-flow:vertical;mso-layout-flow-alt:bottom-to-top">
                    <w:txbxContent>
                      <w:p w14:paraId="5FF21E17" w14:textId="77777777" w:rsidR="00012D42" w:rsidRPr="00050911" w:rsidRDefault="00012D42" w:rsidP="00A2211F">
                        <w:pPr>
                          <w:spacing w:line="192" w:lineRule="auto"/>
                        </w:pPr>
                      </w:p>
                    </w:txbxContent>
                  </v:textbox>
                </v:rect>
                <v:rect id="Rectangle 216" o:spid="_x0000_s1085" style="position:absolute;left:240;top:7718;width:1620;height:3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" strokeweight="1.5pt">
                  <v:textbox style="layout-flow:vertical;mso-layout-flow-alt:bottom-to-top">
                    <w:txbxContent>
                      <w:p w14:paraId="54FFDD62" w14:textId="77777777" w:rsidR="00012D42" w:rsidRPr="00D31DA6" w:rsidRDefault="00012D42" w:rsidP="00A2211F">
                        <w:pPr>
                          <w:spacing w:line="192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D31DA6">
                          <w:rPr>
                            <w:sz w:val="24"/>
                            <w:szCs w:val="24"/>
                          </w:rPr>
                          <w:t xml:space="preserve">Инв.№ </w:t>
                        </w:r>
                        <w:proofErr w:type="spellStart"/>
                        <w:r w:rsidRPr="00D31DA6">
                          <w:rPr>
                            <w:sz w:val="24"/>
                            <w:szCs w:val="24"/>
                          </w:rPr>
                          <w:t>дубл</w:t>
                        </w:r>
                        <w:proofErr w:type="spellEnd"/>
                      </w:p>
                    </w:txbxContent>
                  </v:textbox>
                </v:rect>
                <v:rect id="Rectangle 217" o:spid="_x0000_s1086" style="position:absolute;left:53;top:5912;width:1993;height:3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" strokeweight="1.5pt">
                  <v:textbox style="layout-flow:vertical;mso-layout-flow-alt:bottom-to-top">
                    <w:txbxContent>
                      <w:p w14:paraId="128D3330" w14:textId="77777777" w:rsidR="00012D42" w:rsidRPr="00D31DA6" w:rsidRDefault="00012D42" w:rsidP="00A2211F">
                        <w:pPr>
                          <w:spacing w:line="192" w:lineRule="auto"/>
                          <w:ind w:firstLine="0"/>
                          <w:rPr>
                            <w:sz w:val="24"/>
                            <w:szCs w:val="24"/>
                          </w:rPr>
                        </w:pPr>
                        <w:r w:rsidRPr="00D31DA6">
                          <w:rPr>
                            <w:sz w:val="24"/>
                            <w:szCs w:val="24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Rectangle 218" o:spid="_x0000_s1087" style="position:absolute;left:413;top:5912;width:1993;height:36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" strokeweight="1.5pt">
                  <v:textbox style="layout-flow:vertical;mso-layout-flow-alt:bottom-to-top">
                    <w:txbxContent>
                      <w:p w14:paraId="4449A4B6" w14:textId="77777777" w:rsidR="00012D42" w:rsidRPr="00C779E6" w:rsidRDefault="00012D42" w:rsidP="00A2211F">
                        <w:pPr>
                          <w:spacing w:line="192" w:lineRule="auto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2D82CA" w14:textId="77777777" w:rsidR="00012D42" w:rsidRDefault="00012D42" w:rsidP="00675D68">
    <w:pPr>
      <w:pStyle w:val="a7"/>
      <w:spacing w:line="120" w:lineRule="auto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27CF0885" wp14:editId="4C8695DB">
              <wp:simplePos x="0" y="0"/>
              <wp:positionH relativeFrom="column">
                <wp:posOffset>-685800</wp:posOffset>
              </wp:positionH>
              <wp:positionV relativeFrom="paragraph">
                <wp:posOffset>-221615</wp:posOffset>
              </wp:positionV>
              <wp:extent cx="6980555" cy="10172700"/>
              <wp:effectExtent l="9525" t="16510" r="10795" b="12065"/>
              <wp:wrapNone/>
              <wp:docPr id="2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0555" cy="10172700"/>
                        <a:chOff x="397" y="567"/>
                        <a:chExt cx="11227" cy="15705"/>
                      </a:xfrm>
                    </wpg:grpSpPr>
                    <wpg:grpSp>
                      <wpg:cNvPr id="3" name="Group 49"/>
                      <wpg:cNvGrpSpPr>
                        <a:grpSpLocks/>
                      </wpg:cNvGrpSpPr>
                      <wpg:grpSpPr bwMode="auto">
                        <a:xfrm>
                          <a:off x="397" y="567"/>
                          <a:ext cx="11227" cy="15705"/>
                          <a:chOff x="397" y="566"/>
                          <a:chExt cx="11227" cy="15705"/>
                        </a:xfrm>
                      </wpg:grpSpPr>
                      <wps:wsp>
                        <wps:cNvPr id="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134" y="566"/>
                            <a:ext cx="10488" cy="157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1134" y="15421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8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057" y="15819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531" y="154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098" y="154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402" y="154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4253" y="154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4820" y="154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057" y="15421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397" y="8050"/>
                            <a:ext cx="737" cy="82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737" y="8050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397" y="148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397" y="1287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97" y="11452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397" y="10035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1" name="Text Box 67"/>
                      <wps:cNvSpPr txBox="1">
                        <a:spLocks noChangeArrowheads="1"/>
                      </wps:cNvSpPr>
                      <wps:spPr bwMode="auto">
                        <a:xfrm>
                          <a:off x="1152" y="16006"/>
                          <a:ext cx="363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D75497" w14:textId="77777777" w:rsidR="00012D42" w:rsidRPr="00621C03" w:rsidRDefault="00012D42" w:rsidP="00A06B29">
                            <w:pPr>
                              <w:ind w:firstLine="0"/>
                              <w:rPr>
                                <w:sz w:val="24"/>
                                <w:szCs w:val="24"/>
                              </w:rPr>
                            </w:pPr>
                            <w:r w:rsidRPr="00621C03">
                              <w:rPr>
                                <w:sz w:val="24"/>
                                <w:szCs w:val="24"/>
                              </w:rPr>
                              <w:t>Из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549" y="16006"/>
                          <a:ext cx="533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A33FAD" w14:textId="77777777" w:rsidR="00012D42" w:rsidRPr="00621C03" w:rsidRDefault="00012D42" w:rsidP="00A06B2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1C03">
                              <w:rPr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Text Box 69"/>
                      <wps:cNvSpPr txBox="1">
                        <a:spLocks noChangeArrowheads="1"/>
                      </wps:cNvSpPr>
                      <wps:spPr bwMode="auto">
                        <a:xfrm>
                          <a:off x="2116" y="16006"/>
                          <a:ext cx="1270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28C73" w14:textId="77777777" w:rsidR="00012D42" w:rsidRPr="00621C03" w:rsidRDefault="00012D42" w:rsidP="00A06B2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1C03">
                              <w:rPr>
                                <w:sz w:val="24"/>
                                <w:szCs w:val="24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Text Box 70"/>
                      <wps:cNvSpPr txBox="1">
                        <a:spLocks noChangeArrowheads="1"/>
                      </wps:cNvSpPr>
                      <wps:spPr bwMode="auto">
                        <a:xfrm>
                          <a:off x="3420" y="16006"/>
                          <a:ext cx="816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A4A52" w14:textId="77777777" w:rsidR="00012D42" w:rsidRPr="00621C03" w:rsidRDefault="00012D42" w:rsidP="00A06B2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1C03">
                              <w:rPr>
                                <w:sz w:val="24"/>
                                <w:szCs w:val="24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4271" y="16006"/>
                          <a:ext cx="533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7289C" w14:textId="77777777" w:rsidR="00012D42" w:rsidRDefault="00012D42" w:rsidP="00A06B29">
                            <w:pPr>
                              <w:pStyle w:val="21"/>
                              <w:ind w:firstLine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Text Box 72"/>
                      <wps:cNvSpPr txBox="1">
                        <a:spLocks noChangeArrowheads="1"/>
                      </wps:cNvSpPr>
                      <wps:spPr bwMode="auto">
                        <a:xfrm>
                          <a:off x="4838" y="15439"/>
                          <a:ext cx="6202" cy="81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7BE2DB" w14:textId="77777777" w:rsidR="00012D42" w:rsidRPr="0053745E" w:rsidRDefault="00012D42" w:rsidP="00A06B29">
                            <w:pPr>
                              <w:spacing w:before="240"/>
                              <w:ind w:firstLine="0"/>
                              <w:jc w:val="center"/>
                            </w:pPr>
                            <w:r>
                              <w:t>КП 09.02.07.00.00.00</w:t>
                            </w:r>
                            <w:r w:rsidRPr="0053745E">
                              <w:t xml:space="preserve"> ПЗ</w:t>
                            </w:r>
                          </w:p>
                          <w:p w14:paraId="72BAE910" w14:textId="77777777" w:rsidR="00012D42" w:rsidRPr="00BC4BBA" w:rsidRDefault="00012D42" w:rsidP="00A06B29">
                            <w:pPr>
                              <w:ind w:left="5103" w:firstLine="0"/>
                            </w:pPr>
                          </w:p>
                          <w:p w14:paraId="078BEE3F" w14:textId="77777777" w:rsidR="00012D42" w:rsidRPr="00BC4BBA" w:rsidRDefault="00012D42" w:rsidP="00A06B29">
                            <w:pPr>
                              <w:ind w:left="5103" w:firstLine="0"/>
                            </w:pPr>
                          </w:p>
                          <w:p w14:paraId="1E3F9BDD" w14:textId="77777777" w:rsidR="00012D42" w:rsidRPr="005052A9" w:rsidRDefault="00012D42" w:rsidP="00A06B29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Text Box 73"/>
                      <wps:cNvSpPr txBox="1">
                        <a:spLocks noChangeArrowheads="1"/>
                      </wps:cNvSpPr>
                      <wps:spPr bwMode="auto">
                        <a:xfrm>
                          <a:off x="11074" y="15439"/>
                          <a:ext cx="533" cy="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9EAEB5" w14:textId="77777777" w:rsidR="00012D42" w:rsidRPr="00621C03" w:rsidRDefault="00012D42" w:rsidP="00A06B2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1C03">
                              <w:rPr>
                                <w:sz w:val="24"/>
                                <w:szCs w:val="24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28800" rIns="0" bIns="0" anchor="t" anchorCtr="0" upright="1">
                        <a:noAutofit/>
                      </wps:bodyPr>
                    </wps:wsp>
                    <wps:wsp>
                      <wps:cNvPr id="28" name="Text Box 74"/>
                      <wps:cNvSpPr txBox="1">
                        <a:spLocks noChangeArrowheads="1"/>
                      </wps:cNvSpPr>
                      <wps:spPr bwMode="auto">
                        <a:xfrm>
                          <a:off x="11074" y="15836"/>
                          <a:ext cx="533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D9301" w14:textId="77777777" w:rsidR="00012D42" w:rsidRPr="009C7628" w:rsidRDefault="00012D42" w:rsidP="00A06B2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19A415" wp14:editId="1AB898B7">
                                  <wp:extent cx="558165" cy="462915"/>
                                  <wp:effectExtent l="0" t="0" r="0" b="0"/>
                                  <wp:docPr id="11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" cy="4629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43200" rIns="0" bIns="0" anchor="t" anchorCtr="0" upright="1">
                        <a:noAutofit/>
                      </wps:bodyPr>
                    </wps:wsp>
                    <wps:wsp>
                      <wps:cNvPr id="29" name="Text Box 75"/>
                      <wps:cNvSpPr txBox="1">
                        <a:spLocks noChangeArrowheads="1"/>
                      </wps:cNvSpPr>
                      <wps:spPr bwMode="auto">
                        <a:xfrm>
                          <a:off x="414" y="14872"/>
                          <a:ext cx="249" cy="1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78E4A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  <w:r w:rsidRPr="00621C03">
                              <w:rPr>
                                <w:sz w:val="24"/>
                                <w:szCs w:val="24"/>
                              </w:rPr>
                              <w:t xml:space="preserve">Инв. № </w:t>
                            </w:r>
                            <w:r>
                              <w:t>подл.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14" y="12888"/>
                          <a:ext cx="249" cy="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C9512" w14:textId="77777777" w:rsidR="00012D42" w:rsidRPr="00621C03" w:rsidRDefault="00012D42" w:rsidP="00A06B2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1C03">
                              <w:rPr>
                                <w:sz w:val="24"/>
                                <w:szCs w:val="24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1" name="Text Box 77"/>
                      <wps:cNvSpPr txBox="1">
                        <a:spLocks noChangeArrowheads="1"/>
                      </wps:cNvSpPr>
                      <wps:spPr bwMode="auto">
                        <a:xfrm>
                          <a:off x="414" y="11470"/>
                          <a:ext cx="249" cy="1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E11916" w14:textId="77777777" w:rsidR="00012D42" w:rsidRPr="00621C03" w:rsidRDefault="00012D42" w:rsidP="00A06B2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21C03">
                              <w:rPr>
                                <w:sz w:val="24"/>
                                <w:szCs w:val="24"/>
                              </w:rPr>
                              <w:t>Взам</w:t>
                            </w:r>
                            <w:proofErr w:type="spellEnd"/>
                            <w:r w:rsidRPr="00621C03">
                              <w:rPr>
                                <w:sz w:val="24"/>
                                <w:szCs w:val="24"/>
                              </w:rPr>
                              <w:t>. инв. №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2" name="Text Box 78"/>
                      <wps:cNvSpPr txBox="1">
                        <a:spLocks noChangeArrowheads="1"/>
                      </wps:cNvSpPr>
                      <wps:spPr bwMode="auto">
                        <a:xfrm>
                          <a:off x="414" y="10053"/>
                          <a:ext cx="249" cy="1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B9FA8F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  <w:r w:rsidRPr="00621C03">
                              <w:rPr>
                                <w:sz w:val="24"/>
                                <w:szCs w:val="24"/>
                              </w:rPr>
                              <w:t>Инв. №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дубл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3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414" y="8068"/>
                          <a:ext cx="249" cy="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E7E7B6" w14:textId="77777777" w:rsidR="00012D42" w:rsidRPr="00621C03" w:rsidRDefault="00012D42" w:rsidP="00A06B29">
                            <w:pPr>
                              <w:ind w:firstLine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21C03">
                              <w:rPr>
                                <w:sz w:val="24"/>
                                <w:szCs w:val="24"/>
                              </w:rPr>
                              <w:t>Подпись и дата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  <wps:wsp>
                      <wps:cNvPr id="34" name="Text Box 80"/>
                      <wps:cNvSpPr txBox="1">
                        <a:spLocks noChangeArrowheads="1"/>
                      </wps:cNvSpPr>
                      <wps:spPr bwMode="auto">
                        <a:xfrm>
                          <a:off x="754" y="14872"/>
                          <a:ext cx="363" cy="1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9B9586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vert270" wrap="square" lIns="28800" tIns="0" rIns="0" bIns="0" anchor="t" anchorCtr="0" upright="1">
                        <a:noAutofit/>
                      </wps:bodyPr>
                    </wps:wsp>
                    <wps:wsp>
                      <wps:cNvPr id="35" name="Text Box 81"/>
                      <wps:cNvSpPr txBox="1">
                        <a:spLocks noChangeArrowheads="1"/>
                      </wps:cNvSpPr>
                      <wps:spPr bwMode="auto">
                        <a:xfrm>
                          <a:off x="754" y="12888"/>
                          <a:ext cx="363" cy="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59DBA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vert270" wrap="square" lIns="28800" tIns="0" rIns="0" bIns="0" anchor="t" anchorCtr="0" upright="1">
                        <a:noAutofit/>
                      </wps:bodyPr>
                    </wps:wsp>
                    <wps:wsp>
                      <wps:cNvPr id="36" name="Text Box 82"/>
                      <wps:cNvSpPr txBox="1">
                        <a:spLocks noChangeArrowheads="1"/>
                      </wps:cNvSpPr>
                      <wps:spPr bwMode="auto">
                        <a:xfrm>
                          <a:off x="754" y="11470"/>
                          <a:ext cx="363" cy="1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02705F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vert270" wrap="square" lIns="28800" tIns="0" rIns="0" bIns="0" anchor="t" anchorCtr="0" upright="1">
                        <a:noAutofit/>
                      </wps:bodyPr>
                    </wps:wsp>
                    <wps:wsp>
                      <wps:cNvPr id="37" name="Text Box 83"/>
                      <wps:cNvSpPr txBox="1">
                        <a:spLocks noChangeArrowheads="1"/>
                      </wps:cNvSpPr>
                      <wps:spPr bwMode="auto">
                        <a:xfrm>
                          <a:off x="754" y="10053"/>
                          <a:ext cx="363" cy="1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24DE6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vert270" wrap="square" lIns="28800" tIns="0" rIns="0" bIns="0" anchor="t" anchorCtr="0" upright="1">
                        <a:noAutofit/>
                      </wps:bodyPr>
                    </wps:wsp>
                    <wps:wsp>
                      <wps:cNvPr id="38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754" y="8068"/>
                          <a:ext cx="363" cy="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3A6DB3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vert270" wrap="square" lIns="28800" tIns="0" rIns="0" bIns="0" anchor="t" anchorCtr="0" upright="1">
                        <a:noAutofit/>
                      </wps:bodyPr>
                    </wps:wsp>
                    <wps:wsp>
                      <wps:cNvPr id="39" name="Text Box 85"/>
                      <wps:cNvSpPr txBox="1">
                        <a:spLocks noChangeArrowheads="1"/>
                      </wps:cNvSpPr>
                      <wps:spPr bwMode="auto">
                        <a:xfrm>
                          <a:off x="1152" y="15723"/>
                          <a:ext cx="363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449529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152" y="15439"/>
                          <a:ext cx="363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3833E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1548" y="15723"/>
                          <a:ext cx="533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4B48A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1548" y="15439"/>
                          <a:ext cx="533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603B7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89"/>
                      <wps:cNvSpPr txBox="1">
                        <a:spLocks noChangeArrowheads="1"/>
                      </wps:cNvSpPr>
                      <wps:spPr bwMode="auto">
                        <a:xfrm>
                          <a:off x="2115" y="15723"/>
                          <a:ext cx="1270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71B68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90"/>
                      <wps:cNvSpPr txBox="1">
                        <a:spLocks noChangeArrowheads="1"/>
                      </wps:cNvSpPr>
                      <wps:spPr bwMode="auto">
                        <a:xfrm>
                          <a:off x="2115" y="15439"/>
                          <a:ext cx="1270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280C65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91"/>
                      <wps:cNvSpPr txBox="1">
                        <a:spLocks noChangeArrowheads="1"/>
                      </wps:cNvSpPr>
                      <wps:spPr bwMode="auto">
                        <a:xfrm>
                          <a:off x="3419" y="15723"/>
                          <a:ext cx="816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1DD5E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92"/>
                      <wps:cNvSpPr txBox="1">
                        <a:spLocks noChangeArrowheads="1"/>
                      </wps:cNvSpPr>
                      <wps:spPr bwMode="auto">
                        <a:xfrm>
                          <a:off x="3419" y="15439"/>
                          <a:ext cx="816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A6BD3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93"/>
                      <wps:cNvSpPr txBox="1">
                        <a:spLocks noChangeArrowheads="1"/>
                      </wps:cNvSpPr>
                      <wps:spPr bwMode="auto">
                        <a:xfrm>
                          <a:off x="4270" y="15723"/>
                          <a:ext cx="533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6FE8E3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94"/>
                      <wps:cNvSpPr txBox="1">
                        <a:spLocks noChangeArrowheads="1"/>
                      </wps:cNvSpPr>
                      <wps:spPr bwMode="auto">
                        <a:xfrm>
                          <a:off x="4270" y="15439"/>
                          <a:ext cx="533" cy="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97D9C7" w14:textId="77777777" w:rsidR="00012D42" w:rsidRDefault="00012D42" w:rsidP="00A06B29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CF0885" id="Group 48" o:spid="_x0000_s1088" style="position:absolute;left:0;text-align:left;margin-left:-54pt;margin-top:-17.45pt;width:549.65pt;height:801pt;z-index:-251659264" coordorigin="397,567" coordsize="11227,15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">
              <v:group id="Group 49" o:spid="_x0000_s1089" style="position:absolute;left:397;top:567;width:11227;height:15705" coordorigin="397,566" coordsize="11227,15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50" o:spid="_x0000_s1090" style="position:absolute;left:1134;top:566;width:10488;height:15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" strokeweight="1.5pt"/>
                <v:line id="Line 51" o:spid="_x0000_s1091" style="position:absolute;visibility:visible;mso-wrap-style:square" from="1134,15421" to="11622,15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<v:line id="Line 52" o:spid="_x0000_s1092" style="position:absolute;visibility:visible;mso-wrap-style:square" from="1134,15705" to="4819,15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53" o:spid="_x0000_s1093" style="position:absolute;visibility:visible;mso-wrap-style:square" from="1134,15988" to="4819,15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" strokeweight="1.5pt"/>
                <v:line id="Line 54" o:spid="_x0000_s1094" style="position:absolute;visibility:visible;mso-wrap-style:square" from="11057,15819" to="11624,15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" strokeweight="1.5pt"/>
                <v:line id="Line 55" o:spid="_x0000_s1095" style="position:absolute;visibility:visible;mso-wrap-style:square" from="1531,15421" to="1531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<v:line id="Line 56" o:spid="_x0000_s1096" style="position:absolute;visibility:visible;mso-wrap-style:square" from="2098,15421" to="2098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<v:line id="Line 57" o:spid="_x0000_s1097" style="position:absolute;visibility:visible;mso-wrap-style:square" from="3402,15421" to="3402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<v:line id="Line 58" o:spid="_x0000_s1098" style="position:absolute;visibility:visible;mso-wrap-style:square" from="4253,15421" to="4253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<v:line id="Line 59" o:spid="_x0000_s1099" style="position:absolute;visibility:visible;mso-wrap-style:square" from="4820,15421" to="4820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<v:line id="Line 60" o:spid="_x0000_s1100" style="position:absolute;visibility:visible;mso-wrap-style:square" from="11057,15421" to="11057,162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<v:rect id="Rectangle 61" o:spid="_x0000_s1101" style="position:absolute;left:397;top:8050;width:737;height:8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" strokeweight="1.5pt"/>
                <v:line id="Line 62" o:spid="_x0000_s1102" style="position:absolute;visibility:visible;mso-wrap-style:square" from="737,8050" to="737,16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<v:line id="Line 63" o:spid="_x0000_s1103" style="position:absolute;visibility:visible;mso-wrap-style:square" from="397,14854" to="1134,14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<v:line id="Line 64" o:spid="_x0000_s1104" style="position:absolute;visibility:visible;mso-wrap-style:square" from="397,12870" to="1134,12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<v:line id="Line 65" o:spid="_x0000_s1105" style="position:absolute;visibility:visible;mso-wrap-style:square" from="397,11452" to="1134,1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v:line id="Line 66" o:spid="_x0000_s1106" style="position:absolute;visibility:visible;mso-wrap-style:square" from="397,10035" to="1134,10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" strokeweight="1.5pt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107" type="#_x0000_t202" style="position:absolute;left:1152;top:16006;width:36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" stroked="f" strokeweight=".5pt">
                <v:textbox inset="0,0,0,0">
                  <w:txbxContent>
                    <w:p w14:paraId="44D75497" w14:textId="77777777" w:rsidR="00012D42" w:rsidRPr="00621C03" w:rsidRDefault="00012D42" w:rsidP="00A06B29">
                      <w:pPr>
                        <w:ind w:firstLine="0"/>
                        <w:rPr>
                          <w:sz w:val="24"/>
                          <w:szCs w:val="24"/>
                        </w:rPr>
                      </w:pPr>
                      <w:r w:rsidRPr="00621C03">
                        <w:rPr>
                          <w:sz w:val="24"/>
                          <w:szCs w:val="24"/>
                        </w:rPr>
                        <w:t>Из</w:t>
                      </w:r>
                    </w:p>
                  </w:txbxContent>
                </v:textbox>
              </v:shape>
              <v:shape id="Text Box 68" o:spid="_x0000_s1108" type="#_x0000_t202" style="position:absolute;left:1549;top:16006;width:53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" stroked="f" strokeweight=".5pt">
                <v:textbox inset="0,0,0,0">
                  <w:txbxContent>
                    <w:p w14:paraId="6DA33FAD" w14:textId="77777777" w:rsidR="00012D42" w:rsidRPr="00621C03" w:rsidRDefault="00012D42" w:rsidP="00A06B29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21C03">
                        <w:rPr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Text Box 69" o:spid="_x0000_s1109" type="#_x0000_t202" style="position:absolute;left:2116;top:16006;width:127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" stroked="f" strokeweight=".5pt">
                <v:textbox inset="0,0,0,0">
                  <w:txbxContent>
                    <w:p w14:paraId="5BC28C73" w14:textId="77777777" w:rsidR="00012D42" w:rsidRPr="00621C03" w:rsidRDefault="00012D42" w:rsidP="00A06B29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21C03">
                        <w:rPr>
                          <w:sz w:val="24"/>
                          <w:szCs w:val="24"/>
                        </w:rPr>
                        <w:t>№ докум.</w:t>
                      </w:r>
                    </w:p>
                  </w:txbxContent>
                </v:textbox>
              </v:shape>
              <v:shape id="Text Box 70" o:spid="_x0000_s1110" type="#_x0000_t202" style="position:absolute;left:3420;top:16006;width:816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" stroked="f" strokeweight=".5pt">
                <v:textbox inset="0,0,0,0">
                  <w:txbxContent>
                    <w:p w14:paraId="103A4A52" w14:textId="77777777" w:rsidR="00012D42" w:rsidRPr="00621C03" w:rsidRDefault="00012D42" w:rsidP="00A06B29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21C03">
                        <w:rPr>
                          <w:sz w:val="24"/>
                          <w:szCs w:val="24"/>
                        </w:rPr>
                        <w:t>Подп.</w:t>
                      </w:r>
                    </w:p>
                  </w:txbxContent>
                </v:textbox>
              </v:shape>
              <v:shape id="Text Box 71" o:spid="_x0000_s1111" type="#_x0000_t202" style="position:absolute;left:4271;top:16006;width:53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" stroked="f" strokeweight=".5pt">
                <v:textbox inset="0,0,0,0">
                  <w:txbxContent>
                    <w:p w14:paraId="24D7289C" w14:textId="77777777" w:rsidR="00012D42" w:rsidRDefault="00012D42" w:rsidP="00A06B29">
                      <w:pPr>
                        <w:pStyle w:val="21"/>
                        <w:ind w:firstLine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xbxContent>
                </v:textbox>
              </v:shape>
              <v:shape id="Text Box 72" o:spid="_x0000_s1112" type="#_x0000_t202" style="position:absolute;left:4838;top:15439;width:6202;height: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" stroked="f" strokeweight=".5pt">
                <v:textbox inset="0,0,0,0">
                  <w:txbxContent>
                    <w:p w14:paraId="737BE2DB" w14:textId="77777777" w:rsidR="00012D42" w:rsidRPr="0053745E" w:rsidRDefault="00012D42" w:rsidP="00A06B29">
                      <w:pPr>
                        <w:spacing w:before="240"/>
                        <w:ind w:firstLine="0"/>
                        <w:jc w:val="center"/>
                      </w:pPr>
                      <w:r>
                        <w:t>КП 09.02.07.00.00.00</w:t>
                      </w:r>
                      <w:r w:rsidRPr="0053745E">
                        <w:t xml:space="preserve"> ПЗ</w:t>
                      </w:r>
                    </w:p>
                    <w:p w14:paraId="72BAE910" w14:textId="77777777" w:rsidR="00012D42" w:rsidRPr="00BC4BBA" w:rsidRDefault="00012D42" w:rsidP="00A06B29">
                      <w:pPr>
                        <w:ind w:left="5103" w:firstLine="0"/>
                      </w:pPr>
                    </w:p>
                    <w:p w14:paraId="078BEE3F" w14:textId="77777777" w:rsidR="00012D42" w:rsidRPr="00BC4BBA" w:rsidRDefault="00012D42" w:rsidP="00A06B29">
                      <w:pPr>
                        <w:ind w:left="5103" w:firstLine="0"/>
                      </w:pPr>
                    </w:p>
                    <w:p w14:paraId="1E3F9BDD" w14:textId="77777777" w:rsidR="00012D42" w:rsidRPr="005052A9" w:rsidRDefault="00012D42" w:rsidP="00A06B29">
                      <w:pPr>
                        <w:ind w:firstLine="0"/>
                      </w:pPr>
                    </w:p>
                  </w:txbxContent>
                </v:textbox>
              </v:shape>
              <v:shape id="Text Box 73" o:spid="_x0000_s1113" type="#_x0000_t202" style="position:absolute;left:11074;top:15439;width:533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" stroked="f" strokeweight=".5pt">
                <v:textbox inset="0,.8mm,0,0">
                  <w:txbxContent>
                    <w:p w14:paraId="249EAEB5" w14:textId="77777777" w:rsidR="00012D42" w:rsidRPr="00621C03" w:rsidRDefault="00012D42" w:rsidP="00A06B29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21C03">
                        <w:rPr>
                          <w:sz w:val="24"/>
                          <w:szCs w:val="24"/>
                        </w:rPr>
                        <w:t>Лист</w:t>
                      </w:r>
                    </w:p>
                  </w:txbxContent>
                </v:textbox>
              </v:shape>
              <v:shape id="Text Box 74" o:spid="_x0000_s1114" type="#_x0000_t202" style="position:absolute;left:11074;top:15836;width:533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" stroked="f" strokeweight=".5pt">
                <v:textbox inset="0,1.2mm,0,0">
                  <w:txbxContent>
                    <w:p w14:paraId="200D9301" w14:textId="77777777" w:rsidR="00012D42" w:rsidRPr="009C7628" w:rsidRDefault="00012D42" w:rsidP="00A06B29">
                      <w:r>
                        <w:rPr>
                          <w:noProof/>
                        </w:rPr>
                        <w:drawing>
                          <wp:inline distT="0" distB="0" distL="0" distR="0" wp14:anchorId="4819A415" wp14:editId="1AB898B7">
                            <wp:extent cx="558165" cy="462915"/>
                            <wp:effectExtent l="0" t="0" r="0" b="0"/>
                            <wp:docPr id="11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" cy="462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v:shape id="Text Box 75" o:spid="_x0000_s1115" type="#_x0000_t202" style="position:absolute;left:414;top:14872;width:24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" stroked="f" strokeweight=".5pt">
                <v:textbox style="layout-flow:vertical;mso-layout-flow-alt:bottom-to-top" inset="0,0,0,0">
                  <w:txbxContent>
                    <w:p w14:paraId="39678E4A" w14:textId="77777777" w:rsidR="00012D42" w:rsidRDefault="00012D42" w:rsidP="00A06B29">
                      <w:pPr>
                        <w:ind w:firstLine="0"/>
                        <w:jc w:val="center"/>
                      </w:pPr>
                      <w:r w:rsidRPr="00621C03">
                        <w:rPr>
                          <w:sz w:val="24"/>
                          <w:szCs w:val="24"/>
                        </w:rPr>
                        <w:t xml:space="preserve">Инв. № </w:t>
                      </w:r>
                      <w:r>
                        <w:t>подл.</w:t>
                      </w:r>
                    </w:p>
                  </w:txbxContent>
                </v:textbox>
              </v:shape>
              <v:shape id="Text Box 76" o:spid="_x0000_s1116" type="#_x0000_t202" style="position:absolute;left:414;top:12888;width:249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" stroked="f" strokeweight=".5pt">
                <v:textbox style="layout-flow:vertical;mso-layout-flow-alt:bottom-to-top" inset="0,0,0,0">
                  <w:txbxContent>
                    <w:p w14:paraId="762C9512" w14:textId="77777777" w:rsidR="00012D42" w:rsidRPr="00621C03" w:rsidRDefault="00012D42" w:rsidP="00A06B29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21C03">
                        <w:rPr>
                          <w:sz w:val="24"/>
                          <w:szCs w:val="24"/>
                        </w:rPr>
                        <w:t>Подпись и дата</w:t>
                      </w:r>
                    </w:p>
                  </w:txbxContent>
                </v:textbox>
              </v:shape>
              <v:shape id="Text Box 77" o:spid="_x0000_s1117" type="#_x0000_t202" style="position:absolute;left:414;top:11470;width:24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" stroked="f" strokeweight=".5pt">
                <v:textbox style="layout-flow:vertical;mso-layout-flow-alt:bottom-to-top" inset="0,0,0,0">
                  <w:txbxContent>
                    <w:p w14:paraId="1EE11916" w14:textId="77777777" w:rsidR="00012D42" w:rsidRPr="00621C03" w:rsidRDefault="00012D42" w:rsidP="00A06B29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621C03">
                        <w:rPr>
                          <w:sz w:val="24"/>
                          <w:szCs w:val="24"/>
                        </w:rPr>
                        <w:t>Взам</w:t>
                      </w:r>
                      <w:proofErr w:type="spellEnd"/>
                      <w:r w:rsidRPr="00621C03">
                        <w:rPr>
                          <w:sz w:val="24"/>
                          <w:szCs w:val="24"/>
                        </w:rPr>
                        <w:t>. инв. №</w:t>
                      </w:r>
                    </w:p>
                  </w:txbxContent>
                </v:textbox>
              </v:shape>
              <v:shape id="Text Box 78" o:spid="_x0000_s1118" type="#_x0000_t202" style="position:absolute;left:414;top:10053;width:249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" stroked="f" strokeweight=".5pt">
                <v:textbox style="layout-flow:vertical;mso-layout-flow-alt:bottom-to-top" inset="0,0,0,0">
                  <w:txbxContent>
                    <w:p w14:paraId="69B9FA8F" w14:textId="77777777" w:rsidR="00012D42" w:rsidRDefault="00012D42" w:rsidP="00A06B29">
                      <w:pPr>
                        <w:ind w:firstLine="0"/>
                        <w:jc w:val="center"/>
                      </w:pPr>
                      <w:r w:rsidRPr="00621C03">
                        <w:rPr>
                          <w:sz w:val="24"/>
                          <w:szCs w:val="24"/>
                        </w:rPr>
                        <w:t>Инв. №</w:t>
                      </w:r>
                      <w:r>
                        <w:t xml:space="preserve">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  <v:shape id="Text Box 79" o:spid="_x0000_s1119" type="#_x0000_t202" style="position:absolute;left:414;top:8068;width:249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" stroked="f" strokeweight=".5pt">
                <v:textbox style="layout-flow:vertical;mso-layout-flow-alt:bottom-to-top" inset="0,0,0,0">
                  <w:txbxContent>
                    <w:p w14:paraId="66E7E7B6" w14:textId="77777777" w:rsidR="00012D42" w:rsidRPr="00621C03" w:rsidRDefault="00012D42" w:rsidP="00A06B29">
                      <w:pPr>
                        <w:ind w:firstLine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21C03">
                        <w:rPr>
                          <w:sz w:val="24"/>
                          <w:szCs w:val="24"/>
                        </w:rPr>
                        <w:t>Подпись и дата</w:t>
                      </w:r>
                    </w:p>
                  </w:txbxContent>
                </v:textbox>
              </v:shape>
              <v:shape id="Text Box 80" o:spid="_x0000_s1120" type="#_x0000_t202" style="position:absolute;left:754;top:14872;width:36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" stroked="f" strokeweight=".5pt">
                <v:textbox style="layout-flow:vertical;mso-layout-flow-alt:bottom-to-top" inset=".8mm,0,0,0">
                  <w:txbxContent>
                    <w:p w14:paraId="4C9B9586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81" o:spid="_x0000_s1121" type="#_x0000_t202" style="position:absolute;left:754;top:12888;width:363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" stroked="f" strokeweight=".5pt">
                <v:textbox style="layout-flow:vertical;mso-layout-flow-alt:bottom-to-top" inset=".8mm,0,0,0">
                  <w:txbxContent>
                    <w:p w14:paraId="06A59DBA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82" o:spid="_x0000_s1122" type="#_x0000_t202" style="position:absolute;left:754;top:11470;width:36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" stroked="f" strokeweight=".5pt">
                <v:textbox style="layout-flow:vertical;mso-layout-flow-alt:bottom-to-top" inset=".8mm,0,0,0">
                  <w:txbxContent>
                    <w:p w14:paraId="1E02705F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83" o:spid="_x0000_s1123" type="#_x0000_t202" style="position:absolute;left:754;top:10053;width:363;height:1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" stroked="f" strokeweight=".5pt">
                <v:textbox style="layout-flow:vertical;mso-layout-flow-alt:bottom-to-top" inset=".8mm,0,0,0">
                  <w:txbxContent>
                    <w:p w14:paraId="61824DE6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84" o:spid="_x0000_s1124" type="#_x0000_t202" style="position:absolute;left:754;top:8068;width:363;height:1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" stroked="f" strokeweight=".5pt">
                <v:textbox style="layout-flow:vertical;mso-layout-flow-alt:bottom-to-top" inset=".8mm,0,0,0">
                  <w:txbxContent>
                    <w:p w14:paraId="373A6DB3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85" o:spid="_x0000_s1125" type="#_x0000_t202" style="position:absolute;left:1152;top:15723;width:36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" stroked="f" strokeweight=".5pt">
                <v:textbox inset="0,0,0,0">
                  <w:txbxContent>
                    <w:p w14:paraId="2D449529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86" o:spid="_x0000_s1126" type="#_x0000_t202" style="position:absolute;left:1152;top:15439;width:36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" stroked="f" strokeweight=".5pt">
                <v:textbox inset="0,0,0,0">
                  <w:txbxContent>
                    <w:p w14:paraId="17A3833E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87" o:spid="_x0000_s1127" type="#_x0000_t202" style="position:absolute;left:1548;top:15723;width:53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" stroked="f" strokeweight=".5pt">
                <v:textbox inset="0,0,0,0">
                  <w:txbxContent>
                    <w:p w14:paraId="3C74B48A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88" o:spid="_x0000_s1128" type="#_x0000_t202" style="position:absolute;left:1548;top:15439;width:53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" stroked="f" strokeweight=".5pt">
                <v:textbox inset="0,0,0,0">
                  <w:txbxContent>
                    <w:p w14:paraId="5CB603B7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89" o:spid="_x0000_s1129" type="#_x0000_t202" style="position:absolute;left:2115;top:15723;width:127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" stroked="f" strokeweight=".5pt">
                <v:textbox inset="0,0,0,0">
                  <w:txbxContent>
                    <w:p w14:paraId="5C071B68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90" o:spid="_x0000_s1130" type="#_x0000_t202" style="position:absolute;left:2115;top:15439;width:1270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" stroked="f" strokeweight=".5pt">
                <v:textbox inset="0,0,0,0">
                  <w:txbxContent>
                    <w:p w14:paraId="55280C65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91" o:spid="_x0000_s1131" type="#_x0000_t202" style="position:absolute;left:3419;top:15723;width:816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" stroked="f" strokeweight=".5pt">
                <v:textbox inset="0,0,0,0">
                  <w:txbxContent>
                    <w:p w14:paraId="7E31DD5E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92" o:spid="_x0000_s1132" type="#_x0000_t202" style="position:absolute;left:3419;top:15439;width:816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" stroked="f" strokeweight=".5pt">
                <v:textbox inset="0,0,0,0">
                  <w:txbxContent>
                    <w:p w14:paraId="3F3A6BD3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93" o:spid="_x0000_s1133" type="#_x0000_t202" style="position:absolute;left:4270;top:15723;width:53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" stroked="f" strokeweight=".5pt">
                <v:textbox inset="0,0,0,0">
                  <w:txbxContent>
                    <w:p w14:paraId="2F6FE8E3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  <v:shape id="Text Box 94" o:spid="_x0000_s1134" type="#_x0000_t202" style="position:absolute;left:4270;top:15439;width:533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" stroked="f" strokeweight=".5pt">
                <v:textbox inset="0,0,0,0">
                  <w:txbxContent>
                    <w:p w14:paraId="6197D9C7" w14:textId="77777777" w:rsidR="00012D42" w:rsidRDefault="00012D42" w:rsidP="00A06B29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984886CE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571" w:hanging="360"/>
      </w:pPr>
      <w:rPr>
        <w:rFonts w:ascii="Symbol" w:hAnsi="Symbol" w:cs="Symbol" w:hint="default"/>
        <w:color w:val="000000"/>
        <w:spacing w:val="-6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Раздел %1"/>
      <w:lvlJc w:val="left"/>
      <w:pPr>
        <w:tabs>
          <w:tab w:val="num" w:pos="1708"/>
        </w:tabs>
        <w:ind w:left="1708" w:hanging="144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center"/>
      <w:pPr>
        <w:tabs>
          <w:tab w:val="num" w:pos="1852"/>
        </w:tabs>
        <w:ind w:left="1852" w:hanging="288"/>
      </w:pPr>
      <w:rPr>
        <w:rFonts w:ascii="Times New Roman" w:hAnsi="Times New Roman" w:cs="Times New Roman" w:hint="default"/>
        <w:b/>
        <w:i w:val="0"/>
        <w:strike w:val="0"/>
        <w:dstrike w:val="0"/>
        <w:vanish w:val="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"/>
      <w:lvlJc w:val="center"/>
      <w:pPr>
        <w:tabs>
          <w:tab w:val="num" w:pos="1996"/>
        </w:tabs>
        <w:ind w:left="1996" w:hanging="432"/>
      </w:pPr>
      <w:rPr>
        <w:rFonts w:ascii="Times New Roman" w:hAnsi="Times New Roman" w:cs="Times New Roman" w:hint="default"/>
        <w:b/>
        <w:i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center"/>
      <w:pPr>
        <w:tabs>
          <w:tab w:val="num" w:pos="2140"/>
        </w:tabs>
        <w:ind w:left="2140" w:hanging="576"/>
      </w:pPr>
      <w:rPr>
        <w:rFonts w:ascii="Times New Roman" w:hAnsi="Times New Roman" w:cs="Times New Roman" w:hint="default"/>
        <w:b/>
        <w:i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center"/>
      <w:pPr>
        <w:tabs>
          <w:tab w:val="num" w:pos="2284"/>
        </w:tabs>
        <w:ind w:left="2284" w:hanging="720"/>
      </w:pPr>
      <w:rPr>
        <w:rFonts w:ascii="Times New Roman" w:hAnsi="Times New Roman" w:cs="Times New Roman" w:hint="default"/>
        <w:b/>
        <w:i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center"/>
      <w:pPr>
        <w:tabs>
          <w:tab w:val="num" w:pos="2428"/>
        </w:tabs>
        <w:ind w:left="2428" w:hanging="864"/>
      </w:pPr>
      <w:rPr>
        <w:rFonts w:ascii="Times New Roman" w:hAnsi="Times New Roman" w:cs="Times New Roman" w:hint="default"/>
        <w:b/>
        <w:i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center"/>
      <w:pPr>
        <w:tabs>
          <w:tab w:val="num" w:pos="2572"/>
        </w:tabs>
        <w:ind w:left="2572" w:hanging="1008"/>
      </w:pPr>
      <w:rPr>
        <w:rFonts w:ascii="Times New Roman" w:hAnsi="Times New Roman" w:cs="Times New Roman" w:hint="default"/>
        <w:b/>
        <w:i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center"/>
      <w:pPr>
        <w:tabs>
          <w:tab w:val="num" w:pos="2716"/>
        </w:tabs>
        <w:ind w:left="2716" w:hanging="1152"/>
      </w:pPr>
      <w:rPr>
        <w:rFonts w:ascii="Times New Roman" w:hAnsi="Times New Roman" w:cs="Times New Roman" w:hint="default"/>
        <w:b/>
        <w:i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center"/>
      <w:pPr>
        <w:tabs>
          <w:tab w:val="num" w:pos="2860"/>
        </w:tabs>
        <w:ind w:left="2860" w:hanging="1296"/>
      </w:pPr>
      <w:rPr>
        <w:rFonts w:ascii="Times New Roman" w:hAnsi="Times New Roman" w:cs="Times New Roman" w:hint="default"/>
        <w:b/>
        <w:i w:val="0"/>
        <w:strike w:val="0"/>
        <w:dstrike w:val="0"/>
        <w:vanish w:val="0"/>
        <w:color w:val="000000"/>
        <w:positio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"/>
      <w:lvlJc w:val="left"/>
      <w:pPr>
        <w:tabs>
          <w:tab w:val="num" w:pos="709"/>
        </w:tabs>
        <w:ind w:left="0" w:firstLine="851"/>
      </w:pPr>
      <w:rPr>
        <w:rFonts w:ascii="Symbol" w:hAnsi="Symbol" w:cs="Symbol" w:hint="default"/>
        <w:color w:val="000000"/>
        <w:spacing w:val="-6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/>
      </w:rPr>
    </w:lvl>
  </w:abstractNum>
  <w:abstractNum w:abstractNumId="4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1D876FDE"/>
    <w:multiLevelType w:val="hybridMultilevel"/>
    <w:tmpl w:val="0EF66F6C"/>
    <w:lvl w:ilvl="0" w:tplc="F530CCC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876AB8"/>
    <w:multiLevelType w:val="hybridMultilevel"/>
    <w:tmpl w:val="4D623DEE"/>
    <w:lvl w:ilvl="0" w:tplc="6FD0FCE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9D32E27"/>
    <w:multiLevelType w:val="hybridMultilevel"/>
    <w:tmpl w:val="B79699AC"/>
    <w:lvl w:ilvl="0" w:tplc="13D413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BE4FB0"/>
    <w:multiLevelType w:val="hybridMultilevel"/>
    <w:tmpl w:val="7AF0C15A"/>
    <w:lvl w:ilvl="0" w:tplc="76E6D4F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FF63008"/>
    <w:multiLevelType w:val="multilevel"/>
    <w:tmpl w:val="8CF869A8"/>
    <w:lvl w:ilvl="0">
      <w:start w:val="1"/>
      <w:numFmt w:val="decimal"/>
      <w:lvlText w:val="Раздел %1"/>
      <w:lvlJc w:val="left"/>
      <w:pPr>
        <w:tabs>
          <w:tab w:val="num" w:pos="1708"/>
        </w:tabs>
        <w:ind w:left="1708" w:hanging="14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center"/>
      <w:pPr>
        <w:tabs>
          <w:tab w:val="num" w:pos="1852"/>
        </w:tabs>
        <w:ind w:left="1852" w:hanging="288"/>
      </w:pPr>
      <w:rPr>
        <w:rFonts w:ascii="Times New Roman" w:hAnsi="Times New Roman" w:hint="default"/>
        <w:b/>
        <w:i w:val="0"/>
        <w:strike w:val="0"/>
        <w:dstrike w:val="0"/>
        <w:vanish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center"/>
      <w:pPr>
        <w:tabs>
          <w:tab w:val="num" w:pos="1996"/>
        </w:tabs>
        <w:ind w:left="1996" w:hanging="432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center"/>
      <w:pPr>
        <w:tabs>
          <w:tab w:val="num" w:pos="2140"/>
        </w:tabs>
        <w:ind w:left="2140" w:hanging="576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center"/>
      <w:pPr>
        <w:tabs>
          <w:tab w:val="num" w:pos="2284"/>
        </w:tabs>
        <w:ind w:left="2284" w:hanging="720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6"/>
      <w:lvlText w:val="%1.%2.%3.%4.%5.%6"/>
      <w:lvlJc w:val="center"/>
      <w:pPr>
        <w:tabs>
          <w:tab w:val="num" w:pos="2428"/>
        </w:tabs>
        <w:ind w:left="2428" w:hanging="864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Restart w:val="1"/>
      <w:lvlText w:val="%1.%2.%3.%4.%5.%6.%7"/>
      <w:lvlJc w:val="center"/>
      <w:pPr>
        <w:tabs>
          <w:tab w:val="num" w:pos="2572"/>
        </w:tabs>
        <w:ind w:left="2572" w:hanging="1008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pStyle w:val="8"/>
      <w:lvlText w:val="%1.%2.%3.%4.%5.%6.%7.%8"/>
      <w:lvlJc w:val="center"/>
      <w:pPr>
        <w:tabs>
          <w:tab w:val="num" w:pos="2716"/>
        </w:tabs>
        <w:ind w:left="2716" w:hanging="1152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pStyle w:val="9"/>
      <w:lvlText w:val="%1.%2.%3.%4.%5.%6.%7.%8.%9"/>
      <w:lvlJc w:val="center"/>
      <w:pPr>
        <w:tabs>
          <w:tab w:val="num" w:pos="2860"/>
        </w:tabs>
        <w:ind w:left="2860" w:hanging="1296"/>
      </w:pPr>
      <w:rPr>
        <w:rFonts w:ascii="Times New Roman" w:hAnsi="Times New Roman" w:hint="default"/>
        <w:b/>
        <w:i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392A50C6"/>
    <w:multiLevelType w:val="hybridMultilevel"/>
    <w:tmpl w:val="1228CAFA"/>
    <w:lvl w:ilvl="0" w:tplc="9FEA6B06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36"/>
        <w:szCs w:val="36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D25D5A"/>
    <w:multiLevelType w:val="hybridMultilevel"/>
    <w:tmpl w:val="192607FC"/>
    <w:lvl w:ilvl="0" w:tplc="41327356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5702440"/>
    <w:multiLevelType w:val="hybridMultilevel"/>
    <w:tmpl w:val="0486C2FE"/>
    <w:lvl w:ilvl="0" w:tplc="778C9F5C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6B37969"/>
    <w:multiLevelType w:val="hybridMultilevel"/>
    <w:tmpl w:val="AAB8EB90"/>
    <w:lvl w:ilvl="0" w:tplc="8B18C3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3215EE"/>
    <w:multiLevelType w:val="hybridMultilevel"/>
    <w:tmpl w:val="791A5DF0"/>
    <w:lvl w:ilvl="0" w:tplc="3544E9E4">
      <w:start w:val="2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454BFA"/>
    <w:multiLevelType w:val="hybridMultilevel"/>
    <w:tmpl w:val="8DDEEC1E"/>
    <w:lvl w:ilvl="0" w:tplc="79449B9A">
      <w:start w:val="1"/>
      <w:numFmt w:val="decimal"/>
      <w:suff w:val="space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3B266D"/>
    <w:multiLevelType w:val="hybridMultilevel"/>
    <w:tmpl w:val="5F6E8728"/>
    <w:lvl w:ilvl="0" w:tplc="4E78D8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810647"/>
    <w:multiLevelType w:val="hybridMultilevel"/>
    <w:tmpl w:val="72386598"/>
    <w:lvl w:ilvl="0" w:tplc="50740C3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A955335"/>
    <w:multiLevelType w:val="hybridMultilevel"/>
    <w:tmpl w:val="F26CB6B2"/>
    <w:lvl w:ilvl="0" w:tplc="F230D3EE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F7252DD"/>
    <w:multiLevelType w:val="multilevel"/>
    <w:tmpl w:val="D0B6865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suff w:val="space"/>
      <w:lvlText w:val="%1.%2"/>
      <w:lvlJc w:val="left"/>
      <w:pPr>
        <w:ind w:left="1084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0" w15:restartNumberingAfterBreak="0">
    <w:nsid w:val="65890B58"/>
    <w:multiLevelType w:val="hybridMultilevel"/>
    <w:tmpl w:val="CD8E4D2E"/>
    <w:lvl w:ilvl="0" w:tplc="8294F656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CB0FEE"/>
    <w:multiLevelType w:val="hybridMultilevel"/>
    <w:tmpl w:val="83AE2B50"/>
    <w:lvl w:ilvl="0" w:tplc="BD365C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5C6ECC"/>
    <w:multiLevelType w:val="hybridMultilevel"/>
    <w:tmpl w:val="BE684E4E"/>
    <w:lvl w:ilvl="0" w:tplc="A65CA4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85640FE"/>
    <w:multiLevelType w:val="hybridMultilevel"/>
    <w:tmpl w:val="E04C7ACC"/>
    <w:lvl w:ilvl="0" w:tplc="0DB413D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D370151"/>
    <w:multiLevelType w:val="hybridMultilevel"/>
    <w:tmpl w:val="4978107C"/>
    <w:lvl w:ilvl="0" w:tplc="39C6CF5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F8E4E39"/>
    <w:multiLevelType w:val="singleLevel"/>
    <w:tmpl w:val="1C60DD56"/>
    <w:lvl w:ilvl="0">
      <w:numFmt w:val="bullet"/>
      <w:pStyle w:val="a"/>
      <w:lvlText w:val="-"/>
      <w:lvlJc w:val="left"/>
      <w:pPr>
        <w:tabs>
          <w:tab w:val="num" w:pos="1234"/>
        </w:tabs>
        <w:ind w:left="1234" w:hanging="525"/>
      </w:pPr>
      <w:rPr>
        <w:rFonts w:hint="default"/>
      </w:rPr>
    </w:lvl>
  </w:abstractNum>
  <w:num w:numId="1">
    <w:abstractNumId w:val="25"/>
  </w:num>
  <w:num w:numId="2">
    <w:abstractNumId w:val="9"/>
  </w:num>
  <w:num w:numId="3">
    <w:abstractNumId w:val="10"/>
  </w:num>
  <w:num w:numId="4">
    <w:abstractNumId w:val="13"/>
  </w:num>
  <w:num w:numId="5">
    <w:abstractNumId w:val="21"/>
  </w:num>
  <w:num w:numId="6">
    <w:abstractNumId w:val="24"/>
  </w:num>
  <w:num w:numId="7">
    <w:abstractNumId w:val="6"/>
  </w:num>
  <w:num w:numId="8">
    <w:abstractNumId w:val="23"/>
  </w:num>
  <w:num w:numId="9">
    <w:abstractNumId w:val="8"/>
  </w:num>
  <w:num w:numId="10">
    <w:abstractNumId w:val="17"/>
  </w:num>
  <w:num w:numId="11">
    <w:abstractNumId w:val="16"/>
  </w:num>
  <w:num w:numId="12">
    <w:abstractNumId w:val="22"/>
  </w:num>
  <w:num w:numId="13">
    <w:abstractNumId w:val="15"/>
  </w:num>
  <w:num w:numId="14">
    <w:abstractNumId w:val="19"/>
  </w:num>
  <w:num w:numId="15">
    <w:abstractNumId w:val="14"/>
  </w:num>
  <w:num w:numId="16">
    <w:abstractNumId w:val="7"/>
  </w:num>
  <w:num w:numId="17">
    <w:abstractNumId w:val="12"/>
  </w:num>
  <w:num w:numId="18">
    <w:abstractNumId w:val="5"/>
  </w:num>
  <w:num w:numId="19">
    <w:abstractNumId w:val="11"/>
  </w:num>
  <w:num w:numId="20">
    <w:abstractNumId w:val="18"/>
  </w:num>
  <w:num w:numId="21">
    <w:abstractNumId w:val="2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9C5"/>
    <w:rsid w:val="00000E90"/>
    <w:rsid w:val="000012CA"/>
    <w:rsid w:val="000023EC"/>
    <w:rsid w:val="00002D5C"/>
    <w:rsid w:val="00003CD8"/>
    <w:rsid w:val="00005D6C"/>
    <w:rsid w:val="0000696F"/>
    <w:rsid w:val="00006A08"/>
    <w:rsid w:val="00011DB3"/>
    <w:rsid w:val="00012D42"/>
    <w:rsid w:val="0001646F"/>
    <w:rsid w:val="00016E9C"/>
    <w:rsid w:val="000172D5"/>
    <w:rsid w:val="00021303"/>
    <w:rsid w:val="0002192B"/>
    <w:rsid w:val="00021A01"/>
    <w:rsid w:val="00021AF4"/>
    <w:rsid w:val="00021FAD"/>
    <w:rsid w:val="00022D52"/>
    <w:rsid w:val="000233FA"/>
    <w:rsid w:val="00024974"/>
    <w:rsid w:val="000252A8"/>
    <w:rsid w:val="000253D6"/>
    <w:rsid w:val="00027196"/>
    <w:rsid w:val="00031628"/>
    <w:rsid w:val="00035E2B"/>
    <w:rsid w:val="000375EA"/>
    <w:rsid w:val="00040538"/>
    <w:rsid w:val="00040D6D"/>
    <w:rsid w:val="0004306B"/>
    <w:rsid w:val="00044C7A"/>
    <w:rsid w:val="00045167"/>
    <w:rsid w:val="00045470"/>
    <w:rsid w:val="00045B9A"/>
    <w:rsid w:val="00045EA8"/>
    <w:rsid w:val="000502BA"/>
    <w:rsid w:val="00050E19"/>
    <w:rsid w:val="000530AF"/>
    <w:rsid w:val="0006439A"/>
    <w:rsid w:val="00065A75"/>
    <w:rsid w:val="00066F15"/>
    <w:rsid w:val="0006784C"/>
    <w:rsid w:val="00067C18"/>
    <w:rsid w:val="0007179F"/>
    <w:rsid w:val="0007307D"/>
    <w:rsid w:val="00073739"/>
    <w:rsid w:val="00073978"/>
    <w:rsid w:val="00073C12"/>
    <w:rsid w:val="0007612C"/>
    <w:rsid w:val="00076DAF"/>
    <w:rsid w:val="00077D6A"/>
    <w:rsid w:val="00080D9C"/>
    <w:rsid w:val="00082351"/>
    <w:rsid w:val="000838A8"/>
    <w:rsid w:val="000876F2"/>
    <w:rsid w:val="00090668"/>
    <w:rsid w:val="00091009"/>
    <w:rsid w:val="00091F5C"/>
    <w:rsid w:val="00092F5E"/>
    <w:rsid w:val="00093211"/>
    <w:rsid w:val="000A1934"/>
    <w:rsid w:val="000A25D8"/>
    <w:rsid w:val="000A2D16"/>
    <w:rsid w:val="000A3B24"/>
    <w:rsid w:val="000A638C"/>
    <w:rsid w:val="000A7F2A"/>
    <w:rsid w:val="000B0732"/>
    <w:rsid w:val="000B0CA7"/>
    <w:rsid w:val="000B0CE6"/>
    <w:rsid w:val="000B20AE"/>
    <w:rsid w:val="000B20CA"/>
    <w:rsid w:val="000B2949"/>
    <w:rsid w:val="000B309F"/>
    <w:rsid w:val="000B6426"/>
    <w:rsid w:val="000B73FF"/>
    <w:rsid w:val="000C15C0"/>
    <w:rsid w:val="000C2310"/>
    <w:rsid w:val="000C6250"/>
    <w:rsid w:val="000C6263"/>
    <w:rsid w:val="000C64EA"/>
    <w:rsid w:val="000D12BD"/>
    <w:rsid w:val="000D468F"/>
    <w:rsid w:val="000D4B20"/>
    <w:rsid w:val="000D526A"/>
    <w:rsid w:val="000D6C5D"/>
    <w:rsid w:val="000D70D0"/>
    <w:rsid w:val="000E08D1"/>
    <w:rsid w:val="000E14B6"/>
    <w:rsid w:val="000E2E13"/>
    <w:rsid w:val="000E647C"/>
    <w:rsid w:val="000E7CEC"/>
    <w:rsid w:val="000F0069"/>
    <w:rsid w:val="000F0378"/>
    <w:rsid w:val="000F0C4E"/>
    <w:rsid w:val="000F0D1A"/>
    <w:rsid w:val="000F196B"/>
    <w:rsid w:val="000F2670"/>
    <w:rsid w:val="000F4F64"/>
    <w:rsid w:val="000F6778"/>
    <w:rsid w:val="001005D6"/>
    <w:rsid w:val="00102385"/>
    <w:rsid w:val="00102534"/>
    <w:rsid w:val="00104078"/>
    <w:rsid w:val="001045D4"/>
    <w:rsid w:val="00104C1F"/>
    <w:rsid w:val="001062B1"/>
    <w:rsid w:val="00106840"/>
    <w:rsid w:val="00107877"/>
    <w:rsid w:val="00107DBC"/>
    <w:rsid w:val="001102CF"/>
    <w:rsid w:val="001117F3"/>
    <w:rsid w:val="00112361"/>
    <w:rsid w:val="00116837"/>
    <w:rsid w:val="0012146C"/>
    <w:rsid w:val="001233B9"/>
    <w:rsid w:val="001248F5"/>
    <w:rsid w:val="00125359"/>
    <w:rsid w:val="0012614A"/>
    <w:rsid w:val="0012677B"/>
    <w:rsid w:val="0012742F"/>
    <w:rsid w:val="00127C5D"/>
    <w:rsid w:val="00130CE9"/>
    <w:rsid w:val="0013146A"/>
    <w:rsid w:val="00131964"/>
    <w:rsid w:val="001338A1"/>
    <w:rsid w:val="00137372"/>
    <w:rsid w:val="00137E29"/>
    <w:rsid w:val="00140E33"/>
    <w:rsid w:val="00142702"/>
    <w:rsid w:val="00144178"/>
    <w:rsid w:val="001442B9"/>
    <w:rsid w:val="001458D8"/>
    <w:rsid w:val="00146000"/>
    <w:rsid w:val="0014619D"/>
    <w:rsid w:val="0014783E"/>
    <w:rsid w:val="00147CA8"/>
    <w:rsid w:val="001510B3"/>
    <w:rsid w:val="00151328"/>
    <w:rsid w:val="00152CB9"/>
    <w:rsid w:val="00154403"/>
    <w:rsid w:val="00156A73"/>
    <w:rsid w:val="001570B6"/>
    <w:rsid w:val="00157C62"/>
    <w:rsid w:val="00157D83"/>
    <w:rsid w:val="00160429"/>
    <w:rsid w:val="00160F66"/>
    <w:rsid w:val="00161057"/>
    <w:rsid w:val="00161288"/>
    <w:rsid w:val="00162610"/>
    <w:rsid w:val="0016352A"/>
    <w:rsid w:val="00163532"/>
    <w:rsid w:val="00163627"/>
    <w:rsid w:val="0016375A"/>
    <w:rsid w:val="001647D2"/>
    <w:rsid w:val="001660C5"/>
    <w:rsid w:val="00166394"/>
    <w:rsid w:val="00166518"/>
    <w:rsid w:val="00170766"/>
    <w:rsid w:val="00170CB2"/>
    <w:rsid w:val="00173224"/>
    <w:rsid w:val="00175270"/>
    <w:rsid w:val="00175F87"/>
    <w:rsid w:val="00176C8A"/>
    <w:rsid w:val="00177D25"/>
    <w:rsid w:val="00180322"/>
    <w:rsid w:val="00187210"/>
    <w:rsid w:val="00190080"/>
    <w:rsid w:val="00190525"/>
    <w:rsid w:val="00190E8B"/>
    <w:rsid w:val="00190F6A"/>
    <w:rsid w:val="001916FC"/>
    <w:rsid w:val="00192B80"/>
    <w:rsid w:val="0019364B"/>
    <w:rsid w:val="00193F2F"/>
    <w:rsid w:val="00196C4C"/>
    <w:rsid w:val="00196EAE"/>
    <w:rsid w:val="00197453"/>
    <w:rsid w:val="001974B8"/>
    <w:rsid w:val="001976AD"/>
    <w:rsid w:val="00197D0F"/>
    <w:rsid w:val="001A1183"/>
    <w:rsid w:val="001A1208"/>
    <w:rsid w:val="001A3E14"/>
    <w:rsid w:val="001A410E"/>
    <w:rsid w:val="001A584A"/>
    <w:rsid w:val="001A5DA0"/>
    <w:rsid w:val="001B25C4"/>
    <w:rsid w:val="001B2A18"/>
    <w:rsid w:val="001B775D"/>
    <w:rsid w:val="001B7A99"/>
    <w:rsid w:val="001C1056"/>
    <w:rsid w:val="001C1887"/>
    <w:rsid w:val="001C1A00"/>
    <w:rsid w:val="001C1F3F"/>
    <w:rsid w:val="001C211F"/>
    <w:rsid w:val="001C261A"/>
    <w:rsid w:val="001C39F2"/>
    <w:rsid w:val="001C449C"/>
    <w:rsid w:val="001C5500"/>
    <w:rsid w:val="001C5A38"/>
    <w:rsid w:val="001C5E56"/>
    <w:rsid w:val="001C7945"/>
    <w:rsid w:val="001C7A1F"/>
    <w:rsid w:val="001C7D77"/>
    <w:rsid w:val="001D0F2B"/>
    <w:rsid w:val="001D1420"/>
    <w:rsid w:val="001D1B44"/>
    <w:rsid w:val="001D1E34"/>
    <w:rsid w:val="001D2AB3"/>
    <w:rsid w:val="001D354C"/>
    <w:rsid w:val="001D5BD1"/>
    <w:rsid w:val="001D6DD0"/>
    <w:rsid w:val="001D76FE"/>
    <w:rsid w:val="001D79EA"/>
    <w:rsid w:val="001E20C6"/>
    <w:rsid w:val="001E2BDB"/>
    <w:rsid w:val="001E37F7"/>
    <w:rsid w:val="001F02CB"/>
    <w:rsid w:val="001F1133"/>
    <w:rsid w:val="001F116D"/>
    <w:rsid w:val="001F2A99"/>
    <w:rsid w:val="001F44C9"/>
    <w:rsid w:val="001F621B"/>
    <w:rsid w:val="001F63AB"/>
    <w:rsid w:val="001F6D95"/>
    <w:rsid w:val="001F73BD"/>
    <w:rsid w:val="001F7509"/>
    <w:rsid w:val="001F751E"/>
    <w:rsid w:val="001F7875"/>
    <w:rsid w:val="002005AA"/>
    <w:rsid w:val="002013B1"/>
    <w:rsid w:val="002014EE"/>
    <w:rsid w:val="00202087"/>
    <w:rsid w:val="002028EC"/>
    <w:rsid w:val="00203DF0"/>
    <w:rsid w:val="00205358"/>
    <w:rsid w:val="002054AF"/>
    <w:rsid w:val="00205675"/>
    <w:rsid w:val="00205706"/>
    <w:rsid w:val="0020673D"/>
    <w:rsid w:val="00207297"/>
    <w:rsid w:val="00210091"/>
    <w:rsid w:val="0021279C"/>
    <w:rsid w:val="00212A5C"/>
    <w:rsid w:val="002133C9"/>
    <w:rsid w:val="002149DB"/>
    <w:rsid w:val="00214EA0"/>
    <w:rsid w:val="00215F3D"/>
    <w:rsid w:val="00217990"/>
    <w:rsid w:val="00224755"/>
    <w:rsid w:val="002271D0"/>
    <w:rsid w:val="00230050"/>
    <w:rsid w:val="00232D36"/>
    <w:rsid w:val="0023382D"/>
    <w:rsid w:val="0023731A"/>
    <w:rsid w:val="00240363"/>
    <w:rsid w:val="0024096D"/>
    <w:rsid w:val="00241CA1"/>
    <w:rsid w:val="00243D5F"/>
    <w:rsid w:val="00244B47"/>
    <w:rsid w:val="002471D6"/>
    <w:rsid w:val="0024746B"/>
    <w:rsid w:val="00247515"/>
    <w:rsid w:val="002476E2"/>
    <w:rsid w:val="0025018F"/>
    <w:rsid w:val="002512D5"/>
    <w:rsid w:val="00253289"/>
    <w:rsid w:val="002564CB"/>
    <w:rsid w:val="0025694D"/>
    <w:rsid w:val="00256D1B"/>
    <w:rsid w:val="002608D9"/>
    <w:rsid w:val="00261B25"/>
    <w:rsid w:val="00264B60"/>
    <w:rsid w:val="00265961"/>
    <w:rsid w:val="002668CE"/>
    <w:rsid w:val="002668EC"/>
    <w:rsid w:val="00266F4B"/>
    <w:rsid w:val="00267303"/>
    <w:rsid w:val="002677A6"/>
    <w:rsid w:val="002677D6"/>
    <w:rsid w:val="00267E88"/>
    <w:rsid w:val="00272A5A"/>
    <w:rsid w:val="00272AC0"/>
    <w:rsid w:val="00272B92"/>
    <w:rsid w:val="002745D1"/>
    <w:rsid w:val="00275B7A"/>
    <w:rsid w:val="00276068"/>
    <w:rsid w:val="00280EEF"/>
    <w:rsid w:val="002811E0"/>
    <w:rsid w:val="00281A09"/>
    <w:rsid w:val="00281CE9"/>
    <w:rsid w:val="00282780"/>
    <w:rsid w:val="002850F6"/>
    <w:rsid w:val="00285286"/>
    <w:rsid w:val="002859A4"/>
    <w:rsid w:val="00285C37"/>
    <w:rsid w:val="00286850"/>
    <w:rsid w:val="00290B1D"/>
    <w:rsid w:val="00292533"/>
    <w:rsid w:val="00292745"/>
    <w:rsid w:val="00293266"/>
    <w:rsid w:val="0029326D"/>
    <w:rsid w:val="00295E42"/>
    <w:rsid w:val="00295E4D"/>
    <w:rsid w:val="002A0724"/>
    <w:rsid w:val="002A0FD5"/>
    <w:rsid w:val="002A1B8C"/>
    <w:rsid w:val="002A2A2B"/>
    <w:rsid w:val="002A306E"/>
    <w:rsid w:val="002A5A71"/>
    <w:rsid w:val="002B09A7"/>
    <w:rsid w:val="002B19CE"/>
    <w:rsid w:val="002B2D90"/>
    <w:rsid w:val="002B428E"/>
    <w:rsid w:val="002C08BA"/>
    <w:rsid w:val="002C2D31"/>
    <w:rsid w:val="002C4672"/>
    <w:rsid w:val="002C4FF3"/>
    <w:rsid w:val="002C5190"/>
    <w:rsid w:val="002C5AB2"/>
    <w:rsid w:val="002C69BB"/>
    <w:rsid w:val="002D078B"/>
    <w:rsid w:val="002D0E1B"/>
    <w:rsid w:val="002D1D1F"/>
    <w:rsid w:val="002D59F6"/>
    <w:rsid w:val="002D6867"/>
    <w:rsid w:val="002D6F07"/>
    <w:rsid w:val="002D7151"/>
    <w:rsid w:val="002D78D4"/>
    <w:rsid w:val="002D7B99"/>
    <w:rsid w:val="002E007D"/>
    <w:rsid w:val="002E0E78"/>
    <w:rsid w:val="002E1165"/>
    <w:rsid w:val="002E3273"/>
    <w:rsid w:val="002E3C75"/>
    <w:rsid w:val="002E3D77"/>
    <w:rsid w:val="002E5245"/>
    <w:rsid w:val="002E5620"/>
    <w:rsid w:val="002E77C1"/>
    <w:rsid w:val="002E7DD3"/>
    <w:rsid w:val="002F0260"/>
    <w:rsid w:val="002F14C2"/>
    <w:rsid w:val="002F4031"/>
    <w:rsid w:val="002F415A"/>
    <w:rsid w:val="002F4ABA"/>
    <w:rsid w:val="002F58BD"/>
    <w:rsid w:val="002F6750"/>
    <w:rsid w:val="002F6860"/>
    <w:rsid w:val="002F75F2"/>
    <w:rsid w:val="00302089"/>
    <w:rsid w:val="003053CA"/>
    <w:rsid w:val="00305437"/>
    <w:rsid w:val="0030648C"/>
    <w:rsid w:val="00306D9F"/>
    <w:rsid w:val="0031074F"/>
    <w:rsid w:val="00310907"/>
    <w:rsid w:val="00313057"/>
    <w:rsid w:val="00314E6B"/>
    <w:rsid w:val="00317213"/>
    <w:rsid w:val="00317385"/>
    <w:rsid w:val="003176E0"/>
    <w:rsid w:val="00317F1E"/>
    <w:rsid w:val="00321304"/>
    <w:rsid w:val="00322D42"/>
    <w:rsid w:val="0032343B"/>
    <w:rsid w:val="00323A11"/>
    <w:rsid w:val="003249A4"/>
    <w:rsid w:val="0032502E"/>
    <w:rsid w:val="00325CFA"/>
    <w:rsid w:val="003272C4"/>
    <w:rsid w:val="00327B04"/>
    <w:rsid w:val="00327D2D"/>
    <w:rsid w:val="00327F31"/>
    <w:rsid w:val="00330495"/>
    <w:rsid w:val="0033486A"/>
    <w:rsid w:val="00335A81"/>
    <w:rsid w:val="00336649"/>
    <w:rsid w:val="003378F7"/>
    <w:rsid w:val="00341B76"/>
    <w:rsid w:val="00345466"/>
    <w:rsid w:val="00345974"/>
    <w:rsid w:val="00345A78"/>
    <w:rsid w:val="003515C2"/>
    <w:rsid w:val="00351AA7"/>
    <w:rsid w:val="00353C22"/>
    <w:rsid w:val="00354191"/>
    <w:rsid w:val="003547AB"/>
    <w:rsid w:val="00357051"/>
    <w:rsid w:val="0035779A"/>
    <w:rsid w:val="0036002A"/>
    <w:rsid w:val="0036026B"/>
    <w:rsid w:val="00362709"/>
    <w:rsid w:val="003628A7"/>
    <w:rsid w:val="00364B79"/>
    <w:rsid w:val="00365128"/>
    <w:rsid w:val="003651BB"/>
    <w:rsid w:val="00366C00"/>
    <w:rsid w:val="00366CD9"/>
    <w:rsid w:val="003709E6"/>
    <w:rsid w:val="00371022"/>
    <w:rsid w:val="0037253E"/>
    <w:rsid w:val="00372686"/>
    <w:rsid w:val="00373C6C"/>
    <w:rsid w:val="00373CA7"/>
    <w:rsid w:val="00374537"/>
    <w:rsid w:val="003753EE"/>
    <w:rsid w:val="00375488"/>
    <w:rsid w:val="003762C5"/>
    <w:rsid w:val="00376834"/>
    <w:rsid w:val="0037780F"/>
    <w:rsid w:val="00381B54"/>
    <w:rsid w:val="00381EE4"/>
    <w:rsid w:val="00382142"/>
    <w:rsid w:val="00384FFD"/>
    <w:rsid w:val="00386D32"/>
    <w:rsid w:val="003875E7"/>
    <w:rsid w:val="0039033B"/>
    <w:rsid w:val="0039054E"/>
    <w:rsid w:val="00391C72"/>
    <w:rsid w:val="0039229C"/>
    <w:rsid w:val="003930EA"/>
    <w:rsid w:val="003930F3"/>
    <w:rsid w:val="003935A0"/>
    <w:rsid w:val="00393827"/>
    <w:rsid w:val="003949DB"/>
    <w:rsid w:val="003950A8"/>
    <w:rsid w:val="00395C75"/>
    <w:rsid w:val="003A3B78"/>
    <w:rsid w:val="003B06D7"/>
    <w:rsid w:val="003B0F28"/>
    <w:rsid w:val="003B1F84"/>
    <w:rsid w:val="003B4536"/>
    <w:rsid w:val="003B7F0E"/>
    <w:rsid w:val="003C3707"/>
    <w:rsid w:val="003C396B"/>
    <w:rsid w:val="003C3E7E"/>
    <w:rsid w:val="003C462E"/>
    <w:rsid w:val="003C642A"/>
    <w:rsid w:val="003C670B"/>
    <w:rsid w:val="003C68F7"/>
    <w:rsid w:val="003C6BC9"/>
    <w:rsid w:val="003C6E50"/>
    <w:rsid w:val="003C79D5"/>
    <w:rsid w:val="003D0D37"/>
    <w:rsid w:val="003D302D"/>
    <w:rsid w:val="003D4221"/>
    <w:rsid w:val="003D4DF5"/>
    <w:rsid w:val="003D514D"/>
    <w:rsid w:val="003E1652"/>
    <w:rsid w:val="003E1667"/>
    <w:rsid w:val="003E1BC8"/>
    <w:rsid w:val="003E304C"/>
    <w:rsid w:val="003E31EC"/>
    <w:rsid w:val="003E365B"/>
    <w:rsid w:val="003E3B8B"/>
    <w:rsid w:val="003E6247"/>
    <w:rsid w:val="003E66BC"/>
    <w:rsid w:val="003E7ECE"/>
    <w:rsid w:val="003F134C"/>
    <w:rsid w:val="003F286E"/>
    <w:rsid w:val="003F3B5C"/>
    <w:rsid w:val="003F4736"/>
    <w:rsid w:val="003F4C9B"/>
    <w:rsid w:val="003F5E35"/>
    <w:rsid w:val="003F7A39"/>
    <w:rsid w:val="003F7B2B"/>
    <w:rsid w:val="004050C9"/>
    <w:rsid w:val="00405464"/>
    <w:rsid w:val="004076A4"/>
    <w:rsid w:val="004114B7"/>
    <w:rsid w:val="00411D47"/>
    <w:rsid w:val="004125DA"/>
    <w:rsid w:val="00416DDE"/>
    <w:rsid w:val="00416FC3"/>
    <w:rsid w:val="00420718"/>
    <w:rsid w:val="00421B7D"/>
    <w:rsid w:val="004221B8"/>
    <w:rsid w:val="00422CD0"/>
    <w:rsid w:val="00423B6A"/>
    <w:rsid w:val="00423C68"/>
    <w:rsid w:val="00424439"/>
    <w:rsid w:val="004250BD"/>
    <w:rsid w:val="004300B5"/>
    <w:rsid w:val="00430B6D"/>
    <w:rsid w:val="004344CA"/>
    <w:rsid w:val="00434584"/>
    <w:rsid w:val="00435DEE"/>
    <w:rsid w:val="00435EC7"/>
    <w:rsid w:val="004369CE"/>
    <w:rsid w:val="00437BFA"/>
    <w:rsid w:val="004431DF"/>
    <w:rsid w:val="004442A2"/>
    <w:rsid w:val="00444EDC"/>
    <w:rsid w:val="004459E4"/>
    <w:rsid w:val="00446187"/>
    <w:rsid w:val="004469ED"/>
    <w:rsid w:val="0044785E"/>
    <w:rsid w:val="00447EE0"/>
    <w:rsid w:val="00453781"/>
    <w:rsid w:val="00454940"/>
    <w:rsid w:val="0045567D"/>
    <w:rsid w:val="00456CF8"/>
    <w:rsid w:val="00457ABD"/>
    <w:rsid w:val="00457D0F"/>
    <w:rsid w:val="004601B7"/>
    <w:rsid w:val="00460370"/>
    <w:rsid w:val="00461011"/>
    <w:rsid w:val="004649A6"/>
    <w:rsid w:val="00465E2A"/>
    <w:rsid w:val="00465EF8"/>
    <w:rsid w:val="00466FA8"/>
    <w:rsid w:val="0046798E"/>
    <w:rsid w:val="004679F9"/>
    <w:rsid w:val="00467B21"/>
    <w:rsid w:val="00467CCD"/>
    <w:rsid w:val="004715BB"/>
    <w:rsid w:val="004719ED"/>
    <w:rsid w:val="00471A5D"/>
    <w:rsid w:val="00471F5C"/>
    <w:rsid w:val="004723DD"/>
    <w:rsid w:val="004729AC"/>
    <w:rsid w:val="004735D4"/>
    <w:rsid w:val="004739F2"/>
    <w:rsid w:val="004745F1"/>
    <w:rsid w:val="0047483A"/>
    <w:rsid w:val="004750BA"/>
    <w:rsid w:val="0047658F"/>
    <w:rsid w:val="00476A61"/>
    <w:rsid w:val="004801C0"/>
    <w:rsid w:val="004810FB"/>
    <w:rsid w:val="00481426"/>
    <w:rsid w:val="00483BAE"/>
    <w:rsid w:val="00483C88"/>
    <w:rsid w:val="00483F56"/>
    <w:rsid w:val="00486894"/>
    <w:rsid w:val="00487134"/>
    <w:rsid w:val="00487B37"/>
    <w:rsid w:val="0049014F"/>
    <w:rsid w:val="00493665"/>
    <w:rsid w:val="00494EA2"/>
    <w:rsid w:val="0049761C"/>
    <w:rsid w:val="004976F1"/>
    <w:rsid w:val="00497E3D"/>
    <w:rsid w:val="00497E94"/>
    <w:rsid w:val="004A08BB"/>
    <w:rsid w:val="004A3330"/>
    <w:rsid w:val="004A44DA"/>
    <w:rsid w:val="004A4C0A"/>
    <w:rsid w:val="004A5350"/>
    <w:rsid w:val="004A5B04"/>
    <w:rsid w:val="004A6537"/>
    <w:rsid w:val="004B0C74"/>
    <w:rsid w:val="004B0C93"/>
    <w:rsid w:val="004B2662"/>
    <w:rsid w:val="004B3894"/>
    <w:rsid w:val="004B4A16"/>
    <w:rsid w:val="004B4D68"/>
    <w:rsid w:val="004B5496"/>
    <w:rsid w:val="004B64DF"/>
    <w:rsid w:val="004B691C"/>
    <w:rsid w:val="004B69E1"/>
    <w:rsid w:val="004B7440"/>
    <w:rsid w:val="004B7BF0"/>
    <w:rsid w:val="004C09F6"/>
    <w:rsid w:val="004C30B9"/>
    <w:rsid w:val="004C43B8"/>
    <w:rsid w:val="004C56E6"/>
    <w:rsid w:val="004C6586"/>
    <w:rsid w:val="004C78AD"/>
    <w:rsid w:val="004D0C11"/>
    <w:rsid w:val="004D2344"/>
    <w:rsid w:val="004D3D2B"/>
    <w:rsid w:val="004D4742"/>
    <w:rsid w:val="004D5031"/>
    <w:rsid w:val="004D5E1F"/>
    <w:rsid w:val="004D6521"/>
    <w:rsid w:val="004D6AD3"/>
    <w:rsid w:val="004D7FD0"/>
    <w:rsid w:val="004E0708"/>
    <w:rsid w:val="004E0A5E"/>
    <w:rsid w:val="004E0BFC"/>
    <w:rsid w:val="004E0DFF"/>
    <w:rsid w:val="004E1866"/>
    <w:rsid w:val="004E1C28"/>
    <w:rsid w:val="004E3195"/>
    <w:rsid w:val="004E66DD"/>
    <w:rsid w:val="004E7CF5"/>
    <w:rsid w:val="004F331B"/>
    <w:rsid w:val="004F6559"/>
    <w:rsid w:val="00505717"/>
    <w:rsid w:val="00506A32"/>
    <w:rsid w:val="0050769B"/>
    <w:rsid w:val="0051096F"/>
    <w:rsid w:val="00510E17"/>
    <w:rsid w:val="0051284E"/>
    <w:rsid w:val="00513740"/>
    <w:rsid w:val="00513997"/>
    <w:rsid w:val="00522505"/>
    <w:rsid w:val="005256FC"/>
    <w:rsid w:val="0052654F"/>
    <w:rsid w:val="0053041D"/>
    <w:rsid w:val="0053180B"/>
    <w:rsid w:val="00532EF5"/>
    <w:rsid w:val="0053339D"/>
    <w:rsid w:val="00533F9F"/>
    <w:rsid w:val="00535602"/>
    <w:rsid w:val="00537784"/>
    <w:rsid w:val="005377C7"/>
    <w:rsid w:val="005378C1"/>
    <w:rsid w:val="00541084"/>
    <w:rsid w:val="005422D6"/>
    <w:rsid w:val="00542FA7"/>
    <w:rsid w:val="00543B84"/>
    <w:rsid w:val="00544185"/>
    <w:rsid w:val="00546228"/>
    <w:rsid w:val="00547AAB"/>
    <w:rsid w:val="00547E4E"/>
    <w:rsid w:val="005506E4"/>
    <w:rsid w:val="00550F9A"/>
    <w:rsid w:val="00551129"/>
    <w:rsid w:val="0055233C"/>
    <w:rsid w:val="005534FB"/>
    <w:rsid w:val="005571C6"/>
    <w:rsid w:val="00560685"/>
    <w:rsid w:val="00562D37"/>
    <w:rsid w:val="00563C5F"/>
    <w:rsid w:val="00564AEC"/>
    <w:rsid w:val="00564CD0"/>
    <w:rsid w:val="00564F15"/>
    <w:rsid w:val="005655C4"/>
    <w:rsid w:val="00566641"/>
    <w:rsid w:val="00567BD4"/>
    <w:rsid w:val="0057008C"/>
    <w:rsid w:val="00570151"/>
    <w:rsid w:val="00570661"/>
    <w:rsid w:val="0057289B"/>
    <w:rsid w:val="00572E29"/>
    <w:rsid w:val="005735CC"/>
    <w:rsid w:val="00573D6D"/>
    <w:rsid w:val="005766C9"/>
    <w:rsid w:val="00577627"/>
    <w:rsid w:val="00582C17"/>
    <w:rsid w:val="00582E65"/>
    <w:rsid w:val="00583F94"/>
    <w:rsid w:val="005852A0"/>
    <w:rsid w:val="00585F24"/>
    <w:rsid w:val="00587361"/>
    <w:rsid w:val="00587875"/>
    <w:rsid w:val="00587E34"/>
    <w:rsid w:val="005909C4"/>
    <w:rsid w:val="0059207E"/>
    <w:rsid w:val="00594E93"/>
    <w:rsid w:val="00595C18"/>
    <w:rsid w:val="00596B92"/>
    <w:rsid w:val="0059780E"/>
    <w:rsid w:val="005A1EA6"/>
    <w:rsid w:val="005A2331"/>
    <w:rsid w:val="005A5230"/>
    <w:rsid w:val="005A5EAE"/>
    <w:rsid w:val="005A69BE"/>
    <w:rsid w:val="005A7243"/>
    <w:rsid w:val="005B064E"/>
    <w:rsid w:val="005B35A8"/>
    <w:rsid w:val="005B3602"/>
    <w:rsid w:val="005B3E1F"/>
    <w:rsid w:val="005B40E1"/>
    <w:rsid w:val="005B6324"/>
    <w:rsid w:val="005B79F7"/>
    <w:rsid w:val="005B7D85"/>
    <w:rsid w:val="005B7D87"/>
    <w:rsid w:val="005C057A"/>
    <w:rsid w:val="005C09BD"/>
    <w:rsid w:val="005C2272"/>
    <w:rsid w:val="005C22B8"/>
    <w:rsid w:val="005C31BD"/>
    <w:rsid w:val="005C59A7"/>
    <w:rsid w:val="005C6188"/>
    <w:rsid w:val="005C67E6"/>
    <w:rsid w:val="005C6B8A"/>
    <w:rsid w:val="005D0496"/>
    <w:rsid w:val="005D231A"/>
    <w:rsid w:val="005D6FE7"/>
    <w:rsid w:val="005D780E"/>
    <w:rsid w:val="005E0507"/>
    <w:rsid w:val="005E224F"/>
    <w:rsid w:val="005E53C6"/>
    <w:rsid w:val="005E588D"/>
    <w:rsid w:val="005E65F8"/>
    <w:rsid w:val="005E75DF"/>
    <w:rsid w:val="005F0003"/>
    <w:rsid w:val="005F00E2"/>
    <w:rsid w:val="005F2E3D"/>
    <w:rsid w:val="005F49BA"/>
    <w:rsid w:val="005F4C91"/>
    <w:rsid w:val="005F5C1F"/>
    <w:rsid w:val="005F600A"/>
    <w:rsid w:val="005F6132"/>
    <w:rsid w:val="006014F5"/>
    <w:rsid w:val="006032F5"/>
    <w:rsid w:val="006038EB"/>
    <w:rsid w:val="0060545F"/>
    <w:rsid w:val="00605920"/>
    <w:rsid w:val="006068AE"/>
    <w:rsid w:val="00607BEA"/>
    <w:rsid w:val="00607E5D"/>
    <w:rsid w:val="00611B06"/>
    <w:rsid w:val="00611F33"/>
    <w:rsid w:val="00611FEB"/>
    <w:rsid w:val="00612575"/>
    <w:rsid w:val="00614B12"/>
    <w:rsid w:val="00615C34"/>
    <w:rsid w:val="00617141"/>
    <w:rsid w:val="006207BD"/>
    <w:rsid w:val="006216FD"/>
    <w:rsid w:val="00621AEA"/>
    <w:rsid w:val="00621C03"/>
    <w:rsid w:val="00621F58"/>
    <w:rsid w:val="0062301F"/>
    <w:rsid w:val="00626D3E"/>
    <w:rsid w:val="00627C16"/>
    <w:rsid w:val="00630DEE"/>
    <w:rsid w:val="00632D00"/>
    <w:rsid w:val="00632EE5"/>
    <w:rsid w:val="0063570A"/>
    <w:rsid w:val="00636C39"/>
    <w:rsid w:val="00642EE9"/>
    <w:rsid w:val="00643141"/>
    <w:rsid w:val="0064484A"/>
    <w:rsid w:val="006459DE"/>
    <w:rsid w:val="006460A5"/>
    <w:rsid w:val="006460DD"/>
    <w:rsid w:val="006465E4"/>
    <w:rsid w:val="00647E4E"/>
    <w:rsid w:val="00647EAD"/>
    <w:rsid w:val="00652494"/>
    <w:rsid w:val="006524CD"/>
    <w:rsid w:val="006526B2"/>
    <w:rsid w:val="00652BE7"/>
    <w:rsid w:val="006536ED"/>
    <w:rsid w:val="00653956"/>
    <w:rsid w:val="00653C03"/>
    <w:rsid w:val="00654AA4"/>
    <w:rsid w:val="00655352"/>
    <w:rsid w:val="006555E7"/>
    <w:rsid w:val="00656C5E"/>
    <w:rsid w:val="00656E0C"/>
    <w:rsid w:val="00656F8F"/>
    <w:rsid w:val="00660EF1"/>
    <w:rsid w:val="00662919"/>
    <w:rsid w:val="006638CA"/>
    <w:rsid w:val="0066427A"/>
    <w:rsid w:val="00666B85"/>
    <w:rsid w:val="00666FF2"/>
    <w:rsid w:val="0066749B"/>
    <w:rsid w:val="006725E0"/>
    <w:rsid w:val="00673EF9"/>
    <w:rsid w:val="006745EB"/>
    <w:rsid w:val="00675D68"/>
    <w:rsid w:val="00677146"/>
    <w:rsid w:val="00677A4A"/>
    <w:rsid w:val="0068395F"/>
    <w:rsid w:val="00684F44"/>
    <w:rsid w:val="00685D2E"/>
    <w:rsid w:val="00691E33"/>
    <w:rsid w:val="00692504"/>
    <w:rsid w:val="00692588"/>
    <w:rsid w:val="006950CA"/>
    <w:rsid w:val="0069653C"/>
    <w:rsid w:val="0069675A"/>
    <w:rsid w:val="006969C5"/>
    <w:rsid w:val="00697410"/>
    <w:rsid w:val="006A1283"/>
    <w:rsid w:val="006A167B"/>
    <w:rsid w:val="006A2C90"/>
    <w:rsid w:val="006A2ED6"/>
    <w:rsid w:val="006A2FF1"/>
    <w:rsid w:val="006A3296"/>
    <w:rsid w:val="006A47EE"/>
    <w:rsid w:val="006A5059"/>
    <w:rsid w:val="006A5AE6"/>
    <w:rsid w:val="006A6944"/>
    <w:rsid w:val="006A753D"/>
    <w:rsid w:val="006A767B"/>
    <w:rsid w:val="006A797D"/>
    <w:rsid w:val="006B063F"/>
    <w:rsid w:val="006B1DC3"/>
    <w:rsid w:val="006B468C"/>
    <w:rsid w:val="006B6844"/>
    <w:rsid w:val="006B7326"/>
    <w:rsid w:val="006B749C"/>
    <w:rsid w:val="006C1BB7"/>
    <w:rsid w:val="006C3FB1"/>
    <w:rsid w:val="006C4335"/>
    <w:rsid w:val="006C4CE5"/>
    <w:rsid w:val="006C6982"/>
    <w:rsid w:val="006D1C0F"/>
    <w:rsid w:val="006D25D0"/>
    <w:rsid w:val="006D2DEF"/>
    <w:rsid w:val="006D6E77"/>
    <w:rsid w:val="006D717F"/>
    <w:rsid w:val="006D7516"/>
    <w:rsid w:val="006E116E"/>
    <w:rsid w:val="006E2387"/>
    <w:rsid w:val="006F1F19"/>
    <w:rsid w:val="006F3C14"/>
    <w:rsid w:val="006F3D19"/>
    <w:rsid w:val="006F4AB6"/>
    <w:rsid w:val="006F5D56"/>
    <w:rsid w:val="006F6647"/>
    <w:rsid w:val="006F6658"/>
    <w:rsid w:val="00701249"/>
    <w:rsid w:val="00701908"/>
    <w:rsid w:val="007037DD"/>
    <w:rsid w:val="00704B21"/>
    <w:rsid w:val="0070542E"/>
    <w:rsid w:val="00707161"/>
    <w:rsid w:val="00707910"/>
    <w:rsid w:val="00710AD9"/>
    <w:rsid w:val="00710BDE"/>
    <w:rsid w:val="00711F1D"/>
    <w:rsid w:val="00712E8F"/>
    <w:rsid w:val="007136CE"/>
    <w:rsid w:val="00715A1C"/>
    <w:rsid w:val="00716485"/>
    <w:rsid w:val="0071671D"/>
    <w:rsid w:val="00717D5C"/>
    <w:rsid w:val="00721321"/>
    <w:rsid w:val="007225A6"/>
    <w:rsid w:val="00722686"/>
    <w:rsid w:val="00724F21"/>
    <w:rsid w:val="007269E3"/>
    <w:rsid w:val="00726BA5"/>
    <w:rsid w:val="00727F56"/>
    <w:rsid w:val="007301C5"/>
    <w:rsid w:val="007315F8"/>
    <w:rsid w:val="0073247C"/>
    <w:rsid w:val="007364A6"/>
    <w:rsid w:val="00736BAE"/>
    <w:rsid w:val="00737F52"/>
    <w:rsid w:val="00742515"/>
    <w:rsid w:val="00742A82"/>
    <w:rsid w:val="00745E73"/>
    <w:rsid w:val="0074643F"/>
    <w:rsid w:val="00747BC2"/>
    <w:rsid w:val="00747BF3"/>
    <w:rsid w:val="00747CD7"/>
    <w:rsid w:val="007503D1"/>
    <w:rsid w:val="007509D4"/>
    <w:rsid w:val="00751753"/>
    <w:rsid w:val="00751FF1"/>
    <w:rsid w:val="00752B69"/>
    <w:rsid w:val="007544C0"/>
    <w:rsid w:val="00754C43"/>
    <w:rsid w:val="00755B76"/>
    <w:rsid w:val="007567C3"/>
    <w:rsid w:val="00761FD4"/>
    <w:rsid w:val="007626E6"/>
    <w:rsid w:val="00764F45"/>
    <w:rsid w:val="007654A5"/>
    <w:rsid w:val="00766265"/>
    <w:rsid w:val="00766CEF"/>
    <w:rsid w:val="00766F62"/>
    <w:rsid w:val="0076733D"/>
    <w:rsid w:val="0076786F"/>
    <w:rsid w:val="007702A5"/>
    <w:rsid w:val="007704E2"/>
    <w:rsid w:val="00770F84"/>
    <w:rsid w:val="007720F2"/>
    <w:rsid w:val="007723A6"/>
    <w:rsid w:val="00773114"/>
    <w:rsid w:val="00773E30"/>
    <w:rsid w:val="0077452C"/>
    <w:rsid w:val="00774CBA"/>
    <w:rsid w:val="00775584"/>
    <w:rsid w:val="00775AF6"/>
    <w:rsid w:val="00781892"/>
    <w:rsid w:val="00782C48"/>
    <w:rsid w:val="00783186"/>
    <w:rsid w:val="0078411C"/>
    <w:rsid w:val="00784265"/>
    <w:rsid w:val="007845CF"/>
    <w:rsid w:val="007912C3"/>
    <w:rsid w:val="00793E4A"/>
    <w:rsid w:val="0079538A"/>
    <w:rsid w:val="007968C9"/>
    <w:rsid w:val="00797931"/>
    <w:rsid w:val="007A0DD1"/>
    <w:rsid w:val="007A225D"/>
    <w:rsid w:val="007A2557"/>
    <w:rsid w:val="007A3E61"/>
    <w:rsid w:val="007A44CF"/>
    <w:rsid w:val="007A5C59"/>
    <w:rsid w:val="007A6765"/>
    <w:rsid w:val="007A6AED"/>
    <w:rsid w:val="007A6BE6"/>
    <w:rsid w:val="007A7B8F"/>
    <w:rsid w:val="007B0365"/>
    <w:rsid w:val="007B0B49"/>
    <w:rsid w:val="007B3F3A"/>
    <w:rsid w:val="007B4CA0"/>
    <w:rsid w:val="007B5CBA"/>
    <w:rsid w:val="007B7737"/>
    <w:rsid w:val="007B78FC"/>
    <w:rsid w:val="007C02C2"/>
    <w:rsid w:val="007C1C3C"/>
    <w:rsid w:val="007C259D"/>
    <w:rsid w:val="007C2D60"/>
    <w:rsid w:val="007C30CB"/>
    <w:rsid w:val="007C3C7B"/>
    <w:rsid w:val="007C3E0C"/>
    <w:rsid w:val="007C6224"/>
    <w:rsid w:val="007C77CC"/>
    <w:rsid w:val="007C7A58"/>
    <w:rsid w:val="007D0A89"/>
    <w:rsid w:val="007D0B13"/>
    <w:rsid w:val="007D12DC"/>
    <w:rsid w:val="007D1698"/>
    <w:rsid w:val="007D3B16"/>
    <w:rsid w:val="007D414E"/>
    <w:rsid w:val="007E0AD0"/>
    <w:rsid w:val="007E0D43"/>
    <w:rsid w:val="007E1307"/>
    <w:rsid w:val="007E1F8E"/>
    <w:rsid w:val="007E2104"/>
    <w:rsid w:val="007E33B9"/>
    <w:rsid w:val="007E57B0"/>
    <w:rsid w:val="007E7C42"/>
    <w:rsid w:val="007F3127"/>
    <w:rsid w:val="007F3796"/>
    <w:rsid w:val="007F3F38"/>
    <w:rsid w:val="007F45C4"/>
    <w:rsid w:val="007F4740"/>
    <w:rsid w:val="00801334"/>
    <w:rsid w:val="00801FB1"/>
    <w:rsid w:val="00802EEA"/>
    <w:rsid w:val="008031F7"/>
    <w:rsid w:val="00803E1A"/>
    <w:rsid w:val="0080483E"/>
    <w:rsid w:val="008048AA"/>
    <w:rsid w:val="008054D4"/>
    <w:rsid w:val="00805C06"/>
    <w:rsid w:val="008064D8"/>
    <w:rsid w:val="008100E6"/>
    <w:rsid w:val="00810D90"/>
    <w:rsid w:val="008117AA"/>
    <w:rsid w:val="00813814"/>
    <w:rsid w:val="00815F23"/>
    <w:rsid w:val="008163FA"/>
    <w:rsid w:val="008166C5"/>
    <w:rsid w:val="00816ED9"/>
    <w:rsid w:val="008219E8"/>
    <w:rsid w:val="00821F4C"/>
    <w:rsid w:val="008221C1"/>
    <w:rsid w:val="00826683"/>
    <w:rsid w:val="0083006D"/>
    <w:rsid w:val="008302D7"/>
    <w:rsid w:val="00832B88"/>
    <w:rsid w:val="00832EA3"/>
    <w:rsid w:val="0083433B"/>
    <w:rsid w:val="00835765"/>
    <w:rsid w:val="0083586F"/>
    <w:rsid w:val="00835CD6"/>
    <w:rsid w:val="00841563"/>
    <w:rsid w:val="00841686"/>
    <w:rsid w:val="008458CE"/>
    <w:rsid w:val="00845DCD"/>
    <w:rsid w:val="00846154"/>
    <w:rsid w:val="0084735C"/>
    <w:rsid w:val="008520DA"/>
    <w:rsid w:val="0085240A"/>
    <w:rsid w:val="0085328D"/>
    <w:rsid w:val="008548F4"/>
    <w:rsid w:val="00855D0A"/>
    <w:rsid w:val="00857522"/>
    <w:rsid w:val="008601C8"/>
    <w:rsid w:val="0086098B"/>
    <w:rsid w:val="008609B2"/>
    <w:rsid w:val="00860DDF"/>
    <w:rsid w:val="00862EFD"/>
    <w:rsid w:val="00864845"/>
    <w:rsid w:val="00865785"/>
    <w:rsid w:val="00865C45"/>
    <w:rsid w:val="00870781"/>
    <w:rsid w:val="008725A9"/>
    <w:rsid w:val="00873107"/>
    <w:rsid w:val="00876299"/>
    <w:rsid w:val="008774F8"/>
    <w:rsid w:val="00877593"/>
    <w:rsid w:val="00877BC4"/>
    <w:rsid w:val="00885E47"/>
    <w:rsid w:val="00892B14"/>
    <w:rsid w:val="008936BD"/>
    <w:rsid w:val="00893B00"/>
    <w:rsid w:val="00895232"/>
    <w:rsid w:val="008A0A30"/>
    <w:rsid w:val="008A0C8E"/>
    <w:rsid w:val="008A1E93"/>
    <w:rsid w:val="008A2DDA"/>
    <w:rsid w:val="008A3706"/>
    <w:rsid w:val="008A5B49"/>
    <w:rsid w:val="008A5BC1"/>
    <w:rsid w:val="008A6F66"/>
    <w:rsid w:val="008A79EF"/>
    <w:rsid w:val="008B0254"/>
    <w:rsid w:val="008B0F2E"/>
    <w:rsid w:val="008B369F"/>
    <w:rsid w:val="008B472F"/>
    <w:rsid w:val="008B5134"/>
    <w:rsid w:val="008C0DD8"/>
    <w:rsid w:val="008C3686"/>
    <w:rsid w:val="008C37E1"/>
    <w:rsid w:val="008C4250"/>
    <w:rsid w:val="008C4B99"/>
    <w:rsid w:val="008C5226"/>
    <w:rsid w:val="008C53E4"/>
    <w:rsid w:val="008C581C"/>
    <w:rsid w:val="008C70C2"/>
    <w:rsid w:val="008C7776"/>
    <w:rsid w:val="008D0EBE"/>
    <w:rsid w:val="008D11AF"/>
    <w:rsid w:val="008D1FF9"/>
    <w:rsid w:val="008D32A3"/>
    <w:rsid w:val="008D387A"/>
    <w:rsid w:val="008D44DD"/>
    <w:rsid w:val="008D462D"/>
    <w:rsid w:val="008D4805"/>
    <w:rsid w:val="008D5C0C"/>
    <w:rsid w:val="008D5FAF"/>
    <w:rsid w:val="008D601A"/>
    <w:rsid w:val="008D7CFF"/>
    <w:rsid w:val="008D7F12"/>
    <w:rsid w:val="008E01D4"/>
    <w:rsid w:val="008E0AEA"/>
    <w:rsid w:val="008E3582"/>
    <w:rsid w:val="008E48B1"/>
    <w:rsid w:val="008E615F"/>
    <w:rsid w:val="008E61D8"/>
    <w:rsid w:val="008E6F9B"/>
    <w:rsid w:val="008F35CC"/>
    <w:rsid w:val="008F4198"/>
    <w:rsid w:val="008F42CD"/>
    <w:rsid w:val="008F46FE"/>
    <w:rsid w:val="008F570B"/>
    <w:rsid w:val="008F6FF4"/>
    <w:rsid w:val="009007F1"/>
    <w:rsid w:val="00901427"/>
    <w:rsid w:val="009026A5"/>
    <w:rsid w:val="00902701"/>
    <w:rsid w:val="00904C5A"/>
    <w:rsid w:val="00905156"/>
    <w:rsid w:val="00905848"/>
    <w:rsid w:val="00905EBB"/>
    <w:rsid w:val="00906239"/>
    <w:rsid w:val="0091052B"/>
    <w:rsid w:val="009118F3"/>
    <w:rsid w:val="0091222D"/>
    <w:rsid w:val="009136E3"/>
    <w:rsid w:val="009141FD"/>
    <w:rsid w:val="00914F84"/>
    <w:rsid w:val="0091748A"/>
    <w:rsid w:val="00920258"/>
    <w:rsid w:val="00920EC9"/>
    <w:rsid w:val="0092380D"/>
    <w:rsid w:val="00924C86"/>
    <w:rsid w:val="00927481"/>
    <w:rsid w:val="0093320A"/>
    <w:rsid w:val="00934465"/>
    <w:rsid w:val="009345DD"/>
    <w:rsid w:val="0093668E"/>
    <w:rsid w:val="00936E1B"/>
    <w:rsid w:val="0093781E"/>
    <w:rsid w:val="00937ADB"/>
    <w:rsid w:val="009448E3"/>
    <w:rsid w:val="00945597"/>
    <w:rsid w:val="00947382"/>
    <w:rsid w:val="00951A6D"/>
    <w:rsid w:val="00952109"/>
    <w:rsid w:val="00952666"/>
    <w:rsid w:val="009545ED"/>
    <w:rsid w:val="00954940"/>
    <w:rsid w:val="00954DBD"/>
    <w:rsid w:val="0095525C"/>
    <w:rsid w:val="00962A61"/>
    <w:rsid w:val="009640A2"/>
    <w:rsid w:val="009652C4"/>
    <w:rsid w:val="00966109"/>
    <w:rsid w:val="00971505"/>
    <w:rsid w:val="00971E44"/>
    <w:rsid w:val="00972A04"/>
    <w:rsid w:val="00972D73"/>
    <w:rsid w:val="00973F50"/>
    <w:rsid w:val="00975EF3"/>
    <w:rsid w:val="0098087E"/>
    <w:rsid w:val="00982516"/>
    <w:rsid w:val="00982FB6"/>
    <w:rsid w:val="00984EB9"/>
    <w:rsid w:val="009854F2"/>
    <w:rsid w:val="00986BEE"/>
    <w:rsid w:val="00987161"/>
    <w:rsid w:val="009878C5"/>
    <w:rsid w:val="00987ED1"/>
    <w:rsid w:val="00991326"/>
    <w:rsid w:val="00991949"/>
    <w:rsid w:val="00994303"/>
    <w:rsid w:val="009943A8"/>
    <w:rsid w:val="00994FB8"/>
    <w:rsid w:val="009959EC"/>
    <w:rsid w:val="009A01C3"/>
    <w:rsid w:val="009A0BAD"/>
    <w:rsid w:val="009A26BE"/>
    <w:rsid w:val="009A3B37"/>
    <w:rsid w:val="009A46DD"/>
    <w:rsid w:val="009A4AFD"/>
    <w:rsid w:val="009B0B97"/>
    <w:rsid w:val="009B1309"/>
    <w:rsid w:val="009B24BA"/>
    <w:rsid w:val="009B2826"/>
    <w:rsid w:val="009B4F0D"/>
    <w:rsid w:val="009B5CEA"/>
    <w:rsid w:val="009B5E78"/>
    <w:rsid w:val="009B5F2F"/>
    <w:rsid w:val="009B6023"/>
    <w:rsid w:val="009B7B0A"/>
    <w:rsid w:val="009C0390"/>
    <w:rsid w:val="009C1115"/>
    <w:rsid w:val="009C26CE"/>
    <w:rsid w:val="009C3163"/>
    <w:rsid w:val="009C635B"/>
    <w:rsid w:val="009C6DAF"/>
    <w:rsid w:val="009C7732"/>
    <w:rsid w:val="009C7FEC"/>
    <w:rsid w:val="009D16A5"/>
    <w:rsid w:val="009D1A44"/>
    <w:rsid w:val="009D37E3"/>
    <w:rsid w:val="009D41E6"/>
    <w:rsid w:val="009D4496"/>
    <w:rsid w:val="009D4500"/>
    <w:rsid w:val="009D4566"/>
    <w:rsid w:val="009E0A81"/>
    <w:rsid w:val="009E1FD8"/>
    <w:rsid w:val="009E230D"/>
    <w:rsid w:val="009E272B"/>
    <w:rsid w:val="009E2F01"/>
    <w:rsid w:val="009E35EE"/>
    <w:rsid w:val="009E4534"/>
    <w:rsid w:val="009E5554"/>
    <w:rsid w:val="009E5FFD"/>
    <w:rsid w:val="009E7297"/>
    <w:rsid w:val="009E7592"/>
    <w:rsid w:val="009F05FA"/>
    <w:rsid w:val="009F298A"/>
    <w:rsid w:val="009F4BFD"/>
    <w:rsid w:val="00A009B7"/>
    <w:rsid w:val="00A02530"/>
    <w:rsid w:val="00A03071"/>
    <w:rsid w:val="00A0608E"/>
    <w:rsid w:val="00A065A6"/>
    <w:rsid w:val="00A06B29"/>
    <w:rsid w:val="00A10D1B"/>
    <w:rsid w:val="00A1237C"/>
    <w:rsid w:val="00A1317F"/>
    <w:rsid w:val="00A13729"/>
    <w:rsid w:val="00A13C02"/>
    <w:rsid w:val="00A14114"/>
    <w:rsid w:val="00A1513F"/>
    <w:rsid w:val="00A159D5"/>
    <w:rsid w:val="00A1662A"/>
    <w:rsid w:val="00A17178"/>
    <w:rsid w:val="00A17281"/>
    <w:rsid w:val="00A17EFC"/>
    <w:rsid w:val="00A17F66"/>
    <w:rsid w:val="00A20D67"/>
    <w:rsid w:val="00A2211F"/>
    <w:rsid w:val="00A222EA"/>
    <w:rsid w:val="00A242AB"/>
    <w:rsid w:val="00A2728F"/>
    <w:rsid w:val="00A30E36"/>
    <w:rsid w:val="00A32E29"/>
    <w:rsid w:val="00A373FB"/>
    <w:rsid w:val="00A37FC5"/>
    <w:rsid w:val="00A405C7"/>
    <w:rsid w:val="00A41E28"/>
    <w:rsid w:val="00A43784"/>
    <w:rsid w:val="00A465B8"/>
    <w:rsid w:val="00A47380"/>
    <w:rsid w:val="00A5277E"/>
    <w:rsid w:val="00A52CD2"/>
    <w:rsid w:val="00A53A0F"/>
    <w:rsid w:val="00A53B84"/>
    <w:rsid w:val="00A5667E"/>
    <w:rsid w:val="00A60A64"/>
    <w:rsid w:val="00A61BFF"/>
    <w:rsid w:val="00A63B5B"/>
    <w:rsid w:val="00A65CD9"/>
    <w:rsid w:val="00A67929"/>
    <w:rsid w:val="00A72351"/>
    <w:rsid w:val="00A72D61"/>
    <w:rsid w:val="00A7323E"/>
    <w:rsid w:val="00A8010A"/>
    <w:rsid w:val="00A80641"/>
    <w:rsid w:val="00A80D22"/>
    <w:rsid w:val="00A82A6D"/>
    <w:rsid w:val="00A83AEB"/>
    <w:rsid w:val="00A83D24"/>
    <w:rsid w:val="00A858AE"/>
    <w:rsid w:val="00A86D61"/>
    <w:rsid w:val="00A86FC7"/>
    <w:rsid w:val="00A9061C"/>
    <w:rsid w:val="00A91A49"/>
    <w:rsid w:val="00A91B69"/>
    <w:rsid w:val="00A9564D"/>
    <w:rsid w:val="00A960EB"/>
    <w:rsid w:val="00A96250"/>
    <w:rsid w:val="00A977CC"/>
    <w:rsid w:val="00AA0E63"/>
    <w:rsid w:val="00AA0EDB"/>
    <w:rsid w:val="00AA0F33"/>
    <w:rsid w:val="00AA12DD"/>
    <w:rsid w:val="00AA3AA5"/>
    <w:rsid w:val="00AA4799"/>
    <w:rsid w:val="00AA5A5B"/>
    <w:rsid w:val="00AB0BB0"/>
    <w:rsid w:val="00AB2F7C"/>
    <w:rsid w:val="00AB3047"/>
    <w:rsid w:val="00AB3E7A"/>
    <w:rsid w:val="00AB7DCB"/>
    <w:rsid w:val="00AC0A32"/>
    <w:rsid w:val="00AC0E6B"/>
    <w:rsid w:val="00AC1387"/>
    <w:rsid w:val="00AC1815"/>
    <w:rsid w:val="00AC2568"/>
    <w:rsid w:val="00AC3D0E"/>
    <w:rsid w:val="00AC42B0"/>
    <w:rsid w:val="00AC69C5"/>
    <w:rsid w:val="00AC6A8D"/>
    <w:rsid w:val="00AC6ED8"/>
    <w:rsid w:val="00AD0639"/>
    <w:rsid w:val="00AD3BBE"/>
    <w:rsid w:val="00AD40DC"/>
    <w:rsid w:val="00AD44B0"/>
    <w:rsid w:val="00AD552B"/>
    <w:rsid w:val="00AE1478"/>
    <w:rsid w:val="00AE3821"/>
    <w:rsid w:val="00AE60BD"/>
    <w:rsid w:val="00AE70F7"/>
    <w:rsid w:val="00AE7908"/>
    <w:rsid w:val="00AF1BE7"/>
    <w:rsid w:val="00AF1C22"/>
    <w:rsid w:val="00AF353A"/>
    <w:rsid w:val="00AF40EB"/>
    <w:rsid w:val="00AF62BC"/>
    <w:rsid w:val="00AF657A"/>
    <w:rsid w:val="00AF65AB"/>
    <w:rsid w:val="00AF7DDC"/>
    <w:rsid w:val="00B00013"/>
    <w:rsid w:val="00B006BD"/>
    <w:rsid w:val="00B02791"/>
    <w:rsid w:val="00B05B1A"/>
    <w:rsid w:val="00B05B9F"/>
    <w:rsid w:val="00B06573"/>
    <w:rsid w:val="00B071F9"/>
    <w:rsid w:val="00B079F9"/>
    <w:rsid w:val="00B10662"/>
    <w:rsid w:val="00B11D59"/>
    <w:rsid w:val="00B124EF"/>
    <w:rsid w:val="00B13FD3"/>
    <w:rsid w:val="00B160D8"/>
    <w:rsid w:val="00B17C82"/>
    <w:rsid w:val="00B20EA2"/>
    <w:rsid w:val="00B22001"/>
    <w:rsid w:val="00B26E2B"/>
    <w:rsid w:val="00B316B2"/>
    <w:rsid w:val="00B326F1"/>
    <w:rsid w:val="00B32BF2"/>
    <w:rsid w:val="00B331B8"/>
    <w:rsid w:val="00B3538C"/>
    <w:rsid w:val="00B355C9"/>
    <w:rsid w:val="00B35776"/>
    <w:rsid w:val="00B4076F"/>
    <w:rsid w:val="00B41F22"/>
    <w:rsid w:val="00B42049"/>
    <w:rsid w:val="00B4255C"/>
    <w:rsid w:val="00B43A6D"/>
    <w:rsid w:val="00B461A1"/>
    <w:rsid w:val="00B4708A"/>
    <w:rsid w:val="00B51249"/>
    <w:rsid w:val="00B51451"/>
    <w:rsid w:val="00B515C7"/>
    <w:rsid w:val="00B52E46"/>
    <w:rsid w:val="00B537E3"/>
    <w:rsid w:val="00B549B5"/>
    <w:rsid w:val="00B561AE"/>
    <w:rsid w:val="00B56799"/>
    <w:rsid w:val="00B571AC"/>
    <w:rsid w:val="00B5754C"/>
    <w:rsid w:val="00B60884"/>
    <w:rsid w:val="00B619A6"/>
    <w:rsid w:val="00B62651"/>
    <w:rsid w:val="00B62F6E"/>
    <w:rsid w:val="00B63019"/>
    <w:rsid w:val="00B632F0"/>
    <w:rsid w:val="00B645F9"/>
    <w:rsid w:val="00B6472F"/>
    <w:rsid w:val="00B658CB"/>
    <w:rsid w:val="00B65F0E"/>
    <w:rsid w:val="00B70044"/>
    <w:rsid w:val="00B702E8"/>
    <w:rsid w:val="00B71DD8"/>
    <w:rsid w:val="00B72701"/>
    <w:rsid w:val="00B730DE"/>
    <w:rsid w:val="00B73164"/>
    <w:rsid w:val="00B735FD"/>
    <w:rsid w:val="00B73888"/>
    <w:rsid w:val="00B73B9B"/>
    <w:rsid w:val="00B7410D"/>
    <w:rsid w:val="00B745D5"/>
    <w:rsid w:val="00B74B52"/>
    <w:rsid w:val="00B7649D"/>
    <w:rsid w:val="00B766BE"/>
    <w:rsid w:val="00B76949"/>
    <w:rsid w:val="00B77588"/>
    <w:rsid w:val="00B80767"/>
    <w:rsid w:val="00B83A31"/>
    <w:rsid w:val="00B845A1"/>
    <w:rsid w:val="00B84685"/>
    <w:rsid w:val="00B85028"/>
    <w:rsid w:val="00B860FD"/>
    <w:rsid w:val="00B86B61"/>
    <w:rsid w:val="00B872AC"/>
    <w:rsid w:val="00B87C1C"/>
    <w:rsid w:val="00B90C04"/>
    <w:rsid w:val="00B9298B"/>
    <w:rsid w:val="00B92FC6"/>
    <w:rsid w:val="00B94092"/>
    <w:rsid w:val="00B95694"/>
    <w:rsid w:val="00B97EB4"/>
    <w:rsid w:val="00BA041E"/>
    <w:rsid w:val="00BA2819"/>
    <w:rsid w:val="00BA5C59"/>
    <w:rsid w:val="00BA67A7"/>
    <w:rsid w:val="00BA7810"/>
    <w:rsid w:val="00BB0008"/>
    <w:rsid w:val="00BB0440"/>
    <w:rsid w:val="00BB0F2E"/>
    <w:rsid w:val="00BB3025"/>
    <w:rsid w:val="00BB54C5"/>
    <w:rsid w:val="00BC0A4E"/>
    <w:rsid w:val="00BC1A5C"/>
    <w:rsid w:val="00BC4B44"/>
    <w:rsid w:val="00BD044A"/>
    <w:rsid w:val="00BD0A58"/>
    <w:rsid w:val="00BD2E86"/>
    <w:rsid w:val="00BD37B9"/>
    <w:rsid w:val="00BD5506"/>
    <w:rsid w:val="00BD6390"/>
    <w:rsid w:val="00BD6689"/>
    <w:rsid w:val="00BD6E39"/>
    <w:rsid w:val="00BD7089"/>
    <w:rsid w:val="00BD74CB"/>
    <w:rsid w:val="00BD7A01"/>
    <w:rsid w:val="00BE091A"/>
    <w:rsid w:val="00BE0C0D"/>
    <w:rsid w:val="00BE254B"/>
    <w:rsid w:val="00BE4DBD"/>
    <w:rsid w:val="00BE54C2"/>
    <w:rsid w:val="00BE587B"/>
    <w:rsid w:val="00BE7D52"/>
    <w:rsid w:val="00BF0140"/>
    <w:rsid w:val="00BF0BE4"/>
    <w:rsid w:val="00BF1B1C"/>
    <w:rsid w:val="00BF5991"/>
    <w:rsid w:val="00BF62D2"/>
    <w:rsid w:val="00BF6CFE"/>
    <w:rsid w:val="00C024FD"/>
    <w:rsid w:val="00C02BD9"/>
    <w:rsid w:val="00C045B2"/>
    <w:rsid w:val="00C0521B"/>
    <w:rsid w:val="00C0622C"/>
    <w:rsid w:val="00C062DB"/>
    <w:rsid w:val="00C107ED"/>
    <w:rsid w:val="00C120F1"/>
    <w:rsid w:val="00C14BBD"/>
    <w:rsid w:val="00C14DE7"/>
    <w:rsid w:val="00C1526C"/>
    <w:rsid w:val="00C26AE8"/>
    <w:rsid w:val="00C27B1D"/>
    <w:rsid w:val="00C27F26"/>
    <w:rsid w:val="00C31AEB"/>
    <w:rsid w:val="00C31E2D"/>
    <w:rsid w:val="00C336E0"/>
    <w:rsid w:val="00C35DD9"/>
    <w:rsid w:val="00C37E64"/>
    <w:rsid w:val="00C40048"/>
    <w:rsid w:val="00C41CB9"/>
    <w:rsid w:val="00C41F6B"/>
    <w:rsid w:val="00C430BC"/>
    <w:rsid w:val="00C452F8"/>
    <w:rsid w:val="00C45B3C"/>
    <w:rsid w:val="00C4648B"/>
    <w:rsid w:val="00C47647"/>
    <w:rsid w:val="00C51351"/>
    <w:rsid w:val="00C52813"/>
    <w:rsid w:val="00C52F2F"/>
    <w:rsid w:val="00C53F7B"/>
    <w:rsid w:val="00C541DD"/>
    <w:rsid w:val="00C55866"/>
    <w:rsid w:val="00C57AAE"/>
    <w:rsid w:val="00C60A98"/>
    <w:rsid w:val="00C61799"/>
    <w:rsid w:val="00C642C0"/>
    <w:rsid w:val="00C646EC"/>
    <w:rsid w:val="00C65BE3"/>
    <w:rsid w:val="00C65E6F"/>
    <w:rsid w:val="00C67646"/>
    <w:rsid w:val="00C708E9"/>
    <w:rsid w:val="00C70FD1"/>
    <w:rsid w:val="00C73A81"/>
    <w:rsid w:val="00C73E71"/>
    <w:rsid w:val="00C74133"/>
    <w:rsid w:val="00C743B1"/>
    <w:rsid w:val="00C82631"/>
    <w:rsid w:val="00C83AFC"/>
    <w:rsid w:val="00C8659D"/>
    <w:rsid w:val="00C86F06"/>
    <w:rsid w:val="00C87552"/>
    <w:rsid w:val="00C87924"/>
    <w:rsid w:val="00C87E23"/>
    <w:rsid w:val="00C910AB"/>
    <w:rsid w:val="00C91695"/>
    <w:rsid w:val="00C92CBD"/>
    <w:rsid w:val="00C94D4E"/>
    <w:rsid w:val="00C95CAF"/>
    <w:rsid w:val="00CA1D94"/>
    <w:rsid w:val="00CA1E67"/>
    <w:rsid w:val="00CA3600"/>
    <w:rsid w:val="00CA41E7"/>
    <w:rsid w:val="00CA4CD1"/>
    <w:rsid w:val="00CA4FB3"/>
    <w:rsid w:val="00CA7365"/>
    <w:rsid w:val="00CB08B0"/>
    <w:rsid w:val="00CB126D"/>
    <w:rsid w:val="00CB1C26"/>
    <w:rsid w:val="00CB1CEA"/>
    <w:rsid w:val="00CB2253"/>
    <w:rsid w:val="00CB364B"/>
    <w:rsid w:val="00CB3B86"/>
    <w:rsid w:val="00CB4F38"/>
    <w:rsid w:val="00CB69C4"/>
    <w:rsid w:val="00CB6C8F"/>
    <w:rsid w:val="00CC0DED"/>
    <w:rsid w:val="00CC2D7C"/>
    <w:rsid w:val="00CC4A62"/>
    <w:rsid w:val="00CC4C09"/>
    <w:rsid w:val="00CC5543"/>
    <w:rsid w:val="00CC6A5C"/>
    <w:rsid w:val="00CC7426"/>
    <w:rsid w:val="00CC7CBF"/>
    <w:rsid w:val="00CD0B81"/>
    <w:rsid w:val="00CD1AD4"/>
    <w:rsid w:val="00CD30BA"/>
    <w:rsid w:val="00CD4345"/>
    <w:rsid w:val="00CD43F0"/>
    <w:rsid w:val="00CD4F01"/>
    <w:rsid w:val="00CD6B78"/>
    <w:rsid w:val="00CD6F72"/>
    <w:rsid w:val="00CD7E26"/>
    <w:rsid w:val="00CE0368"/>
    <w:rsid w:val="00CE2D93"/>
    <w:rsid w:val="00CE3591"/>
    <w:rsid w:val="00CE3CEF"/>
    <w:rsid w:val="00CE517D"/>
    <w:rsid w:val="00CE7458"/>
    <w:rsid w:val="00CF0114"/>
    <w:rsid w:val="00CF255A"/>
    <w:rsid w:val="00CF3478"/>
    <w:rsid w:val="00D0054F"/>
    <w:rsid w:val="00D032F6"/>
    <w:rsid w:val="00D042C4"/>
    <w:rsid w:val="00D05853"/>
    <w:rsid w:val="00D05DF3"/>
    <w:rsid w:val="00D0606A"/>
    <w:rsid w:val="00D070E3"/>
    <w:rsid w:val="00D07B4C"/>
    <w:rsid w:val="00D11737"/>
    <w:rsid w:val="00D1263A"/>
    <w:rsid w:val="00D13BC4"/>
    <w:rsid w:val="00D16373"/>
    <w:rsid w:val="00D16C4B"/>
    <w:rsid w:val="00D17FF9"/>
    <w:rsid w:val="00D2011B"/>
    <w:rsid w:val="00D203B8"/>
    <w:rsid w:val="00D21753"/>
    <w:rsid w:val="00D23A95"/>
    <w:rsid w:val="00D2424B"/>
    <w:rsid w:val="00D24FE1"/>
    <w:rsid w:val="00D257E7"/>
    <w:rsid w:val="00D25A0F"/>
    <w:rsid w:val="00D25A93"/>
    <w:rsid w:val="00D25F3A"/>
    <w:rsid w:val="00D261F0"/>
    <w:rsid w:val="00D26545"/>
    <w:rsid w:val="00D2683C"/>
    <w:rsid w:val="00D26925"/>
    <w:rsid w:val="00D273BF"/>
    <w:rsid w:val="00D27843"/>
    <w:rsid w:val="00D27946"/>
    <w:rsid w:val="00D33502"/>
    <w:rsid w:val="00D33555"/>
    <w:rsid w:val="00D33F1B"/>
    <w:rsid w:val="00D34839"/>
    <w:rsid w:val="00D34B10"/>
    <w:rsid w:val="00D3709B"/>
    <w:rsid w:val="00D377C2"/>
    <w:rsid w:val="00D37BA4"/>
    <w:rsid w:val="00D40BA5"/>
    <w:rsid w:val="00D40F34"/>
    <w:rsid w:val="00D41E55"/>
    <w:rsid w:val="00D43546"/>
    <w:rsid w:val="00D444EB"/>
    <w:rsid w:val="00D44AD4"/>
    <w:rsid w:val="00D450C6"/>
    <w:rsid w:val="00D4722D"/>
    <w:rsid w:val="00D47EE4"/>
    <w:rsid w:val="00D507E0"/>
    <w:rsid w:val="00D508FF"/>
    <w:rsid w:val="00D52AFA"/>
    <w:rsid w:val="00D54A19"/>
    <w:rsid w:val="00D55B44"/>
    <w:rsid w:val="00D5651C"/>
    <w:rsid w:val="00D60795"/>
    <w:rsid w:val="00D61F63"/>
    <w:rsid w:val="00D62D6A"/>
    <w:rsid w:val="00D654E5"/>
    <w:rsid w:val="00D65702"/>
    <w:rsid w:val="00D66249"/>
    <w:rsid w:val="00D67AD5"/>
    <w:rsid w:val="00D7027C"/>
    <w:rsid w:val="00D71755"/>
    <w:rsid w:val="00D7254B"/>
    <w:rsid w:val="00D82B90"/>
    <w:rsid w:val="00D83412"/>
    <w:rsid w:val="00D84390"/>
    <w:rsid w:val="00D85DA4"/>
    <w:rsid w:val="00D8661E"/>
    <w:rsid w:val="00D9212D"/>
    <w:rsid w:val="00D93063"/>
    <w:rsid w:val="00D9515B"/>
    <w:rsid w:val="00D965AF"/>
    <w:rsid w:val="00D96F2C"/>
    <w:rsid w:val="00DA059B"/>
    <w:rsid w:val="00DA0D68"/>
    <w:rsid w:val="00DA0D7D"/>
    <w:rsid w:val="00DA1EDD"/>
    <w:rsid w:val="00DA357D"/>
    <w:rsid w:val="00DA6528"/>
    <w:rsid w:val="00DA716D"/>
    <w:rsid w:val="00DB1621"/>
    <w:rsid w:val="00DB355C"/>
    <w:rsid w:val="00DB35E4"/>
    <w:rsid w:val="00DB551D"/>
    <w:rsid w:val="00DB5DF0"/>
    <w:rsid w:val="00DB6333"/>
    <w:rsid w:val="00DB6AFB"/>
    <w:rsid w:val="00DB726D"/>
    <w:rsid w:val="00DB7B7C"/>
    <w:rsid w:val="00DC0638"/>
    <w:rsid w:val="00DC1940"/>
    <w:rsid w:val="00DC4458"/>
    <w:rsid w:val="00DC54C8"/>
    <w:rsid w:val="00DC5ABD"/>
    <w:rsid w:val="00DC5DF8"/>
    <w:rsid w:val="00DC63AD"/>
    <w:rsid w:val="00DC7583"/>
    <w:rsid w:val="00DD0033"/>
    <w:rsid w:val="00DD2F72"/>
    <w:rsid w:val="00DD35DF"/>
    <w:rsid w:val="00DD51AD"/>
    <w:rsid w:val="00DD7188"/>
    <w:rsid w:val="00DD7877"/>
    <w:rsid w:val="00DD789F"/>
    <w:rsid w:val="00DE0D9D"/>
    <w:rsid w:val="00DE198F"/>
    <w:rsid w:val="00DE1B06"/>
    <w:rsid w:val="00DE1C3A"/>
    <w:rsid w:val="00DE1D44"/>
    <w:rsid w:val="00DE23A3"/>
    <w:rsid w:val="00DE3493"/>
    <w:rsid w:val="00DE43AE"/>
    <w:rsid w:val="00DE47CD"/>
    <w:rsid w:val="00DE6115"/>
    <w:rsid w:val="00DE61FD"/>
    <w:rsid w:val="00DE6758"/>
    <w:rsid w:val="00DE7268"/>
    <w:rsid w:val="00DE79ED"/>
    <w:rsid w:val="00DF1262"/>
    <w:rsid w:val="00DF16C5"/>
    <w:rsid w:val="00DF19A2"/>
    <w:rsid w:val="00DF28FA"/>
    <w:rsid w:val="00DF6155"/>
    <w:rsid w:val="00DF647A"/>
    <w:rsid w:val="00DF7046"/>
    <w:rsid w:val="00DF7D0C"/>
    <w:rsid w:val="00E01DDA"/>
    <w:rsid w:val="00E03274"/>
    <w:rsid w:val="00E03C55"/>
    <w:rsid w:val="00E06587"/>
    <w:rsid w:val="00E10A51"/>
    <w:rsid w:val="00E113AD"/>
    <w:rsid w:val="00E127D7"/>
    <w:rsid w:val="00E12A58"/>
    <w:rsid w:val="00E13625"/>
    <w:rsid w:val="00E153DC"/>
    <w:rsid w:val="00E15D53"/>
    <w:rsid w:val="00E1776E"/>
    <w:rsid w:val="00E21544"/>
    <w:rsid w:val="00E225F5"/>
    <w:rsid w:val="00E23D59"/>
    <w:rsid w:val="00E24DAE"/>
    <w:rsid w:val="00E25006"/>
    <w:rsid w:val="00E26D29"/>
    <w:rsid w:val="00E278B4"/>
    <w:rsid w:val="00E337E8"/>
    <w:rsid w:val="00E3431C"/>
    <w:rsid w:val="00E35632"/>
    <w:rsid w:val="00E35C21"/>
    <w:rsid w:val="00E412D2"/>
    <w:rsid w:val="00E41CF9"/>
    <w:rsid w:val="00E41EDB"/>
    <w:rsid w:val="00E45C14"/>
    <w:rsid w:val="00E471E0"/>
    <w:rsid w:val="00E50152"/>
    <w:rsid w:val="00E50FFB"/>
    <w:rsid w:val="00E533EE"/>
    <w:rsid w:val="00E5428C"/>
    <w:rsid w:val="00E54D44"/>
    <w:rsid w:val="00E61ACF"/>
    <w:rsid w:val="00E6311A"/>
    <w:rsid w:val="00E63E41"/>
    <w:rsid w:val="00E63FE2"/>
    <w:rsid w:val="00E64146"/>
    <w:rsid w:val="00E643CF"/>
    <w:rsid w:val="00E65D8E"/>
    <w:rsid w:val="00E660D4"/>
    <w:rsid w:val="00E662A4"/>
    <w:rsid w:val="00E701A5"/>
    <w:rsid w:val="00E7043C"/>
    <w:rsid w:val="00E70B21"/>
    <w:rsid w:val="00E7112F"/>
    <w:rsid w:val="00E73121"/>
    <w:rsid w:val="00E74998"/>
    <w:rsid w:val="00E75743"/>
    <w:rsid w:val="00E8011A"/>
    <w:rsid w:val="00E801A0"/>
    <w:rsid w:val="00E8207C"/>
    <w:rsid w:val="00E82C65"/>
    <w:rsid w:val="00E82F1E"/>
    <w:rsid w:val="00E83B3D"/>
    <w:rsid w:val="00E84B1A"/>
    <w:rsid w:val="00E85445"/>
    <w:rsid w:val="00E86CBB"/>
    <w:rsid w:val="00E90654"/>
    <w:rsid w:val="00E9096A"/>
    <w:rsid w:val="00E92D50"/>
    <w:rsid w:val="00E961C1"/>
    <w:rsid w:val="00EA003F"/>
    <w:rsid w:val="00EA41A8"/>
    <w:rsid w:val="00EA453B"/>
    <w:rsid w:val="00EA50FF"/>
    <w:rsid w:val="00EA60AB"/>
    <w:rsid w:val="00EA7163"/>
    <w:rsid w:val="00EA7BC5"/>
    <w:rsid w:val="00EB02A0"/>
    <w:rsid w:val="00EB0A42"/>
    <w:rsid w:val="00EB10A3"/>
    <w:rsid w:val="00EB2C09"/>
    <w:rsid w:val="00EB3266"/>
    <w:rsid w:val="00EB3EF1"/>
    <w:rsid w:val="00EB4112"/>
    <w:rsid w:val="00EB41EF"/>
    <w:rsid w:val="00EB4435"/>
    <w:rsid w:val="00EB6620"/>
    <w:rsid w:val="00EB6BD6"/>
    <w:rsid w:val="00EC0A7A"/>
    <w:rsid w:val="00EC441C"/>
    <w:rsid w:val="00EC793D"/>
    <w:rsid w:val="00ED15A3"/>
    <w:rsid w:val="00ED19F6"/>
    <w:rsid w:val="00ED2E10"/>
    <w:rsid w:val="00ED3851"/>
    <w:rsid w:val="00ED62E5"/>
    <w:rsid w:val="00ED6A15"/>
    <w:rsid w:val="00ED7A18"/>
    <w:rsid w:val="00ED7DC1"/>
    <w:rsid w:val="00EE0378"/>
    <w:rsid w:val="00EE2187"/>
    <w:rsid w:val="00EE3AC1"/>
    <w:rsid w:val="00EE3B9F"/>
    <w:rsid w:val="00EE4183"/>
    <w:rsid w:val="00EE47E4"/>
    <w:rsid w:val="00EE5805"/>
    <w:rsid w:val="00EE5983"/>
    <w:rsid w:val="00EE5B0D"/>
    <w:rsid w:val="00EE621A"/>
    <w:rsid w:val="00EE6271"/>
    <w:rsid w:val="00EE6D7C"/>
    <w:rsid w:val="00EF02B2"/>
    <w:rsid w:val="00EF0BCE"/>
    <w:rsid w:val="00EF0EDD"/>
    <w:rsid w:val="00EF19CA"/>
    <w:rsid w:val="00EF4368"/>
    <w:rsid w:val="00EF48EE"/>
    <w:rsid w:val="00EF4A4F"/>
    <w:rsid w:val="00F0041A"/>
    <w:rsid w:val="00F0056D"/>
    <w:rsid w:val="00F01CFC"/>
    <w:rsid w:val="00F02CDD"/>
    <w:rsid w:val="00F03F7F"/>
    <w:rsid w:val="00F04573"/>
    <w:rsid w:val="00F046F4"/>
    <w:rsid w:val="00F100BF"/>
    <w:rsid w:val="00F10620"/>
    <w:rsid w:val="00F13001"/>
    <w:rsid w:val="00F1324B"/>
    <w:rsid w:val="00F150B9"/>
    <w:rsid w:val="00F15577"/>
    <w:rsid w:val="00F17C7E"/>
    <w:rsid w:val="00F17D53"/>
    <w:rsid w:val="00F2128C"/>
    <w:rsid w:val="00F213A5"/>
    <w:rsid w:val="00F23036"/>
    <w:rsid w:val="00F23DCA"/>
    <w:rsid w:val="00F2573D"/>
    <w:rsid w:val="00F2795B"/>
    <w:rsid w:val="00F311CE"/>
    <w:rsid w:val="00F325B8"/>
    <w:rsid w:val="00F333FE"/>
    <w:rsid w:val="00F34533"/>
    <w:rsid w:val="00F358E2"/>
    <w:rsid w:val="00F373A1"/>
    <w:rsid w:val="00F415A6"/>
    <w:rsid w:val="00F42B1A"/>
    <w:rsid w:val="00F44AFA"/>
    <w:rsid w:val="00F44C7D"/>
    <w:rsid w:val="00F4693B"/>
    <w:rsid w:val="00F5031E"/>
    <w:rsid w:val="00F5075B"/>
    <w:rsid w:val="00F50A46"/>
    <w:rsid w:val="00F510F7"/>
    <w:rsid w:val="00F51F23"/>
    <w:rsid w:val="00F535E6"/>
    <w:rsid w:val="00F54771"/>
    <w:rsid w:val="00F55013"/>
    <w:rsid w:val="00F55B41"/>
    <w:rsid w:val="00F60009"/>
    <w:rsid w:val="00F617C6"/>
    <w:rsid w:val="00F62D56"/>
    <w:rsid w:val="00F63346"/>
    <w:rsid w:val="00F63FBB"/>
    <w:rsid w:val="00F65E35"/>
    <w:rsid w:val="00F6739F"/>
    <w:rsid w:val="00F715CD"/>
    <w:rsid w:val="00F716D6"/>
    <w:rsid w:val="00F72964"/>
    <w:rsid w:val="00F74579"/>
    <w:rsid w:val="00F7485B"/>
    <w:rsid w:val="00F751FF"/>
    <w:rsid w:val="00F76201"/>
    <w:rsid w:val="00F8173A"/>
    <w:rsid w:val="00F82EAE"/>
    <w:rsid w:val="00F83CF3"/>
    <w:rsid w:val="00F84088"/>
    <w:rsid w:val="00F85BAF"/>
    <w:rsid w:val="00F85C59"/>
    <w:rsid w:val="00F87E2E"/>
    <w:rsid w:val="00F91F28"/>
    <w:rsid w:val="00F92217"/>
    <w:rsid w:val="00F9416B"/>
    <w:rsid w:val="00F97000"/>
    <w:rsid w:val="00FA1305"/>
    <w:rsid w:val="00FA1760"/>
    <w:rsid w:val="00FA2070"/>
    <w:rsid w:val="00FA255A"/>
    <w:rsid w:val="00FA2D2A"/>
    <w:rsid w:val="00FA3B43"/>
    <w:rsid w:val="00FA4273"/>
    <w:rsid w:val="00FA61B4"/>
    <w:rsid w:val="00FA6B14"/>
    <w:rsid w:val="00FB03EB"/>
    <w:rsid w:val="00FB0508"/>
    <w:rsid w:val="00FB1A68"/>
    <w:rsid w:val="00FB1F8A"/>
    <w:rsid w:val="00FB32F8"/>
    <w:rsid w:val="00FB4740"/>
    <w:rsid w:val="00FB4EDF"/>
    <w:rsid w:val="00FB56FF"/>
    <w:rsid w:val="00FB65F6"/>
    <w:rsid w:val="00FB780D"/>
    <w:rsid w:val="00FC05BD"/>
    <w:rsid w:val="00FC0AA7"/>
    <w:rsid w:val="00FC0E4F"/>
    <w:rsid w:val="00FC0EF8"/>
    <w:rsid w:val="00FC115E"/>
    <w:rsid w:val="00FC20BA"/>
    <w:rsid w:val="00FC35C0"/>
    <w:rsid w:val="00FC36A2"/>
    <w:rsid w:val="00FC5353"/>
    <w:rsid w:val="00FC6817"/>
    <w:rsid w:val="00FC7896"/>
    <w:rsid w:val="00FD097F"/>
    <w:rsid w:val="00FD5931"/>
    <w:rsid w:val="00FD5974"/>
    <w:rsid w:val="00FD613D"/>
    <w:rsid w:val="00FD68ED"/>
    <w:rsid w:val="00FD733A"/>
    <w:rsid w:val="00FE0021"/>
    <w:rsid w:val="00FE0D99"/>
    <w:rsid w:val="00FE1121"/>
    <w:rsid w:val="00FE262A"/>
    <w:rsid w:val="00FE27ED"/>
    <w:rsid w:val="00FE3C1E"/>
    <w:rsid w:val="00FE415F"/>
    <w:rsid w:val="00FE5025"/>
    <w:rsid w:val="00FE590A"/>
    <w:rsid w:val="00FE69E6"/>
    <w:rsid w:val="00FF00FD"/>
    <w:rsid w:val="00FF1E99"/>
    <w:rsid w:val="00FF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68E271"/>
  <w15:chartTrackingRefBased/>
  <w15:docId w15:val="{262D6494-EA93-435C-896E-250BD21A6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uiPriority="99"/>
    <w:lsdException w:name="HTML Bottom of Form" w:uiPriority="99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99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062DB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color w:val="333333"/>
      <w:sz w:val="28"/>
      <w:szCs w:val="28"/>
    </w:rPr>
  </w:style>
  <w:style w:type="paragraph" w:styleId="1">
    <w:name w:val="heading 1"/>
    <w:basedOn w:val="a0"/>
    <w:next w:val="a0"/>
    <w:link w:val="10"/>
    <w:qFormat/>
    <w:rsid w:val="00FE590A"/>
    <w:pPr>
      <w:keepNext/>
      <w:keepLines/>
      <w:pageBreakBefore/>
      <w:widowControl/>
      <w:shd w:val="clear" w:color="auto" w:fill="FFFFFF"/>
      <w:tabs>
        <w:tab w:val="left" w:pos="1134"/>
      </w:tabs>
      <w:suppressAutoHyphens/>
      <w:autoSpaceDE/>
      <w:autoSpaceDN/>
      <w:adjustRightInd/>
      <w:outlineLvl w:val="0"/>
    </w:pPr>
    <w:rPr>
      <w:bCs/>
      <w:caps/>
      <w:noProof/>
      <w:color w:val="auto"/>
      <w:kern w:val="28"/>
      <w:lang w:val="x-none" w:eastAsia="x-none"/>
    </w:rPr>
  </w:style>
  <w:style w:type="paragraph" w:styleId="2">
    <w:name w:val="heading 2"/>
    <w:basedOn w:val="a0"/>
    <w:next w:val="a0"/>
    <w:link w:val="20"/>
    <w:autoRedefine/>
    <w:qFormat/>
    <w:rsid w:val="00327F31"/>
    <w:pPr>
      <w:keepNext/>
      <w:keepLines/>
      <w:widowControl/>
      <w:suppressAutoHyphens/>
      <w:autoSpaceDE/>
      <w:autoSpaceDN/>
      <w:adjustRightInd/>
      <w:outlineLvl w:val="1"/>
    </w:pPr>
    <w:rPr>
      <w:rFonts w:eastAsia="Calibri"/>
      <w:color w:val="auto"/>
      <w:szCs w:val="22"/>
      <w:lang w:eastAsia="x-none"/>
    </w:rPr>
  </w:style>
  <w:style w:type="paragraph" w:styleId="3">
    <w:name w:val="heading 3"/>
    <w:basedOn w:val="a0"/>
    <w:next w:val="a0"/>
    <w:link w:val="30"/>
    <w:qFormat/>
    <w:rsid w:val="001F44C9"/>
    <w:pPr>
      <w:widowControl/>
      <w:numPr>
        <w:ilvl w:val="2"/>
        <w:numId w:val="2"/>
      </w:numPr>
      <w:suppressAutoHyphens/>
      <w:autoSpaceDE/>
      <w:autoSpaceDN/>
      <w:adjustRightInd/>
      <w:spacing w:line="336" w:lineRule="auto"/>
      <w:outlineLvl w:val="2"/>
    </w:pPr>
    <w:rPr>
      <w:b/>
      <w:lang w:val="uk-UA" w:eastAsia="x-none"/>
    </w:rPr>
  </w:style>
  <w:style w:type="paragraph" w:styleId="4">
    <w:name w:val="heading 4"/>
    <w:basedOn w:val="a0"/>
    <w:next w:val="a0"/>
    <w:link w:val="40"/>
    <w:qFormat/>
    <w:rsid w:val="001F44C9"/>
    <w:pPr>
      <w:widowControl/>
      <w:numPr>
        <w:ilvl w:val="3"/>
        <w:numId w:val="2"/>
      </w:numPr>
      <w:suppressAutoHyphens/>
      <w:autoSpaceDE/>
      <w:autoSpaceDN/>
      <w:adjustRightInd/>
      <w:spacing w:line="336" w:lineRule="auto"/>
      <w:jc w:val="center"/>
      <w:outlineLvl w:val="3"/>
    </w:pPr>
    <w:rPr>
      <w:b/>
      <w:lang w:val="uk-UA" w:eastAsia="x-none"/>
    </w:rPr>
  </w:style>
  <w:style w:type="paragraph" w:styleId="5">
    <w:name w:val="heading 5"/>
    <w:basedOn w:val="a0"/>
    <w:next w:val="a0"/>
    <w:link w:val="50"/>
    <w:qFormat/>
    <w:rsid w:val="001F44C9"/>
    <w:pPr>
      <w:keepNext/>
      <w:widowControl/>
      <w:numPr>
        <w:ilvl w:val="4"/>
        <w:numId w:val="2"/>
      </w:numPr>
      <w:autoSpaceDE/>
      <w:autoSpaceDN/>
      <w:adjustRightInd/>
      <w:spacing w:line="720" w:lineRule="auto"/>
      <w:ind w:right="170"/>
      <w:outlineLvl w:val="4"/>
    </w:pPr>
    <w:rPr>
      <w:b/>
      <w:bCs/>
      <w:lang w:val="x-none" w:eastAsia="x-none"/>
    </w:rPr>
  </w:style>
  <w:style w:type="paragraph" w:styleId="6">
    <w:name w:val="heading 6"/>
    <w:basedOn w:val="a0"/>
    <w:next w:val="a0"/>
    <w:link w:val="60"/>
    <w:qFormat/>
    <w:rsid w:val="001F44C9"/>
    <w:pPr>
      <w:widowControl/>
      <w:numPr>
        <w:ilvl w:val="5"/>
        <w:numId w:val="2"/>
      </w:numPr>
      <w:autoSpaceDE/>
      <w:autoSpaceDN/>
      <w:adjustRightInd/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8">
    <w:name w:val="heading 8"/>
    <w:basedOn w:val="a0"/>
    <w:next w:val="a0"/>
    <w:link w:val="80"/>
    <w:qFormat/>
    <w:rsid w:val="001F44C9"/>
    <w:pPr>
      <w:widowControl/>
      <w:numPr>
        <w:ilvl w:val="7"/>
        <w:numId w:val="2"/>
      </w:numPr>
      <w:autoSpaceDE/>
      <w:autoSpaceDN/>
      <w:adjustRightInd/>
      <w:spacing w:before="240" w:after="60"/>
      <w:outlineLvl w:val="7"/>
    </w:pPr>
    <w:rPr>
      <w:i/>
      <w:iCs/>
      <w:sz w:val="24"/>
      <w:szCs w:val="24"/>
      <w:lang w:val="x-none" w:eastAsia="x-none"/>
    </w:rPr>
  </w:style>
  <w:style w:type="paragraph" w:styleId="9">
    <w:name w:val="heading 9"/>
    <w:basedOn w:val="a0"/>
    <w:next w:val="a0"/>
    <w:link w:val="90"/>
    <w:qFormat/>
    <w:rsid w:val="001F44C9"/>
    <w:pPr>
      <w:widowControl/>
      <w:numPr>
        <w:ilvl w:val="8"/>
        <w:numId w:val="2"/>
      </w:numPr>
      <w:autoSpaceDE/>
      <w:autoSpaceDN/>
      <w:adjustRightInd/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e">
    <w:name w:val="base"/>
    <w:basedOn w:val="a0"/>
    <w:rsid w:val="006969C5"/>
    <w:pPr>
      <w:widowControl/>
      <w:autoSpaceDE/>
      <w:autoSpaceDN/>
      <w:adjustRightInd/>
      <w:spacing w:before="71" w:after="71"/>
      <w:ind w:left="356" w:right="356" w:firstLine="533"/>
    </w:pPr>
    <w:rPr>
      <w:rFonts w:ascii="Verdana" w:hAnsi="Verdana"/>
      <w:color w:val="003050"/>
      <w:sz w:val="24"/>
      <w:szCs w:val="24"/>
    </w:rPr>
  </w:style>
  <w:style w:type="paragraph" w:styleId="a4">
    <w:name w:val="Normal (Web)"/>
    <w:basedOn w:val="a0"/>
    <w:link w:val="a5"/>
    <w:uiPriority w:val="99"/>
    <w:rsid w:val="006969C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  <w:lang w:val="x-none" w:eastAsia="x-none"/>
    </w:rPr>
  </w:style>
  <w:style w:type="paragraph" w:styleId="31">
    <w:name w:val="Body Text Indent 3"/>
    <w:basedOn w:val="a0"/>
    <w:link w:val="32"/>
    <w:rsid w:val="006969C5"/>
    <w:pPr>
      <w:widowControl/>
      <w:autoSpaceDE/>
      <w:autoSpaceDN/>
      <w:adjustRightInd/>
      <w:spacing w:after="120"/>
      <w:ind w:left="283"/>
    </w:pPr>
    <w:rPr>
      <w:color w:val="000000"/>
      <w:sz w:val="16"/>
      <w:szCs w:val="16"/>
    </w:rPr>
  </w:style>
  <w:style w:type="character" w:customStyle="1" w:styleId="32">
    <w:name w:val="Основной текст с отступом 3 Знак"/>
    <w:link w:val="31"/>
    <w:rsid w:val="006969C5"/>
    <w:rPr>
      <w:color w:val="000000"/>
      <w:sz w:val="16"/>
      <w:szCs w:val="16"/>
      <w:lang w:val="ru-RU" w:eastAsia="ru-RU" w:bidi="ar-SA"/>
    </w:rPr>
  </w:style>
  <w:style w:type="paragraph" w:styleId="a6">
    <w:name w:val="List Paragraph"/>
    <w:basedOn w:val="a0"/>
    <w:uiPriority w:val="34"/>
    <w:qFormat/>
    <w:rsid w:val="006969C5"/>
    <w:pPr>
      <w:widowControl/>
      <w:autoSpaceDE/>
      <w:autoSpaceDN/>
      <w:adjustRightInd/>
      <w:spacing w:line="240" w:lineRule="auto"/>
      <w:ind w:left="720" w:firstLine="0"/>
      <w:contextualSpacing/>
      <w:jc w:val="left"/>
    </w:pPr>
    <w:rPr>
      <w:rFonts w:ascii="Calibri" w:eastAsia="Calibri" w:hAnsi="Calibri"/>
      <w:color w:val="auto"/>
      <w:sz w:val="22"/>
      <w:szCs w:val="22"/>
      <w:lang w:eastAsia="en-US"/>
    </w:rPr>
  </w:style>
  <w:style w:type="paragraph" w:styleId="a7">
    <w:name w:val="header"/>
    <w:basedOn w:val="a0"/>
    <w:rsid w:val="00A06B29"/>
    <w:pPr>
      <w:tabs>
        <w:tab w:val="center" w:pos="4677"/>
        <w:tab w:val="right" w:pos="9355"/>
      </w:tabs>
    </w:pPr>
  </w:style>
  <w:style w:type="paragraph" w:styleId="a8">
    <w:name w:val="footer"/>
    <w:basedOn w:val="a0"/>
    <w:link w:val="a9"/>
    <w:rsid w:val="00A06B29"/>
    <w:pPr>
      <w:tabs>
        <w:tab w:val="center" w:pos="4677"/>
        <w:tab w:val="right" w:pos="9355"/>
      </w:tabs>
    </w:pPr>
    <w:rPr>
      <w:lang w:val="x-none" w:eastAsia="x-none"/>
    </w:rPr>
  </w:style>
  <w:style w:type="paragraph" w:styleId="21">
    <w:name w:val="Body Text 2"/>
    <w:basedOn w:val="a0"/>
    <w:link w:val="22"/>
    <w:rsid w:val="00A06B29"/>
    <w:pPr>
      <w:spacing w:after="120" w:line="480" w:lineRule="auto"/>
    </w:pPr>
  </w:style>
  <w:style w:type="character" w:customStyle="1" w:styleId="22">
    <w:name w:val="Основной текст 2 Знак"/>
    <w:link w:val="21"/>
    <w:rsid w:val="00A06B29"/>
    <w:rPr>
      <w:color w:val="333333"/>
      <w:sz w:val="28"/>
      <w:szCs w:val="28"/>
      <w:lang w:val="ru-RU" w:eastAsia="ru-RU" w:bidi="ar-SA"/>
    </w:rPr>
  </w:style>
  <w:style w:type="character" w:styleId="aa">
    <w:name w:val="page number"/>
    <w:basedOn w:val="a1"/>
    <w:rsid w:val="008F4198"/>
  </w:style>
  <w:style w:type="paragraph" w:styleId="ab">
    <w:name w:val="Body Text Indent"/>
    <w:basedOn w:val="a0"/>
    <w:link w:val="ac"/>
    <w:rsid w:val="001F44C9"/>
    <w:pPr>
      <w:spacing w:after="120"/>
      <w:ind w:left="283"/>
    </w:pPr>
    <w:rPr>
      <w:lang w:val="x-none" w:eastAsia="x-none"/>
    </w:rPr>
  </w:style>
  <w:style w:type="paragraph" w:customStyle="1" w:styleId="a">
    <w:name w:val="Маркер"/>
    <w:basedOn w:val="ab"/>
    <w:rsid w:val="001F44C9"/>
    <w:pPr>
      <w:numPr>
        <w:numId w:val="1"/>
      </w:numPr>
      <w:shd w:val="clear" w:color="auto" w:fill="FFFFFF"/>
      <w:autoSpaceDE/>
      <w:autoSpaceDN/>
      <w:adjustRightInd/>
      <w:spacing w:after="0"/>
      <w:ind w:left="0" w:firstLine="851"/>
    </w:pPr>
    <w:rPr>
      <w:color w:val="000000"/>
      <w:szCs w:val="24"/>
    </w:rPr>
  </w:style>
  <w:style w:type="character" w:customStyle="1" w:styleId="10">
    <w:name w:val="Заголовок 1 Знак"/>
    <w:link w:val="1"/>
    <w:rsid w:val="00FE590A"/>
    <w:rPr>
      <w:bCs/>
      <w:caps/>
      <w:noProof/>
      <w:kern w:val="28"/>
      <w:sz w:val="28"/>
      <w:szCs w:val="28"/>
      <w:shd w:val="clear" w:color="auto" w:fill="FFFFFF"/>
      <w:lang w:val="x-none" w:eastAsia="x-none"/>
    </w:rPr>
  </w:style>
  <w:style w:type="character" w:customStyle="1" w:styleId="20">
    <w:name w:val="Заголовок 2 Знак"/>
    <w:link w:val="2"/>
    <w:rsid w:val="00327F31"/>
    <w:rPr>
      <w:rFonts w:eastAsia="Calibri"/>
      <w:sz w:val="28"/>
      <w:szCs w:val="22"/>
      <w:lang w:eastAsia="x-none"/>
    </w:rPr>
  </w:style>
  <w:style w:type="character" w:customStyle="1" w:styleId="30">
    <w:name w:val="Заголовок 3 Знак"/>
    <w:link w:val="3"/>
    <w:rsid w:val="001F44C9"/>
    <w:rPr>
      <w:b/>
      <w:color w:val="333333"/>
      <w:sz w:val="28"/>
      <w:szCs w:val="28"/>
      <w:lang w:val="uk-UA" w:eastAsia="x-none"/>
    </w:rPr>
  </w:style>
  <w:style w:type="character" w:customStyle="1" w:styleId="40">
    <w:name w:val="Заголовок 4 Знак"/>
    <w:link w:val="4"/>
    <w:rsid w:val="001F44C9"/>
    <w:rPr>
      <w:b/>
      <w:color w:val="333333"/>
      <w:sz w:val="28"/>
      <w:szCs w:val="28"/>
      <w:lang w:val="uk-UA" w:eastAsia="x-none"/>
    </w:rPr>
  </w:style>
  <w:style w:type="character" w:customStyle="1" w:styleId="50">
    <w:name w:val="Заголовок 5 Знак"/>
    <w:link w:val="5"/>
    <w:rsid w:val="001F44C9"/>
    <w:rPr>
      <w:b/>
      <w:bCs/>
      <w:color w:val="333333"/>
      <w:sz w:val="28"/>
      <w:szCs w:val="28"/>
      <w:lang w:val="x-none" w:eastAsia="x-none"/>
    </w:rPr>
  </w:style>
  <w:style w:type="character" w:customStyle="1" w:styleId="60">
    <w:name w:val="Заголовок 6 Знак"/>
    <w:link w:val="6"/>
    <w:rsid w:val="001F44C9"/>
    <w:rPr>
      <w:b/>
      <w:bCs/>
      <w:color w:val="333333"/>
      <w:sz w:val="22"/>
      <w:szCs w:val="22"/>
      <w:lang w:val="x-none" w:eastAsia="x-none"/>
    </w:rPr>
  </w:style>
  <w:style w:type="character" w:customStyle="1" w:styleId="80">
    <w:name w:val="Заголовок 8 Знак"/>
    <w:link w:val="8"/>
    <w:rsid w:val="001F44C9"/>
    <w:rPr>
      <w:i/>
      <w:iCs/>
      <w:color w:val="333333"/>
      <w:sz w:val="24"/>
      <w:szCs w:val="24"/>
      <w:lang w:val="x-none" w:eastAsia="x-none"/>
    </w:rPr>
  </w:style>
  <w:style w:type="character" w:customStyle="1" w:styleId="90">
    <w:name w:val="Заголовок 9 Знак"/>
    <w:link w:val="9"/>
    <w:rsid w:val="001F44C9"/>
    <w:rPr>
      <w:rFonts w:ascii="Arial" w:hAnsi="Arial"/>
      <w:color w:val="333333"/>
      <w:sz w:val="22"/>
      <w:szCs w:val="22"/>
      <w:lang w:val="x-none" w:eastAsia="x-none"/>
    </w:rPr>
  </w:style>
  <w:style w:type="paragraph" w:styleId="23">
    <w:name w:val="Body Text Indent 2"/>
    <w:basedOn w:val="a0"/>
    <w:link w:val="24"/>
    <w:unhideWhenUsed/>
    <w:rsid w:val="001F44C9"/>
    <w:pPr>
      <w:widowControl/>
      <w:autoSpaceDE/>
      <w:autoSpaceDN/>
      <w:adjustRightInd/>
      <w:spacing w:after="120" w:line="480" w:lineRule="auto"/>
      <w:ind w:left="283" w:firstLine="0"/>
      <w:jc w:val="left"/>
    </w:pPr>
    <w:rPr>
      <w:rFonts w:ascii="Calibri" w:hAnsi="Calibri"/>
      <w:color w:val="auto"/>
      <w:sz w:val="22"/>
      <w:szCs w:val="22"/>
      <w:lang w:val="x-none" w:eastAsia="x-none"/>
    </w:rPr>
  </w:style>
  <w:style w:type="paragraph" w:styleId="ad">
    <w:name w:val="Body Text"/>
    <w:basedOn w:val="a0"/>
    <w:link w:val="ae"/>
    <w:rsid w:val="001F44C9"/>
    <w:pPr>
      <w:widowControl/>
      <w:autoSpaceDE/>
      <w:autoSpaceDN/>
      <w:adjustRightInd/>
      <w:spacing w:after="120" w:line="240" w:lineRule="auto"/>
      <w:ind w:firstLine="0"/>
      <w:jc w:val="left"/>
    </w:pPr>
    <w:rPr>
      <w:color w:val="auto"/>
      <w:sz w:val="24"/>
      <w:szCs w:val="24"/>
      <w:lang w:val="x-none" w:eastAsia="x-none"/>
    </w:rPr>
  </w:style>
  <w:style w:type="paragraph" w:styleId="11">
    <w:name w:val="toc 1"/>
    <w:basedOn w:val="a0"/>
    <w:next w:val="a0"/>
    <w:autoRedefine/>
    <w:uiPriority w:val="39"/>
    <w:rsid w:val="004719ED"/>
    <w:pPr>
      <w:tabs>
        <w:tab w:val="right" w:leader="dot" w:pos="9449"/>
      </w:tabs>
      <w:ind w:firstLine="0"/>
      <w:jc w:val="center"/>
    </w:pPr>
    <w:rPr>
      <w:noProof/>
    </w:rPr>
  </w:style>
  <w:style w:type="paragraph" w:styleId="25">
    <w:name w:val="toc 2"/>
    <w:basedOn w:val="a0"/>
    <w:next w:val="a0"/>
    <w:autoRedefine/>
    <w:uiPriority w:val="39"/>
    <w:rsid w:val="00DA059B"/>
    <w:pPr>
      <w:tabs>
        <w:tab w:val="right" w:leader="dot" w:pos="9449"/>
      </w:tabs>
      <w:spacing w:after="100"/>
      <w:ind w:firstLine="0"/>
    </w:pPr>
  </w:style>
  <w:style w:type="character" w:styleId="af">
    <w:name w:val="Hyperlink"/>
    <w:uiPriority w:val="99"/>
    <w:rsid w:val="00821F4C"/>
    <w:rPr>
      <w:color w:val="0000FF"/>
      <w:u w:val="single"/>
    </w:rPr>
  </w:style>
  <w:style w:type="paragraph" w:customStyle="1" w:styleId="style2">
    <w:name w:val="style2"/>
    <w:basedOn w:val="a0"/>
    <w:rsid w:val="006F1F19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customStyle="1" w:styleId="fontstyle11">
    <w:name w:val="fontstyle11"/>
    <w:basedOn w:val="a1"/>
    <w:rsid w:val="006F1F19"/>
  </w:style>
  <w:style w:type="character" w:customStyle="1" w:styleId="fontstyle13">
    <w:name w:val="fontstyle13"/>
    <w:basedOn w:val="a1"/>
    <w:rsid w:val="006F1F19"/>
  </w:style>
  <w:style w:type="character" w:styleId="af0">
    <w:name w:val="Strong"/>
    <w:uiPriority w:val="22"/>
    <w:qFormat/>
    <w:rsid w:val="00675D68"/>
    <w:rPr>
      <w:b/>
      <w:bCs/>
    </w:rPr>
  </w:style>
  <w:style w:type="character" w:customStyle="1" w:styleId="esummarylist">
    <w:name w:val="esummarylist"/>
    <w:basedOn w:val="a1"/>
    <w:rsid w:val="00675D68"/>
  </w:style>
  <w:style w:type="paragraph" w:styleId="af1">
    <w:name w:val="Plain Text"/>
    <w:basedOn w:val="a0"/>
    <w:link w:val="af2"/>
    <w:rsid w:val="00675D68"/>
    <w:pPr>
      <w:widowControl/>
      <w:autoSpaceDE/>
      <w:autoSpaceDN/>
      <w:adjustRightInd/>
      <w:spacing w:line="240" w:lineRule="auto"/>
      <w:ind w:firstLine="0"/>
      <w:jc w:val="left"/>
    </w:pPr>
    <w:rPr>
      <w:rFonts w:ascii="Courier New" w:hAnsi="Courier New"/>
      <w:color w:val="auto"/>
      <w:sz w:val="20"/>
      <w:szCs w:val="20"/>
      <w:lang w:val="x-none" w:eastAsia="x-none"/>
    </w:rPr>
  </w:style>
  <w:style w:type="character" w:customStyle="1" w:styleId="apple-converted-space">
    <w:name w:val="apple-converted-space"/>
    <w:basedOn w:val="a1"/>
    <w:rsid w:val="00675D68"/>
  </w:style>
  <w:style w:type="paragraph" w:customStyle="1" w:styleId="af3">
    <w:name w:val="Название"/>
    <w:basedOn w:val="a0"/>
    <w:link w:val="af4"/>
    <w:qFormat/>
    <w:rsid w:val="004723DD"/>
    <w:pPr>
      <w:widowControl/>
      <w:autoSpaceDE/>
      <w:autoSpaceDN/>
      <w:adjustRightInd/>
      <w:ind w:right="96" w:firstLine="0"/>
      <w:jc w:val="center"/>
    </w:pPr>
    <w:rPr>
      <w:b/>
      <w:bCs/>
      <w:color w:val="auto"/>
      <w:sz w:val="36"/>
      <w:szCs w:val="36"/>
      <w:lang w:val="x-none" w:eastAsia="en-US"/>
    </w:rPr>
  </w:style>
  <w:style w:type="paragraph" w:customStyle="1" w:styleId="af5">
    <w:name w:val="Основной"/>
    <w:rsid w:val="00DC63AD"/>
    <w:pPr>
      <w:suppressAutoHyphens/>
      <w:spacing w:line="360" w:lineRule="auto"/>
      <w:ind w:firstLine="871"/>
      <w:jc w:val="both"/>
    </w:pPr>
    <w:rPr>
      <w:sz w:val="28"/>
      <w:szCs w:val="28"/>
      <w:lang w:eastAsia="ar-SA"/>
    </w:rPr>
  </w:style>
  <w:style w:type="paragraph" w:styleId="33">
    <w:name w:val="toc 3"/>
    <w:basedOn w:val="a0"/>
    <w:next w:val="a0"/>
    <w:autoRedefine/>
    <w:uiPriority w:val="39"/>
    <w:rsid w:val="004A5350"/>
    <w:pPr>
      <w:ind w:left="560"/>
    </w:pPr>
  </w:style>
  <w:style w:type="paragraph" w:customStyle="1" w:styleId="af6">
    <w:name w:val="А"/>
    <w:basedOn w:val="a0"/>
    <w:qFormat/>
    <w:rsid w:val="005A69BE"/>
    <w:pPr>
      <w:widowControl/>
      <w:autoSpaceDE/>
      <w:autoSpaceDN/>
      <w:adjustRightInd/>
      <w:contextualSpacing/>
    </w:pPr>
    <w:rPr>
      <w:rFonts w:eastAsia="SimSun"/>
      <w:color w:val="auto"/>
      <w:szCs w:val="20"/>
    </w:rPr>
  </w:style>
  <w:style w:type="character" w:customStyle="1" w:styleId="af4">
    <w:name w:val="Название Знак"/>
    <w:link w:val="af3"/>
    <w:rsid w:val="00EA50FF"/>
    <w:rPr>
      <w:b/>
      <w:bCs/>
      <w:sz w:val="36"/>
      <w:szCs w:val="36"/>
      <w:lang w:eastAsia="en-US"/>
    </w:rPr>
  </w:style>
  <w:style w:type="character" w:customStyle="1" w:styleId="a5">
    <w:name w:val="Обычный (веб) Знак"/>
    <w:link w:val="a4"/>
    <w:locked/>
    <w:rsid w:val="00EA50FF"/>
    <w:rPr>
      <w:color w:val="333333"/>
      <w:sz w:val="24"/>
      <w:szCs w:val="24"/>
    </w:rPr>
  </w:style>
  <w:style w:type="character" w:customStyle="1" w:styleId="ae">
    <w:name w:val="Основной текст Знак"/>
    <w:link w:val="ad"/>
    <w:rsid w:val="00A63B5B"/>
    <w:rPr>
      <w:sz w:val="24"/>
      <w:szCs w:val="24"/>
    </w:rPr>
  </w:style>
  <w:style w:type="character" w:customStyle="1" w:styleId="WW8Num1z0">
    <w:name w:val="WW8Num1z0"/>
    <w:rsid w:val="007A0DD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z1">
    <w:name w:val="WW8Num1z1"/>
    <w:rsid w:val="007A0DD1"/>
    <w:rPr>
      <w:rFonts w:ascii="Times New Roman" w:hAnsi="Times New Roman" w:cs="Times New Roman" w:hint="default"/>
      <w:b/>
      <w:i w:val="0"/>
      <w:strike w:val="0"/>
      <w:dstrike w:val="0"/>
      <w:vanish w:val="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z2">
    <w:name w:val="WW8Num1z2"/>
    <w:rsid w:val="007A0DD1"/>
    <w:rPr>
      <w:rFonts w:ascii="Times New Roman" w:hAnsi="Times New Roman" w:cs="Times New Roman" w:hint="default"/>
      <w:b/>
      <w:i w:val="0"/>
      <w:strike w:val="0"/>
      <w:dstrike w:val="0"/>
      <w:vanish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2z0">
    <w:name w:val="WW8Num2z0"/>
    <w:rsid w:val="007A0DD1"/>
    <w:rPr>
      <w:rFonts w:ascii="Symbol" w:hAnsi="Symbol" w:cs="Symbol" w:hint="default"/>
      <w:color w:val="000000"/>
      <w:spacing w:val="-6"/>
    </w:rPr>
  </w:style>
  <w:style w:type="character" w:customStyle="1" w:styleId="WW8Num3z0">
    <w:name w:val="WW8Num3z0"/>
    <w:rsid w:val="007A0DD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3z1">
    <w:name w:val="WW8Num3z1"/>
    <w:rsid w:val="007A0DD1"/>
    <w:rPr>
      <w:rFonts w:ascii="Times New Roman" w:hAnsi="Times New Roman" w:cs="Times New Roman" w:hint="default"/>
      <w:b/>
      <w:i w:val="0"/>
      <w:strike w:val="0"/>
      <w:dstrike w:val="0"/>
      <w:vanish w:val="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3z2">
    <w:name w:val="WW8Num3z2"/>
    <w:rsid w:val="007A0DD1"/>
    <w:rPr>
      <w:rFonts w:ascii="Times New Roman" w:hAnsi="Times New Roman" w:cs="Times New Roman" w:hint="default"/>
      <w:b/>
      <w:i w:val="0"/>
      <w:strike w:val="0"/>
      <w:dstrike w:val="0"/>
      <w:vanish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4z0">
    <w:name w:val="WW8Num4z0"/>
    <w:rsid w:val="007A0DD1"/>
    <w:rPr>
      <w:rFonts w:ascii="Symbol" w:hAnsi="Symbol" w:cs="Symbol" w:hint="default"/>
      <w:color w:val="000000"/>
      <w:spacing w:val="-6"/>
    </w:rPr>
  </w:style>
  <w:style w:type="character" w:customStyle="1" w:styleId="WW8Num5z0">
    <w:name w:val="WW8Num5z0"/>
    <w:rsid w:val="007A0DD1"/>
    <w:rPr>
      <w:rFonts w:ascii="Liberation Serif" w:hAnsi="Liberation Serif" w:cs="Liberation Serif" w:hint="default"/>
    </w:rPr>
  </w:style>
  <w:style w:type="character" w:customStyle="1" w:styleId="26">
    <w:name w:val="Основной шрифт абзаца2"/>
    <w:rsid w:val="007A0DD1"/>
  </w:style>
  <w:style w:type="character" w:customStyle="1" w:styleId="WW8Num2z1">
    <w:name w:val="WW8Num2z1"/>
    <w:rsid w:val="007A0DD1"/>
    <w:rPr>
      <w:rFonts w:ascii="Courier New" w:hAnsi="Courier New" w:cs="Courier New" w:hint="default"/>
    </w:rPr>
  </w:style>
  <w:style w:type="character" w:customStyle="1" w:styleId="WW8Num2z2">
    <w:name w:val="WW8Num2z2"/>
    <w:rsid w:val="007A0DD1"/>
    <w:rPr>
      <w:rFonts w:ascii="Wingdings" w:hAnsi="Wingdings" w:cs="Wingdings" w:hint="default"/>
    </w:rPr>
  </w:style>
  <w:style w:type="character" w:customStyle="1" w:styleId="WW8Num4z1">
    <w:name w:val="WW8Num4z1"/>
    <w:rsid w:val="007A0DD1"/>
    <w:rPr>
      <w:rFonts w:ascii="Courier New" w:hAnsi="Courier New" w:cs="Courier New" w:hint="default"/>
    </w:rPr>
  </w:style>
  <w:style w:type="character" w:customStyle="1" w:styleId="WW8Num4z2">
    <w:name w:val="WW8Num4z2"/>
    <w:rsid w:val="007A0DD1"/>
    <w:rPr>
      <w:rFonts w:ascii="Wingdings" w:hAnsi="Wingdings" w:cs="Wingdings" w:hint="default"/>
    </w:rPr>
  </w:style>
  <w:style w:type="character" w:customStyle="1" w:styleId="WW8Num5z1">
    <w:name w:val="WW8Num5z1"/>
    <w:rsid w:val="007A0DD1"/>
    <w:rPr>
      <w:rFonts w:ascii="Courier New" w:hAnsi="Courier New" w:cs="Courier New" w:hint="default"/>
    </w:rPr>
  </w:style>
  <w:style w:type="character" w:customStyle="1" w:styleId="WW8Num5z2">
    <w:name w:val="WW8Num5z2"/>
    <w:rsid w:val="007A0DD1"/>
    <w:rPr>
      <w:rFonts w:ascii="Wingdings" w:hAnsi="Wingdings" w:cs="Wingdings" w:hint="default"/>
    </w:rPr>
  </w:style>
  <w:style w:type="character" w:customStyle="1" w:styleId="WW8Num6z0">
    <w:name w:val="WW8Num6z0"/>
    <w:rsid w:val="007A0DD1"/>
    <w:rPr>
      <w:rFonts w:ascii="Symbol" w:hAnsi="Symbol" w:cs="Symbol" w:hint="default"/>
      <w:color w:val="000000"/>
      <w:sz w:val="28"/>
      <w:szCs w:val="28"/>
    </w:rPr>
  </w:style>
  <w:style w:type="character" w:customStyle="1" w:styleId="WW8Num6z1">
    <w:name w:val="WW8Num6z1"/>
    <w:rsid w:val="007A0DD1"/>
    <w:rPr>
      <w:rFonts w:ascii="Courier New" w:hAnsi="Courier New" w:cs="Courier New" w:hint="default"/>
    </w:rPr>
  </w:style>
  <w:style w:type="character" w:customStyle="1" w:styleId="WW8Num6z2">
    <w:name w:val="WW8Num6z2"/>
    <w:rsid w:val="007A0DD1"/>
    <w:rPr>
      <w:rFonts w:ascii="Wingdings" w:hAnsi="Wingdings" w:cs="Wingdings" w:hint="default"/>
    </w:rPr>
  </w:style>
  <w:style w:type="character" w:customStyle="1" w:styleId="WW8Num7z0">
    <w:name w:val="WW8Num7z0"/>
    <w:rsid w:val="007A0DD1"/>
    <w:rPr>
      <w:rFonts w:ascii="Symbol" w:hAnsi="Symbol" w:cs="Symbol" w:hint="default"/>
      <w:color w:val="000000"/>
      <w:sz w:val="28"/>
      <w:szCs w:val="28"/>
    </w:rPr>
  </w:style>
  <w:style w:type="character" w:customStyle="1" w:styleId="WW8Num7z1">
    <w:name w:val="WW8Num7z1"/>
    <w:rsid w:val="007A0DD1"/>
    <w:rPr>
      <w:rFonts w:ascii="Courier New" w:hAnsi="Courier New" w:cs="Courier New" w:hint="default"/>
    </w:rPr>
  </w:style>
  <w:style w:type="character" w:customStyle="1" w:styleId="WW8Num7z2">
    <w:name w:val="WW8Num7z2"/>
    <w:rsid w:val="007A0DD1"/>
    <w:rPr>
      <w:rFonts w:ascii="Wingdings" w:hAnsi="Wingdings" w:cs="Wingdings" w:hint="default"/>
    </w:rPr>
  </w:style>
  <w:style w:type="character" w:customStyle="1" w:styleId="WW8Num8z0">
    <w:name w:val="WW8Num8z0"/>
    <w:rsid w:val="007A0DD1"/>
    <w:rPr>
      <w:rFonts w:ascii="Symbol" w:hAnsi="Symbol" w:cs="Symbol" w:hint="default"/>
    </w:rPr>
  </w:style>
  <w:style w:type="character" w:customStyle="1" w:styleId="WW8Num8z1">
    <w:name w:val="WW8Num8z1"/>
    <w:rsid w:val="007A0DD1"/>
    <w:rPr>
      <w:rFonts w:ascii="Courier New" w:hAnsi="Courier New" w:cs="Courier New" w:hint="default"/>
    </w:rPr>
  </w:style>
  <w:style w:type="character" w:customStyle="1" w:styleId="WW8Num8z2">
    <w:name w:val="WW8Num8z2"/>
    <w:rsid w:val="007A0DD1"/>
    <w:rPr>
      <w:rFonts w:ascii="Wingdings" w:hAnsi="Wingdings" w:cs="Wingdings" w:hint="default"/>
    </w:rPr>
  </w:style>
  <w:style w:type="character" w:customStyle="1" w:styleId="WW8Num9z0">
    <w:name w:val="WW8Num9z0"/>
    <w:rsid w:val="007A0DD1"/>
    <w:rPr>
      <w:rFonts w:ascii="Symbol" w:hAnsi="Symbol" w:cs="Symbol" w:hint="default"/>
      <w:color w:val="000000"/>
    </w:rPr>
  </w:style>
  <w:style w:type="character" w:customStyle="1" w:styleId="WW8Num9z1">
    <w:name w:val="WW8Num9z1"/>
    <w:rsid w:val="007A0DD1"/>
    <w:rPr>
      <w:rFonts w:ascii="Courier New" w:hAnsi="Courier New" w:cs="Courier New" w:hint="default"/>
    </w:rPr>
  </w:style>
  <w:style w:type="character" w:customStyle="1" w:styleId="WW8Num9z2">
    <w:name w:val="WW8Num9z2"/>
    <w:rsid w:val="007A0DD1"/>
    <w:rPr>
      <w:rFonts w:ascii="Wingdings" w:hAnsi="Wingdings" w:cs="Wingdings" w:hint="default"/>
    </w:rPr>
  </w:style>
  <w:style w:type="character" w:customStyle="1" w:styleId="WW8Num10z0">
    <w:name w:val="WW8Num10z0"/>
    <w:rsid w:val="007A0DD1"/>
    <w:rPr>
      <w:rFonts w:ascii="Symbol" w:hAnsi="Symbol" w:cs="Symbol" w:hint="default"/>
      <w:color w:val="000000"/>
    </w:rPr>
  </w:style>
  <w:style w:type="character" w:customStyle="1" w:styleId="WW8Num10z1">
    <w:name w:val="WW8Num10z1"/>
    <w:rsid w:val="007A0DD1"/>
    <w:rPr>
      <w:rFonts w:ascii="Courier New" w:hAnsi="Courier New" w:cs="Courier New" w:hint="default"/>
    </w:rPr>
  </w:style>
  <w:style w:type="character" w:customStyle="1" w:styleId="WW8Num10z2">
    <w:name w:val="WW8Num10z2"/>
    <w:rsid w:val="007A0DD1"/>
    <w:rPr>
      <w:rFonts w:ascii="Wingdings" w:hAnsi="Wingdings" w:cs="Wingdings" w:hint="default"/>
    </w:rPr>
  </w:style>
  <w:style w:type="character" w:customStyle="1" w:styleId="WW8Num11z0">
    <w:name w:val="WW8Num11z0"/>
    <w:rsid w:val="007A0DD1"/>
    <w:rPr>
      <w:rFonts w:ascii="Symbol" w:hAnsi="Symbol" w:cs="Symbol" w:hint="default"/>
      <w:color w:val="000000"/>
      <w:sz w:val="28"/>
      <w:szCs w:val="28"/>
    </w:rPr>
  </w:style>
  <w:style w:type="character" w:customStyle="1" w:styleId="WW8Num11z1">
    <w:name w:val="WW8Num11z1"/>
    <w:rsid w:val="007A0DD1"/>
    <w:rPr>
      <w:rFonts w:ascii="Courier New" w:hAnsi="Courier New" w:cs="Courier New" w:hint="default"/>
    </w:rPr>
  </w:style>
  <w:style w:type="character" w:customStyle="1" w:styleId="WW8Num11z2">
    <w:name w:val="WW8Num11z2"/>
    <w:rsid w:val="007A0DD1"/>
    <w:rPr>
      <w:rFonts w:ascii="Wingdings" w:hAnsi="Wingdings" w:cs="Wingdings" w:hint="default"/>
    </w:rPr>
  </w:style>
  <w:style w:type="character" w:customStyle="1" w:styleId="WW8Num12z0">
    <w:name w:val="WW8Num12z0"/>
    <w:rsid w:val="007A0DD1"/>
    <w:rPr>
      <w:rFonts w:ascii="Symbol" w:hAnsi="Symbol" w:cs="Symbol" w:hint="default"/>
      <w:color w:val="000000"/>
    </w:rPr>
  </w:style>
  <w:style w:type="character" w:customStyle="1" w:styleId="WW8Num12z1">
    <w:name w:val="WW8Num12z1"/>
    <w:rsid w:val="007A0DD1"/>
    <w:rPr>
      <w:rFonts w:ascii="Courier New" w:hAnsi="Courier New" w:cs="Courier New" w:hint="default"/>
    </w:rPr>
  </w:style>
  <w:style w:type="character" w:customStyle="1" w:styleId="WW8Num12z2">
    <w:name w:val="WW8Num12z2"/>
    <w:rsid w:val="007A0DD1"/>
    <w:rPr>
      <w:rFonts w:ascii="Wingdings" w:hAnsi="Wingdings" w:cs="Wingdings" w:hint="default"/>
    </w:rPr>
  </w:style>
  <w:style w:type="character" w:customStyle="1" w:styleId="WW8Num13z0">
    <w:name w:val="WW8Num13z0"/>
    <w:rsid w:val="007A0DD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1">
    <w:name w:val="WW8Num13z1"/>
    <w:rsid w:val="007A0DD1"/>
    <w:rPr>
      <w:rFonts w:ascii="Times New Roman" w:hAnsi="Times New Roman" w:cs="Times New Roman" w:hint="default"/>
      <w:b/>
      <w:i w:val="0"/>
      <w:strike w:val="0"/>
      <w:dstrike w:val="0"/>
      <w:vanish w:val="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3z2">
    <w:name w:val="WW8Num13z2"/>
    <w:rsid w:val="007A0DD1"/>
    <w:rPr>
      <w:rFonts w:ascii="Times New Roman" w:hAnsi="Times New Roman" w:cs="Times New Roman" w:hint="default"/>
      <w:b/>
      <w:i w:val="0"/>
      <w:strike w:val="0"/>
      <w:dstrike w:val="0"/>
      <w:vanish w:val="0"/>
      <w:color w:val="000000"/>
      <w:position w:val="0"/>
      <w:sz w:val="28"/>
      <w:szCs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4z0">
    <w:name w:val="WW8Num14z0"/>
    <w:rsid w:val="007A0DD1"/>
    <w:rPr>
      <w:rFonts w:ascii="Symbol" w:hAnsi="Symbol" w:cs="Symbol" w:hint="default"/>
    </w:rPr>
  </w:style>
  <w:style w:type="character" w:customStyle="1" w:styleId="WW8Num14z1">
    <w:name w:val="WW8Num14z1"/>
    <w:rsid w:val="007A0DD1"/>
    <w:rPr>
      <w:rFonts w:ascii="Courier New" w:hAnsi="Courier New" w:cs="Courier New" w:hint="default"/>
    </w:rPr>
  </w:style>
  <w:style w:type="character" w:customStyle="1" w:styleId="WW8Num14z2">
    <w:name w:val="WW8Num14z2"/>
    <w:rsid w:val="007A0DD1"/>
    <w:rPr>
      <w:rFonts w:ascii="Wingdings" w:hAnsi="Wingdings" w:cs="Wingdings" w:hint="default"/>
    </w:rPr>
  </w:style>
  <w:style w:type="character" w:customStyle="1" w:styleId="WW8Num15z0">
    <w:name w:val="WW8Num15z0"/>
    <w:rsid w:val="007A0DD1"/>
    <w:rPr>
      <w:rFonts w:ascii="Symbol" w:hAnsi="Symbol" w:cs="Symbol" w:hint="default"/>
      <w:color w:val="000000"/>
      <w:sz w:val="28"/>
      <w:szCs w:val="28"/>
    </w:rPr>
  </w:style>
  <w:style w:type="character" w:customStyle="1" w:styleId="WW8Num15z1">
    <w:name w:val="WW8Num15z1"/>
    <w:rsid w:val="007A0DD1"/>
    <w:rPr>
      <w:rFonts w:ascii="Courier New" w:hAnsi="Courier New" w:cs="Courier New" w:hint="default"/>
    </w:rPr>
  </w:style>
  <w:style w:type="character" w:customStyle="1" w:styleId="WW8Num15z2">
    <w:name w:val="WW8Num15z2"/>
    <w:rsid w:val="007A0DD1"/>
    <w:rPr>
      <w:rFonts w:ascii="Wingdings" w:hAnsi="Wingdings" w:cs="Wingdings" w:hint="default"/>
    </w:rPr>
  </w:style>
  <w:style w:type="character" w:customStyle="1" w:styleId="WW8Num16z0">
    <w:name w:val="WW8Num16z0"/>
    <w:rsid w:val="007A0DD1"/>
    <w:rPr>
      <w:rFonts w:ascii="Symbol" w:hAnsi="Symbol" w:cs="Symbol" w:hint="default"/>
      <w:color w:val="000000"/>
      <w:spacing w:val="-5"/>
    </w:rPr>
  </w:style>
  <w:style w:type="character" w:customStyle="1" w:styleId="WW8Num16z1">
    <w:name w:val="WW8Num16z1"/>
    <w:rsid w:val="007A0DD1"/>
    <w:rPr>
      <w:rFonts w:ascii="Courier New" w:hAnsi="Courier New" w:cs="Courier New" w:hint="default"/>
    </w:rPr>
  </w:style>
  <w:style w:type="character" w:customStyle="1" w:styleId="WW8Num16z2">
    <w:name w:val="WW8Num16z2"/>
    <w:rsid w:val="007A0DD1"/>
    <w:rPr>
      <w:rFonts w:ascii="Wingdings" w:hAnsi="Wingdings" w:cs="Wingdings" w:hint="default"/>
    </w:rPr>
  </w:style>
  <w:style w:type="character" w:customStyle="1" w:styleId="WW8Num17z0">
    <w:name w:val="WW8Num17z0"/>
    <w:rsid w:val="007A0DD1"/>
    <w:rPr>
      <w:rFonts w:ascii="Symbol" w:hAnsi="Symbol" w:cs="Symbol" w:hint="default"/>
      <w:color w:val="000000"/>
    </w:rPr>
  </w:style>
  <w:style w:type="character" w:customStyle="1" w:styleId="WW8Num17z1">
    <w:name w:val="WW8Num17z1"/>
    <w:rsid w:val="007A0DD1"/>
    <w:rPr>
      <w:rFonts w:ascii="Courier New" w:hAnsi="Courier New" w:cs="Courier New" w:hint="default"/>
    </w:rPr>
  </w:style>
  <w:style w:type="character" w:customStyle="1" w:styleId="WW8Num17z2">
    <w:name w:val="WW8Num17z2"/>
    <w:rsid w:val="007A0DD1"/>
    <w:rPr>
      <w:rFonts w:ascii="Wingdings" w:hAnsi="Wingdings" w:cs="Wingdings" w:hint="default"/>
    </w:rPr>
  </w:style>
  <w:style w:type="character" w:customStyle="1" w:styleId="WW8Num18z0">
    <w:name w:val="WW8Num18z0"/>
    <w:rsid w:val="007A0DD1"/>
    <w:rPr>
      <w:rFonts w:ascii="Symbol" w:hAnsi="Symbol" w:cs="Symbol" w:hint="default"/>
      <w:color w:val="000000"/>
      <w:sz w:val="28"/>
      <w:szCs w:val="28"/>
    </w:rPr>
  </w:style>
  <w:style w:type="character" w:customStyle="1" w:styleId="WW8Num18z1">
    <w:name w:val="WW8Num18z1"/>
    <w:rsid w:val="007A0DD1"/>
    <w:rPr>
      <w:rFonts w:ascii="Courier New" w:hAnsi="Courier New" w:cs="Courier New" w:hint="default"/>
    </w:rPr>
  </w:style>
  <w:style w:type="character" w:customStyle="1" w:styleId="WW8Num18z2">
    <w:name w:val="WW8Num18z2"/>
    <w:rsid w:val="007A0DD1"/>
    <w:rPr>
      <w:rFonts w:ascii="Wingdings" w:hAnsi="Wingdings" w:cs="Wingdings" w:hint="default"/>
    </w:rPr>
  </w:style>
  <w:style w:type="character" w:customStyle="1" w:styleId="WW8Num19z0">
    <w:name w:val="WW8Num19z0"/>
    <w:rsid w:val="007A0DD1"/>
    <w:rPr>
      <w:rFonts w:ascii="Symbol" w:hAnsi="Symbol" w:cs="Symbol" w:hint="default"/>
    </w:rPr>
  </w:style>
  <w:style w:type="character" w:customStyle="1" w:styleId="WW8Num19z1">
    <w:name w:val="WW8Num19z1"/>
    <w:rsid w:val="007A0DD1"/>
    <w:rPr>
      <w:rFonts w:ascii="Courier New" w:hAnsi="Courier New" w:cs="Courier New" w:hint="default"/>
    </w:rPr>
  </w:style>
  <w:style w:type="character" w:customStyle="1" w:styleId="WW8Num19z2">
    <w:name w:val="WW8Num19z2"/>
    <w:rsid w:val="007A0DD1"/>
    <w:rPr>
      <w:rFonts w:ascii="Wingdings" w:hAnsi="Wingdings" w:cs="Wingdings" w:hint="default"/>
    </w:rPr>
  </w:style>
  <w:style w:type="character" w:customStyle="1" w:styleId="WW8Num20z0">
    <w:name w:val="WW8Num20z0"/>
    <w:rsid w:val="007A0DD1"/>
    <w:rPr>
      <w:rFonts w:ascii="Symbol" w:hAnsi="Symbol" w:cs="Symbol" w:hint="default"/>
    </w:rPr>
  </w:style>
  <w:style w:type="character" w:customStyle="1" w:styleId="WW8Num20z1">
    <w:name w:val="WW8Num20z1"/>
    <w:rsid w:val="007A0DD1"/>
    <w:rPr>
      <w:rFonts w:ascii="Courier New" w:hAnsi="Courier New" w:cs="Courier New" w:hint="default"/>
    </w:rPr>
  </w:style>
  <w:style w:type="character" w:customStyle="1" w:styleId="WW8Num20z2">
    <w:name w:val="WW8Num20z2"/>
    <w:rsid w:val="007A0DD1"/>
    <w:rPr>
      <w:rFonts w:ascii="Wingdings" w:hAnsi="Wingdings" w:cs="Wingdings" w:hint="default"/>
    </w:rPr>
  </w:style>
  <w:style w:type="character" w:customStyle="1" w:styleId="WW8Num21z0">
    <w:name w:val="WW8Num21z0"/>
    <w:rsid w:val="007A0DD1"/>
    <w:rPr>
      <w:rFonts w:ascii="Symbol" w:hAnsi="Symbol" w:cs="Symbol" w:hint="default"/>
      <w:color w:val="000000"/>
    </w:rPr>
  </w:style>
  <w:style w:type="character" w:customStyle="1" w:styleId="WW8Num21z1">
    <w:name w:val="WW8Num21z1"/>
    <w:rsid w:val="007A0DD1"/>
    <w:rPr>
      <w:rFonts w:ascii="Courier New" w:hAnsi="Courier New" w:cs="Courier New" w:hint="default"/>
    </w:rPr>
  </w:style>
  <w:style w:type="character" w:customStyle="1" w:styleId="WW8Num21z2">
    <w:name w:val="WW8Num21z2"/>
    <w:rsid w:val="007A0DD1"/>
    <w:rPr>
      <w:rFonts w:ascii="Wingdings" w:hAnsi="Wingdings" w:cs="Wingdings" w:hint="default"/>
    </w:rPr>
  </w:style>
  <w:style w:type="character" w:customStyle="1" w:styleId="WW8Num22z0">
    <w:name w:val="WW8Num22z0"/>
    <w:rsid w:val="007A0DD1"/>
    <w:rPr>
      <w:rFonts w:ascii="Times New Roman" w:eastAsia="Calibri" w:hAnsi="Times New Roman" w:cs="Times New Roman" w:hint="default"/>
      <w:iCs/>
      <w:color w:val="000000"/>
      <w:spacing w:val="-7"/>
      <w:sz w:val="28"/>
      <w:szCs w:val="28"/>
    </w:rPr>
  </w:style>
  <w:style w:type="character" w:customStyle="1" w:styleId="WW8Num22z1">
    <w:name w:val="WW8Num22z1"/>
    <w:rsid w:val="007A0DD1"/>
  </w:style>
  <w:style w:type="character" w:customStyle="1" w:styleId="WW8Num22z2">
    <w:name w:val="WW8Num22z2"/>
    <w:rsid w:val="007A0DD1"/>
  </w:style>
  <w:style w:type="character" w:customStyle="1" w:styleId="WW8Num22z3">
    <w:name w:val="WW8Num22z3"/>
    <w:rsid w:val="007A0DD1"/>
  </w:style>
  <w:style w:type="character" w:customStyle="1" w:styleId="WW8Num22z4">
    <w:name w:val="WW8Num22z4"/>
    <w:rsid w:val="007A0DD1"/>
  </w:style>
  <w:style w:type="character" w:customStyle="1" w:styleId="WW8Num22z5">
    <w:name w:val="WW8Num22z5"/>
    <w:rsid w:val="007A0DD1"/>
  </w:style>
  <w:style w:type="character" w:customStyle="1" w:styleId="WW8Num22z6">
    <w:name w:val="WW8Num22z6"/>
    <w:rsid w:val="007A0DD1"/>
  </w:style>
  <w:style w:type="character" w:customStyle="1" w:styleId="WW8Num22z7">
    <w:name w:val="WW8Num22z7"/>
    <w:rsid w:val="007A0DD1"/>
  </w:style>
  <w:style w:type="character" w:customStyle="1" w:styleId="WW8Num22z8">
    <w:name w:val="WW8Num22z8"/>
    <w:rsid w:val="007A0DD1"/>
  </w:style>
  <w:style w:type="character" w:customStyle="1" w:styleId="WW8Num23z0">
    <w:name w:val="WW8Num23z0"/>
    <w:rsid w:val="007A0DD1"/>
    <w:rPr>
      <w:rFonts w:ascii="Symbol" w:hAnsi="Symbol" w:cs="Symbol" w:hint="default"/>
      <w:color w:val="000000"/>
      <w:spacing w:val="-6"/>
    </w:rPr>
  </w:style>
  <w:style w:type="character" w:customStyle="1" w:styleId="WW8Num23z1">
    <w:name w:val="WW8Num23z1"/>
    <w:rsid w:val="007A0DD1"/>
    <w:rPr>
      <w:rFonts w:ascii="Courier New" w:hAnsi="Courier New" w:cs="Courier New" w:hint="default"/>
    </w:rPr>
  </w:style>
  <w:style w:type="character" w:customStyle="1" w:styleId="WW8Num23z2">
    <w:name w:val="WW8Num23z2"/>
    <w:rsid w:val="007A0DD1"/>
    <w:rPr>
      <w:rFonts w:ascii="Wingdings" w:hAnsi="Wingdings" w:cs="Wingdings" w:hint="default"/>
    </w:rPr>
  </w:style>
  <w:style w:type="character" w:customStyle="1" w:styleId="WW8Num24z0">
    <w:name w:val="WW8Num24z0"/>
    <w:rsid w:val="007A0DD1"/>
    <w:rPr>
      <w:rFonts w:ascii="Symbol" w:hAnsi="Symbol" w:cs="Symbol" w:hint="default"/>
    </w:rPr>
  </w:style>
  <w:style w:type="character" w:customStyle="1" w:styleId="WW8Num24z1">
    <w:name w:val="WW8Num24z1"/>
    <w:rsid w:val="007A0DD1"/>
    <w:rPr>
      <w:rFonts w:ascii="Courier New" w:hAnsi="Courier New" w:cs="Courier New" w:hint="default"/>
    </w:rPr>
  </w:style>
  <w:style w:type="character" w:customStyle="1" w:styleId="WW8Num24z2">
    <w:name w:val="WW8Num24z2"/>
    <w:rsid w:val="007A0DD1"/>
    <w:rPr>
      <w:rFonts w:ascii="Wingdings" w:hAnsi="Wingdings" w:cs="Wingdings" w:hint="default"/>
    </w:rPr>
  </w:style>
  <w:style w:type="character" w:customStyle="1" w:styleId="WW8Num25z0">
    <w:name w:val="WW8Num25z0"/>
    <w:rsid w:val="007A0DD1"/>
    <w:rPr>
      <w:rFonts w:ascii="Symbol" w:hAnsi="Symbol" w:cs="Symbol" w:hint="default"/>
    </w:rPr>
  </w:style>
  <w:style w:type="character" w:customStyle="1" w:styleId="WW8Num25z1">
    <w:name w:val="WW8Num25z1"/>
    <w:rsid w:val="007A0DD1"/>
    <w:rPr>
      <w:rFonts w:ascii="Courier New" w:hAnsi="Courier New" w:cs="Courier New" w:hint="default"/>
    </w:rPr>
  </w:style>
  <w:style w:type="character" w:customStyle="1" w:styleId="WW8Num25z2">
    <w:name w:val="WW8Num25z2"/>
    <w:rsid w:val="007A0DD1"/>
    <w:rPr>
      <w:rFonts w:ascii="Wingdings" w:hAnsi="Wingdings" w:cs="Wingdings" w:hint="default"/>
    </w:rPr>
  </w:style>
  <w:style w:type="character" w:customStyle="1" w:styleId="WW8Num26z0">
    <w:name w:val="WW8Num26z0"/>
    <w:rsid w:val="007A0DD1"/>
    <w:rPr>
      <w:rFonts w:ascii="Symbol" w:hAnsi="Symbol" w:cs="Symbol" w:hint="default"/>
      <w:szCs w:val="28"/>
    </w:rPr>
  </w:style>
  <w:style w:type="character" w:customStyle="1" w:styleId="WW8Num26z1">
    <w:name w:val="WW8Num26z1"/>
    <w:rsid w:val="007A0DD1"/>
    <w:rPr>
      <w:rFonts w:ascii="Courier New" w:hAnsi="Courier New" w:cs="Courier New" w:hint="default"/>
    </w:rPr>
  </w:style>
  <w:style w:type="character" w:customStyle="1" w:styleId="WW8Num26z2">
    <w:name w:val="WW8Num26z2"/>
    <w:rsid w:val="007A0DD1"/>
    <w:rPr>
      <w:rFonts w:ascii="Wingdings" w:hAnsi="Wingdings" w:cs="Wingdings" w:hint="default"/>
    </w:rPr>
  </w:style>
  <w:style w:type="character" w:customStyle="1" w:styleId="WW8Num27z0">
    <w:name w:val="WW8Num27z0"/>
    <w:rsid w:val="007A0DD1"/>
    <w:rPr>
      <w:rFonts w:ascii="Symbol" w:hAnsi="Symbol" w:cs="Symbol" w:hint="default"/>
      <w:color w:val="000000"/>
    </w:rPr>
  </w:style>
  <w:style w:type="character" w:customStyle="1" w:styleId="WW8Num27z1">
    <w:name w:val="WW8Num27z1"/>
    <w:rsid w:val="007A0DD1"/>
    <w:rPr>
      <w:rFonts w:ascii="Courier New" w:hAnsi="Courier New" w:cs="Courier New" w:hint="default"/>
    </w:rPr>
  </w:style>
  <w:style w:type="character" w:customStyle="1" w:styleId="WW8Num27z2">
    <w:name w:val="WW8Num27z2"/>
    <w:rsid w:val="007A0DD1"/>
    <w:rPr>
      <w:rFonts w:ascii="Wingdings" w:hAnsi="Wingdings" w:cs="Wingdings" w:hint="default"/>
    </w:rPr>
  </w:style>
  <w:style w:type="character" w:customStyle="1" w:styleId="WW8Num28z0">
    <w:name w:val="WW8Num28z0"/>
    <w:rsid w:val="007A0DD1"/>
    <w:rPr>
      <w:rFonts w:ascii="Symbol" w:hAnsi="Symbol" w:cs="Symbol" w:hint="default"/>
      <w:color w:val="000000"/>
    </w:rPr>
  </w:style>
  <w:style w:type="character" w:customStyle="1" w:styleId="WW8Num28z1">
    <w:name w:val="WW8Num28z1"/>
    <w:rsid w:val="007A0DD1"/>
    <w:rPr>
      <w:rFonts w:ascii="Courier New" w:hAnsi="Courier New" w:cs="Courier New" w:hint="default"/>
    </w:rPr>
  </w:style>
  <w:style w:type="character" w:customStyle="1" w:styleId="WW8Num28z2">
    <w:name w:val="WW8Num28z2"/>
    <w:rsid w:val="007A0DD1"/>
    <w:rPr>
      <w:rFonts w:ascii="Wingdings" w:hAnsi="Wingdings" w:cs="Wingdings" w:hint="default"/>
    </w:rPr>
  </w:style>
  <w:style w:type="character" w:customStyle="1" w:styleId="WW8Num29z0">
    <w:name w:val="WW8Num29z0"/>
    <w:rsid w:val="007A0DD1"/>
    <w:rPr>
      <w:rFonts w:hint="default"/>
    </w:rPr>
  </w:style>
  <w:style w:type="character" w:customStyle="1" w:styleId="WW8Num29z1">
    <w:name w:val="WW8Num29z1"/>
    <w:rsid w:val="007A0DD1"/>
  </w:style>
  <w:style w:type="character" w:customStyle="1" w:styleId="WW8Num29z2">
    <w:name w:val="WW8Num29z2"/>
    <w:rsid w:val="007A0DD1"/>
  </w:style>
  <w:style w:type="character" w:customStyle="1" w:styleId="WW8Num29z3">
    <w:name w:val="WW8Num29z3"/>
    <w:rsid w:val="007A0DD1"/>
  </w:style>
  <w:style w:type="character" w:customStyle="1" w:styleId="WW8Num29z4">
    <w:name w:val="WW8Num29z4"/>
    <w:rsid w:val="007A0DD1"/>
  </w:style>
  <w:style w:type="character" w:customStyle="1" w:styleId="WW8Num29z5">
    <w:name w:val="WW8Num29z5"/>
    <w:rsid w:val="007A0DD1"/>
  </w:style>
  <w:style w:type="character" w:customStyle="1" w:styleId="WW8Num29z6">
    <w:name w:val="WW8Num29z6"/>
    <w:rsid w:val="007A0DD1"/>
  </w:style>
  <w:style w:type="character" w:customStyle="1" w:styleId="WW8Num29z7">
    <w:name w:val="WW8Num29z7"/>
    <w:rsid w:val="007A0DD1"/>
  </w:style>
  <w:style w:type="character" w:customStyle="1" w:styleId="WW8Num29z8">
    <w:name w:val="WW8Num29z8"/>
    <w:rsid w:val="007A0DD1"/>
  </w:style>
  <w:style w:type="character" w:customStyle="1" w:styleId="WW8Num30z0">
    <w:name w:val="WW8Num30z0"/>
    <w:rsid w:val="007A0DD1"/>
    <w:rPr>
      <w:rFonts w:ascii="Symbol" w:hAnsi="Symbol" w:cs="Symbol" w:hint="default"/>
      <w:color w:val="000000"/>
      <w:sz w:val="28"/>
      <w:szCs w:val="28"/>
    </w:rPr>
  </w:style>
  <w:style w:type="character" w:customStyle="1" w:styleId="WW8Num30z1">
    <w:name w:val="WW8Num30z1"/>
    <w:rsid w:val="007A0DD1"/>
    <w:rPr>
      <w:rFonts w:ascii="Courier New" w:hAnsi="Courier New" w:cs="Courier New" w:hint="default"/>
    </w:rPr>
  </w:style>
  <w:style w:type="character" w:customStyle="1" w:styleId="WW8Num30z2">
    <w:name w:val="WW8Num30z2"/>
    <w:rsid w:val="007A0DD1"/>
    <w:rPr>
      <w:rFonts w:ascii="Wingdings" w:hAnsi="Wingdings" w:cs="Wingdings" w:hint="default"/>
    </w:rPr>
  </w:style>
  <w:style w:type="character" w:customStyle="1" w:styleId="WW8Num31z0">
    <w:name w:val="WW8Num31z0"/>
    <w:rsid w:val="007A0DD1"/>
    <w:rPr>
      <w:rFonts w:ascii="Symbol" w:hAnsi="Symbol" w:cs="Symbol" w:hint="default"/>
    </w:rPr>
  </w:style>
  <w:style w:type="character" w:customStyle="1" w:styleId="WW8Num31z1">
    <w:name w:val="WW8Num31z1"/>
    <w:rsid w:val="007A0DD1"/>
    <w:rPr>
      <w:rFonts w:ascii="Courier New" w:hAnsi="Courier New" w:cs="Courier New" w:hint="default"/>
    </w:rPr>
  </w:style>
  <w:style w:type="character" w:customStyle="1" w:styleId="WW8Num31z2">
    <w:name w:val="WW8Num31z2"/>
    <w:rsid w:val="007A0DD1"/>
    <w:rPr>
      <w:rFonts w:ascii="Wingdings" w:hAnsi="Wingdings" w:cs="Wingdings" w:hint="default"/>
    </w:rPr>
  </w:style>
  <w:style w:type="character" w:customStyle="1" w:styleId="WW8Num32z0">
    <w:name w:val="WW8Num32z0"/>
    <w:rsid w:val="007A0DD1"/>
    <w:rPr>
      <w:rFonts w:ascii="Symbol" w:hAnsi="Symbol" w:cs="Symbol" w:hint="default"/>
      <w:color w:val="000000"/>
    </w:rPr>
  </w:style>
  <w:style w:type="character" w:customStyle="1" w:styleId="WW8Num32z1">
    <w:name w:val="WW8Num32z1"/>
    <w:rsid w:val="007A0DD1"/>
    <w:rPr>
      <w:rFonts w:ascii="Courier New" w:hAnsi="Courier New" w:cs="Courier New" w:hint="default"/>
    </w:rPr>
  </w:style>
  <w:style w:type="character" w:customStyle="1" w:styleId="WW8Num32z2">
    <w:name w:val="WW8Num32z2"/>
    <w:rsid w:val="007A0DD1"/>
    <w:rPr>
      <w:rFonts w:ascii="Wingdings" w:hAnsi="Wingdings" w:cs="Wingdings" w:hint="default"/>
    </w:rPr>
  </w:style>
  <w:style w:type="character" w:customStyle="1" w:styleId="WW8Num33z0">
    <w:name w:val="WW8Num33z0"/>
    <w:rsid w:val="007A0DD1"/>
    <w:rPr>
      <w:rFonts w:hint="default"/>
    </w:rPr>
  </w:style>
  <w:style w:type="character" w:customStyle="1" w:styleId="12">
    <w:name w:val="Основной шрифт абзаца1"/>
    <w:rsid w:val="007A0DD1"/>
  </w:style>
  <w:style w:type="paragraph" w:styleId="af7">
    <w:name w:val="Title"/>
    <w:basedOn w:val="a0"/>
    <w:next w:val="ad"/>
    <w:rsid w:val="007A0DD1"/>
    <w:pPr>
      <w:widowControl/>
      <w:suppressAutoHyphens/>
      <w:autoSpaceDE/>
      <w:autoSpaceDN/>
      <w:adjustRightInd/>
      <w:ind w:right="96" w:firstLine="0"/>
      <w:jc w:val="center"/>
    </w:pPr>
    <w:rPr>
      <w:b/>
      <w:bCs/>
      <w:color w:val="auto"/>
      <w:sz w:val="36"/>
      <w:szCs w:val="36"/>
      <w:lang w:eastAsia="zh-CN"/>
    </w:rPr>
  </w:style>
  <w:style w:type="paragraph" w:styleId="af8">
    <w:name w:val="List"/>
    <w:basedOn w:val="ad"/>
    <w:rsid w:val="007A0DD1"/>
    <w:pPr>
      <w:suppressAutoHyphens/>
    </w:pPr>
    <w:rPr>
      <w:rFonts w:cs="Mangal"/>
      <w:lang w:val="ru-RU" w:eastAsia="zh-CN"/>
    </w:rPr>
  </w:style>
  <w:style w:type="paragraph" w:styleId="af9">
    <w:name w:val="caption"/>
    <w:basedOn w:val="a0"/>
    <w:uiPriority w:val="35"/>
    <w:qFormat/>
    <w:rsid w:val="007A0DD1"/>
    <w:pPr>
      <w:suppressLineNumbers/>
      <w:suppressAutoHyphens/>
      <w:autoSpaceDN/>
      <w:adjustRightInd/>
      <w:spacing w:before="120" w:after="120"/>
    </w:pPr>
    <w:rPr>
      <w:rFonts w:cs="Mangal"/>
      <w:i/>
      <w:iCs/>
      <w:sz w:val="24"/>
      <w:szCs w:val="24"/>
      <w:lang w:eastAsia="zh-CN"/>
    </w:rPr>
  </w:style>
  <w:style w:type="paragraph" w:customStyle="1" w:styleId="27">
    <w:name w:val="Указатель2"/>
    <w:basedOn w:val="a0"/>
    <w:rsid w:val="007A0DD1"/>
    <w:pPr>
      <w:suppressLineNumbers/>
      <w:suppressAutoHyphens/>
      <w:autoSpaceDN/>
      <w:adjustRightInd/>
    </w:pPr>
    <w:rPr>
      <w:rFonts w:cs="Mangal"/>
      <w:lang w:eastAsia="zh-CN"/>
    </w:rPr>
  </w:style>
  <w:style w:type="paragraph" w:customStyle="1" w:styleId="13">
    <w:name w:val="Название объекта1"/>
    <w:basedOn w:val="a0"/>
    <w:rsid w:val="007A0DD1"/>
    <w:pPr>
      <w:suppressLineNumbers/>
      <w:suppressAutoHyphens/>
      <w:autoSpaceDN/>
      <w:adjustRightInd/>
      <w:spacing w:before="120" w:after="120"/>
    </w:pPr>
    <w:rPr>
      <w:rFonts w:cs="Mangal"/>
      <w:i/>
      <w:iCs/>
      <w:sz w:val="24"/>
      <w:szCs w:val="24"/>
      <w:lang w:eastAsia="zh-CN"/>
    </w:rPr>
  </w:style>
  <w:style w:type="paragraph" w:customStyle="1" w:styleId="14">
    <w:name w:val="Указатель1"/>
    <w:basedOn w:val="a0"/>
    <w:rsid w:val="007A0DD1"/>
    <w:pPr>
      <w:suppressLineNumbers/>
      <w:suppressAutoHyphens/>
      <w:autoSpaceDN/>
      <w:adjustRightInd/>
    </w:pPr>
    <w:rPr>
      <w:rFonts w:cs="Mangal"/>
      <w:lang w:eastAsia="zh-CN"/>
    </w:rPr>
  </w:style>
  <w:style w:type="paragraph" w:customStyle="1" w:styleId="310">
    <w:name w:val="Основной текст с отступом 31"/>
    <w:basedOn w:val="a0"/>
    <w:rsid w:val="007A0DD1"/>
    <w:pPr>
      <w:widowControl/>
      <w:suppressAutoHyphens/>
      <w:autoSpaceDE/>
      <w:autoSpaceDN/>
      <w:adjustRightInd/>
      <w:spacing w:after="120"/>
      <w:ind w:left="283"/>
    </w:pPr>
    <w:rPr>
      <w:color w:val="000000"/>
      <w:sz w:val="16"/>
      <w:szCs w:val="16"/>
      <w:lang w:eastAsia="zh-CN"/>
    </w:rPr>
  </w:style>
  <w:style w:type="paragraph" w:customStyle="1" w:styleId="210">
    <w:name w:val="Основной текст 21"/>
    <w:basedOn w:val="a0"/>
    <w:rsid w:val="007A0DD1"/>
    <w:pPr>
      <w:suppressAutoHyphens/>
      <w:autoSpaceDN/>
      <w:adjustRightInd/>
      <w:spacing w:after="120" w:line="480" w:lineRule="auto"/>
    </w:pPr>
    <w:rPr>
      <w:lang w:eastAsia="zh-CN"/>
    </w:rPr>
  </w:style>
  <w:style w:type="paragraph" w:customStyle="1" w:styleId="211">
    <w:name w:val="Основной текст с отступом 21"/>
    <w:basedOn w:val="a0"/>
    <w:rsid w:val="007A0DD1"/>
    <w:pPr>
      <w:widowControl/>
      <w:suppressAutoHyphens/>
      <w:autoSpaceDE/>
      <w:autoSpaceDN/>
      <w:adjustRightInd/>
      <w:spacing w:after="120" w:line="480" w:lineRule="auto"/>
      <w:ind w:left="283" w:firstLine="0"/>
      <w:jc w:val="left"/>
    </w:pPr>
    <w:rPr>
      <w:rFonts w:ascii="Calibri" w:hAnsi="Calibri" w:cs="Calibri"/>
      <w:color w:val="auto"/>
      <w:sz w:val="22"/>
      <w:szCs w:val="22"/>
      <w:lang w:eastAsia="zh-CN"/>
    </w:rPr>
  </w:style>
  <w:style w:type="paragraph" w:customStyle="1" w:styleId="15">
    <w:name w:val="Текст1"/>
    <w:basedOn w:val="a0"/>
    <w:rsid w:val="007A0DD1"/>
    <w:pPr>
      <w:widowControl/>
      <w:suppressAutoHyphens/>
      <w:autoSpaceDE/>
      <w:autoSpaceDN/>
      <w:adjustRightInd/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  <w:lang w:eastAsia="zh-CN"/>
    </w:rPr>
  </w:style>
  <w:style w:type="paragraph" w:customStyle="1" w:styleId="afa">
    <w:name w:val="Содержимое врезки"/>
    <w:basedOn w:val="a0"/>
    <w:rsid w:val="007A0DD1"/>
    <w:pPr>
      <w:suppressAutoHyphens/>
      <w:autoSpaceDN/>
      <w:adjustRightInd/>
    </w:pPr>
    <w:rPr>
      <w:lang w:eastAsia="zh-CN"/>
    </w:rPr>
  </w:style>
  <w:style w:type="table" w:styleId="afb">
    <w:name w:val="Table Grid"/>
    <w:basedOn w:val="a2"/>
    <w:rsid w:val="007A0DD1"/>
    <w:pPr>
      <w:widowControl w:val="0"/>
      <w:suppressAutoHyphens/>
      <w:autoSpaceDE w:val="0"/>
      <w:spacing w:line="360" w:lineRule="auto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ижний колонтитул Знак"/>
    <w:link w:val="a8"/>
    <w:rsid w:val="007A0DD1"/>
    <w:rPr>
      <w:color w:val="333333"/>
      <w:sz w:val="28"/>
      <w:szCs w:val="28"/>
    </w:rPr>
  </w:style>
  <w:style w:type="paragraph" w:styleId="afc">
    <w:name w:val="TOC Heading"/>
    <w:basedOn w:val="1"/>
    <w:next w:val="a0"/>
    <w:uiPriority w:val="39"/>
    <w:qFormat/>
    <w:rsid w:val="007A0DD1"/>
    <w:pPr>
      <w:pageBreakBefore w:val="0"/>
      <w:suppressAutoHyphens w:val="0"/>
      <w:spacing w:before="480" w:line="276" w:lineRule="auto"/>
      <w:ind w:firstLine="0"/>
      <w:jc w:val="left"/>
      <w:outlineLvl w:val="9"/>
    </w:pPr>
    <w:rPr>
      <w:rFonts w:ascii="Cambria" w:hAnsi="Cambria"/>
      <w:b/>
      <w:bCs w:val="0"/>
      <w:caps w:val="0"/>
      <w:color w:val="365F91"/>
      <w:kern w:val="0"/>
      <w:lang w:val="ru-RU" w:eastAsia="en-US"/>
    </w:rPr>
  </w:style>
  <w:style w:type="paragraph" w:customStyle="1" w:styleId="afd">
    <w:name w:val="Чертежный"/>
    <w:rsid w:val="007A0DD1"/>
    <w:pPr>
      <w:spacing w:line="360" w:lineRule="auto"/>
      <w:jc w:val="both"/>
    </w:pPr>
    <w:rPr>
      <w:rFonts w:ascii="ISOCPEUR" w:hAnsi="ISOCPEUR"/>
      <w:i/>
      <w:sz w:val="28"/>
      <w:lang w:val="uk-UA"/>
    </w:rPr>
  </w:style>
  <w:style w:type="character" w:customStyle="1" w:styleId="24">
    <w:name w:val="Основной текст с отступом 2 Знак"/>
    <w:link w:val="23"/>
    <w:rsid w:val="007A0DD1"/>
    <w:rPr>
      <w:rFonts w:ascii="Calibri" w:hAnsi="Calibri"/>
      <w:sz w:val="22"/>
      <w:szCs w:val="22"/>
    </w:rPr>
  </w:style>
  <w:style w:type="character" w:customStyle="1" w:styleId="311">
    <w:name w:val="Основной текст с отступом 3 Знак1"/>
    <w:rsid w:val="007A0DD1"/>
    <w:rPr>
      <w:color w:val="333333"/>
      <w:sz w:val="16"/>
      <w:szCs w:val="16"/>
      <w:lang w:eastAsia="zh-CN"/>
    </w:rPr>
  </w:style>
  <w:style w:type="character" w:customStyle="1" w:styleId="212">
    <w:name w:val="Основной текст 2 Знак1"/>
    <w:rsid w:val="007A0DD1"/>
    <w:rPr>
      <w:color w:val="333333"/>
      <w:sz w:val="28"/>
      <w:szCs w:val="28"/>
      <w:lang w:eastAsia="zh-CN"/>
    </w:rPr>
  </w:style>
  <w:style w:type="character" w:customStyle="1" w:styleId="af2">
    <w:name w:val="Текст Знак"/>
    <w:link w:val="af1"/>
    <w:rsid w:val="007A0DD1"/>
    <w:rPr>
      <w:rFonts w:ascii="Courier New" w:hAnsi="Courier New" w:cs="Courier New"/>
    </w:rPr>
  </w:style>
  <w:style w:type="paragraph" w:styleId="41">
    <w:name w:val="toc 4"/>
    <w:basedOn w:val="a0"/>
    <w:next w:val="a0"/>
    <w:autoRedefine/>
    <w:uiPriority w:val="39"/>
    <w:unhideWhenUsed/>
    <w:rsid w:val="009B4F0D"/>
    <w:pPr>
      <w:widowControl/>
      <w:autoSpaceDE/>
      <w:autoSpaceDN/>
      <w:adjustRightInd/>
      <w:spacing w:after="100" w:line="259" w:lineRule="auto"/>
      <w:ind w:left="660" w:firstLine="0"/>
      <w:jc w:val="left"/>
    </w:pPr>
    <w:rPr>
      <w:rFonts w:ascii="Calibri" w:hAnsi="Calibri"/>
      <w:color w:val="auto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9B4F0D"/>
    <w:pPr>
      <w:widowControl/>
      <w:autoSpaceDE/>
      <w:autoSpaceDN/>
      <w:adjustRightInd/>
      <w:spacing w:after="100" w:line="259" w:lineRule="auto"/>
      <w:ind w:left="880" w:firstLine="0"/>
      <w:jc w:val="left"/>
    </w:pPr>
    <w:rPr>
      <w:rFonts w:ascii="Calibri" w:hAnsi="Calibri"/>
      <w:color w:val="auto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9B4F0D"/>
    <w:pPr>
      <w:widowControl/>
      <w:autoSpaceDE/>
      <w:autoSpaceDN/>
      <w:adjustRightInd/>
      <w:spacing w:after="100" w:line="259" w:lineRule="auto"/>
      <w:ind w:left="1100" w:firstLine="0"/>
      <w:jc w:val="left"/>
    </w:pPr>
    <w:rPr>
      <w:rFonts w:ascii="Calibri" w:hAnsi="Calibri"/>
      <w:color w:val="auto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9B4F0D"/>
    <w:pPr>
      <w:widowControl/>
      <w:autoSpaceDE/>
      <w:autoSpaceDN/>
      <w:adjustRightInd/>
      <w:spacing w:after="100" w:line="259" w:lineRule="auto"/>
      <w:ind w:left="1320" w:firstLine="0"/>
      <w:jc w:val="left"/>
    </w:pPr>
    <w:rPr>
      <w:rFonts w:ascii="Calibri" w:hAnsi="Calibri"/>
      <w:color w:val="auto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9B4F0D"/>
    <w:pPr>
      <w:widowControl/>
      <w:autoSpaceDE/>
      <w:autoSpaceDN/>
      <w:adjustRightInd/>
      <w:spacing w:after="100" w:line="259" w:lineRule="auto"/>
      <w:ind w:left="1540" w:firstLine="0"/>
      <w:jc w:val="left"/>
    </w:pPr>
    <w:rPr>
      <w:rFonts w:ascii="Calibri" w:hAnsi="Calibri"/>
      <w:color w:val="auto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9B4F0D"/>
    <w:pPr>
      <w:widowControl/>
      <w:autoSpaceDE/>
      <w:autoSpaceDN/>
      <w:adjustRightInd/>
      <w:spacing w:after="100" w:line="259" w:lineRule="auto"/>
      <w:ind w:left="1760" w:firstLine="0"/>
      <w:jc w:val="left"/>
    </w:pPr>
    <w:rPr>
      <w:rFonts w:ascii="Calibri" w:hAnsi="Calibri"/>
      <w:color w:val="auto"/>
      <w:sz w:val="22"/>
      <w:szCs w:val="22"/>
    </w:rPr>
  </w:style>
  <w:style w:type="character" w:customStyle="1" w:styleId="ac">
    <w:name w:val="Основной текст с отступом Знак"/>
    <w:link w:val="ab"/>
    <w:rsid w:val="001A1208"/>
    <w:rPr>
      <w:color w:val="333333"/>
      <w:sz w:val="28"/>
      <w:szCs w:val="28"/>
    </w:rPr>
  </w:style>
  <w:style w:type="character" w:customStyle="1" w:styleId="-">
    <w:name w:val="Интернет-ссылка"/>
    <w:uiPriority w:val="99"/>
    <w:rsid w:val="001A1208"/>
    <w:rPr>
      <w:rFonts w:cs="Times New Roman"/>
      <w:color w:val="0000FF"/>
      <w:u w:val="single"/>
    </w:rPr>
  </w:style>
  <w:style w:type="character" w:customStyle="1" w:styleId="afe">
    <w:name w:val="Символ сноски"/>
    <w:rsid w:val="000C64EA"/>
    <w:rPr>
      <w:sz w:val="20"/>
      <w:vertAlign w:val="superscript"/>
    </w:rPr>
  </w:style>
  <w:style w:type="paragraph" w:styleId="aff">
    <w:name w:val="Subtitle"/>
    <w:basedOn w:val="a0"/>
    <w:next w:val="ad"/>
    <w:link w:val="16"/>
    <w:qFormat/>
    <w:rsid w:val="000C64EA"/>
    <w:pPr>
      <w:widowControl/>
      <w:autoSpaceDE/>
      <w:autoSpaceDN/>
      <w:adjustRightInd/>
      <w:ind w:firstLine="0"/>
      <w:jc w:val="center"/>
    </w:pPr>
    <w:rPr>
      <w:b/>
      <w:color w:val="auto"/>
      <w:sz w:val="24"/>
      <w:szCs w:val="20"/>
      <w:lang w:val="x-none" w:eastAsia="ar-SA"/>
    </w:rPr>
  </w:style>
  <w:style w:type="character" w:customStyle="1" w:styleId="aff0">
    <w:name w:val="Подзаголовок Знак"/>
    <w:rsid w:val="000C64EA"/>
    <w:rPr>
      <w:rFonts w:ascii="Cambria" w:eastAsia="Times New Roman" w:hAnsi="Cambria" w:cs="Times New Roman"/>
      <w:color w:val="333333"/>
      <w:sz w:val="24"/>
      <w:szCs w:val="24"/>
    </w:rPr>
  </w:style>
  <w:style w:type="paragraph" w:styleId="aff1">
    <w:name w:val="footnote text"/>
    <w:basedOn w:val="a0"/>
    <w:link w:val="aff2"/>
    <w:rsid w:val="000C64EA"/>
    <w:pPr>
      <w:autoSpaceDE/>
      <w:autoSpaceDN/>
      <w:adjustRightInd/>
      <w:spacing w:line="240" w:lineRule="auto"/>
      <w:ind w:firstLine="720"/>
      <w:jc w:val="left"/>
    </w:pPr>
    <w:rPr>
      <w:color w:val="auto"/>
      <w:sz w:val="20"/>
      <w:szCs w:val="20"/>
      <w:lang w:val="x-none" w:eastAsia="ar-SA"/>
    </w:rPr>
  </w:style>
  <w:style w:type="character" w:customStyle="1" w:styleId="aff2">
    <w:name w:val="Текст сноски Знак"/>
    <w:link w:val="aff1"/>
    <w:rsid w:val="000C64EA"/>
    <w:rPr>
      <w:lang w:eastAsia="ar-SA"/>
    </w:rPr>
  </w:style>
  <w:style w:type="character" w:customStyle="1" w:styleId="16">
    <w:name w:val="Подзаголовок Знак1"/>
    <w:link w:val="aff"/>
    <w:rsid w:val="000C64EA"/>
    <w:rPr>
      <w:b/>
      <w:sz w:val="24"/>
      <w:lang w:eastAsia="ar-SA"/>
    </w:rPr>
  </w:style>
  <w:style w:type="paragraph" w:styleId="aff3">
    <w:name w:val="Balloon Text"/>
    <w:basedOn w:val="a0"/>
    <w:link w:val="aff4"/>
    <w:rsid w:val="00B571AC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aff4">
    <w:name w:val="Текст выноски Знак"/>
    <w:link w:val="aff3"/>
    <w:rsid w:val="00B571AC"/>
    <w:rPr>
      <w:rFonts w:ascii="Segoe UI" w:hAnsi="Segoe UI" w:cs="Segoe UI"/>
      <w:color w:val="333333"/>
      <w:sz w:val="18"/>
      <w:szCs w:val="18"/>
    </w:rPr>
  </w:style>
  <w:style w:type="table" w:styleId="-1">
    <w:name w:val="Table Web 1"/>
    <w:basedOn w:val="a2"/>
    <w:rsid w:val="00ED2E10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5">
    <w:name w:val="Emphasis"/>
    <w:uiPriority w:val="20"/>
    <w:qFormat/>
    <w:rsid w:val="008C37E1"/>
    <w:rPr>
      <w:i/>
      <w:iCs/>
    </w:rPr>
  </w:style>
  <w:style w:type="paragraph" w:styleId="z-">
    <w:name w:val="HTML Top of Form"/>
    <w:basedOn w:val="a0"/>
    <w:next w:val="a0"/>
    <w:link w:val="z-0"/>
    <w:hidden/>
    <w:uiPriority w:val="99"/>
    <w:unhideWhenUsed/>
    <w:rsid w:val="008C37E1"/>
    <w:pPr>
      <w:widowControl/>
      <w:pBdr>
        <w:bottom w:val="single" w:sz="6" w:space="1" w:color="auto"/>
      </w:pBdr>
      <w:autoSpaceDE/>
      <w:autoSpaceDN/>
      <w:adjustRightInd/>
      <w:spacing w:line="240" w:lineRule="auto"/>
      <w:ind w:firstLine="0"/>
      <w:jc w:val="center"/>
    </w:pPr>
    <w:rPr>
      <w:rFonts w:ascii="Arial" w:hAnsi="Arial"/>
      <w:vanish/>
      <w:color w:val="auto"/>
      <w:sz w:val="16"/>
      <w:szCs w:val="16"/>
      <w:lang w:val="x-none" w:eastAsia="x-none"/>
    </w:rPr>
  </w:style>
  <w:style w:type="character" w:customStyle="1" w:styleId="z-0">
    <w:name w:val="z-Начало формы Знак"/>
    <w:link w:val="z-"/>
    <w:uiPriority w:val="99"/>
    <w:rsid w:val="008C37E1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0"/>
    <w:next w:val="a0"/>
    <w:link w:val="z-2"/>
    <w:hidden/>
    <w:uiPriority w:val="99"/>
    <w:unhideWhenUsed/>
    <w:rsid w:val="008C37E1"/>
    <w:pPr>
      <w:widowControl/>
      <w:pBdr>
        <w:top w:val="single" w:sz="6" w:space="1" w:color="auto"/>
      </w:pBdr>
      <w:autoSpaceDE/>
      <w:autoSpaceDN/>
      <w:adjustRightInd/>
      <w:spacing w:line="240" w:lineRule="auto"/>
      <w:ind w:firstLine="0"/>
      <w:jc w:val="center"/>
    </w:pPr>
    <w:rPr>
      <w:rFonts w:ascii="Arial" w:hAnsi="Arial"/>
      <w:vanish/>
      <w:color w:val="auto"/>
      <w:sz w:val="16"/>
      <w:szCs w:val="16"/>
      <w:lang w:val="x-none" w:eastAsia="x-none"/>
    </w:rPr>
  </w:style>
  <w:style w:type="character" w:customStyle="1" w:styleId="z-2">
    <w:name w:val="z-Конец формы Знак"/>
    <w:link w:val="z-1"/>
    <w:uiPriority w:val="99"/>
    <w:rsid w:val="008C37E1"/>
    <w:rPr>
      <w:rFonts w:ascii="Arial" w:hAnsi="Arial" w:cs="Arial"/>
      <w:vanish/>
      <w:sz w:val="16"/>
      <w:szCs w:val="16"/>
    </w:rPr>
  </w:style>
  <w:style w:type="paragraph" w:customStyle="1" w:styleId="aff6">
    <w:name w:val="Îáû÷íûé"/>
    <w:link w:val="aff7"/>
    <w:uiPriority w:val="99"/>
    <w:rsid w:val="00D34839"/>
  </w:style>
  <w:style w:type="paragraph" w:customStyle="1" w:styleId="17">
    <w:name w:val="çàãîëîâîê 1"/>
    <w:basedOn w:val="aff6"/>
    <w:next w:val="aff6"/>
    <w:uiPriority w:val="99"/>
    <w:rsid w:val="00D34839"/>
    <w:pPr>
      <w:keepNext/>
      <w:spacing w:before="240" w:after="60"/>
    </w:pPr>
    <w:rPr>
      <w:rFonts w:ascii="Arial" w:hAnsi="Arial" w:cs="Arial"/>
      <w:b/>
      <w:bCs/>
      <w:kern w:val="28"/>
      <w:sz w:val="28"/>
      <w:szCs w:val="28"/>
    </w:rPr>
  </w:style>
  <w:style w:type="paragraph" w:customStyle="1" w:styleId="52">
    <w:name w:val="çàãîëîâîê 5"/>
    <w:basedOn w:val="aff6"/>
    <w:next w:val="aff6"/>
    <w:uiPriority w:val="99"/>
    <w:rsid w:val="00D34839"/>
    <w:pPr>
      <w:keepNext/>
      <w:spacing w:line="360" w:lineRule="auto"/>
      <w:jc w:val="center"/>
    </w:pPr>
    <w:rPr>
      <w:b/>
      <w:bCs/>
      <w:sz w:val="28"/>
      <w:szCs w:val="28"/>
      <w:lang w:val="uk-UA"/>
    </w:rPr>
  </w:style>
  <w:style w:type="paragraph" w:customStyle="1" w:styleId="82">
    <w:name w:val="çàãîëîâîê 8"/>
    <w:basedOn w:val="aff6"/>
    <w:next w:val="aff6"/>
    <w:uiPriority w:val="99"/>
    <w:rsid w:val="00D34839"/>
    <w:pPr>
      <w:keepNext/>
      <w:spacing w:line="360" w:lineRule="auto"/>
      <w:jc w:val="center"/>
    </w:pPr>
    <w:rPr>
      <w:sz w:val="28"/>
      <w:szCs w:val="28"/>
      <w:lang w:val="uk-UA"/>
    </w:rPr>
  </w:style>
  <w:style w:type="character" w:customStyle="1" w:styleId="aff7">
    <w:name w:val="Îáû÷íûé Знак"/>
    <w:link w:val="aff6"/>
    <w:uiPriority w:val="99"/>
    <w:locked/>
    <w:rsid w:val="00D34839"/>
  </w:style>
  <w:style w:type="table" w:styleId="18">
    <w:name w:val="Table Grid 1"/>
    <w:basedOn w:val="a2"/>
    <w:uiPriority w:val="99"/>
    <w:rsid w:val="00D3483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70">
    <w:name w:val="çàãîëîâîê 7"/>
    <w:basedOn w:val="aff6"/>
    <w:next w:val="aff6"/>
    <w:uiPriority w:val="99"/>
    <w:rsid w:val="00D34839"/>
    <w:pPr>
      <w:keepNext/>
      <w:spacing w:line="360" w:lineRule="auto"/>
    </w:pPr>
    <w:rPr>
      <w:sz w:val="28"/>
      <w:szCs w:val="28"/>
    </w:rPr>
  </w:style>
  <w:style w:type="paragraph" w:customStyle="1" w:styleId="62">
    <w:name w:val="çàãîëîâîê 6"/>
    <w:basedOn w:val="aff6"/>
    <w:next w:val="aff6"/>
    <w:uiPriority w:val="99"/>
    <w:rsid w:val="00D34839"/>
    <w:pPr>
      <w:keepNext/>
      <w:spacing w:line="360" w:lineRule="auto"/>
      <w:ind w:left="-675"/>
      <w:jc w:val="center"/>
    </w:pPr>
    <w:rPr>
      <w:b/>
      <w:bCs/>
      <w:sz w:val="28"/>
      <w:szCs w:val="28"/>
      <w:lang w:val="uk-UA"/>
    </w:rPr>
  </w:style>
  <w:style w:type="paragraph" w:customStyle="1" w:styleId="28">
    <w:name w:val="Îñíîâíîé òåêñò 2"/>
    <w:basedOn w:val="aff6"/>
    <w:uiPriority w:val="99"/>
    <w:rsid w:val="00D34839"/>
    <w:pPr>
      <w:widowControl w:val="0"/>
      <w:spacing w:line="360" w:lineRule="auto"/>
      <w:ind w:firstLine="360"/>
      <w:jc w:val="both"/>
    </w:pPr>
    <w:rPr>
      <w:sz w:val="24"/>
      <w:szCs w:val="24"/>
    </w:rPr>
  </w:style>
  <w:style w:type="paragraph" w:customStyle="1" w:styleId="aff8">
    <w:name w:val="Îñíîâíîé òåêñò"/>
    <w:basedOn w:val="aff6"/>
    <w:uiPriority w:val="99"/>
    <w:rsid w:val="004B0C93"/>
    <w:pPr>
      <w:jc w:val="both"/>
    </w:pPr>
    <w:rPr>
      <w:sz w:val="28"/>
      <w:szCs w:val="28"/>
      <w:lang w:val="uk-UA"/>
    </w:rPr>
  </w:style>
  <w:style w:type="table" w:customStyle="1" w:styleId="19">
    <w:name w:val="Сетка таблицы1"/>
    <w:basedOn w:val="a2"/>
    <w:next w:val="afb"/>
    <w:uiPriority w:val="39"/>
    <w:rsid w:val="00EF436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a">
    <w:name w:val="Неразрешенное упоминание1"/>
    <w:uiPriority w:val="99"/>
    <w:semiHidden/>
    <w:unhideWhenUsed/>
    <w:rsid w:val="00C708E9"/>
    <w:rPr>
      <w:color w:val="605E5C"/>
      <w:shd w:val="clear" w:color="auto" w:fill="E1DFDD"/>
    </w:rPr>
  </w:style>
  <w:style w:type="character" w:customStyle="1" w:styleId="markedcontent">
    <w:name w:val="markedcontent"/>
    <w:rsid w:val="0012614A"/>
  </w:style>
  <w:style w:type="character" w:styleId="aff9">
    <w:name w:val="FollowedHyperlink"/>
    <w:rsid w:val="0006439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4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278510">
                  <w:marLeft w:val="0"/>
                  <w:marRight w:val="3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860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46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6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footer" Target="foot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C7F4A4-7196-4B99-92FE-BCE8FEF65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21</Pages>
  <Words>3005</Words>
  <Characters>17135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20100</CharactersWithSpaces>
  <SharedDoc>false</SharedDoc>
  <HLinks>
    <vt:vector size="78" baseType="variant"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_Toc105764211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_Toc105764210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_Toc105764209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_Toc105764208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_Toc105764207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_Toc105764206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_Toc105764205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_Toc105764204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_Toc105764203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_Toc105764202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_Toc105764201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_Toc105764200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_Toc105764199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1</dc:creator>
  <cp:keywords/>
  <cp:lastModifiedBy>Student 2</cp:lastModifiedBy>
  <cp:revision>7</cp:revision>
  <cp:lastPrinted>2019-06-13T04:11:00Z</cp:lastPrinted>
  <dcterms:created xsi:type="dcterms:W3CDTF">2023-05-11T10:35:00Z</dcterms:created>
  <dcterms:modified xsi:type="dcterms:W3CDTF">2023-05-16T02:24:00Z</dcterms:modified>
</cp:coreProperties>
</file>